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8E499C" w:rsidP="00782A07" w:rsidRDefault="008E499C" w14:paraId="134E1012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3BBF" w:rsidP="00782A07" w:rsidRDefault="005E5011" w14:paraId="34CB442D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41DE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72390" distB="72390" distL="72390" distR="72390" simplePos="0" relativeHeight="251658240" behindDoc="0" locked="0" layoutInCell="1" allowOverlap="1" wp14:anchorId="40172042" wp14:editId="523D6575">
                <wp:simplePos x="0" y="0"/>
                <wp:positionH relativeFrom="column">
                  <wp:posOffset>2519045</wp:posOffset>
                </wp:positionH>
                <wp:positionV relativeFrom="paragraph">
                  <wp:posOffset>19685</wp:posOffset>
                </wp:positionV>
                <wp:extent cx="3173095" cy="1751330"/>
                <wp:effectExtent l="13970" t="10160" r="13335" b="1016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439" w:rsidP="00C82439" w:rsidRDefault="00C82439" w14:paraId="32F922BE" w14:textId="77777777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eastAsia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      </w:t>
                            </w:r>
                            <w:r w:rsidR="00272DD3">
                              <w:rPr>
                                <w:rFonts w:ascii="Times New Roman" w:hAnsi="Times New Roman" w:eastAsia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B2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Roll No.:      </w:t>
                            </w:r>
                            <w:r w:rsidR="00272DD3">
                              <w:rPr>
                                <w:rFonts w:ascii="Times New Roman" w:hAnsi="Times New Roman" w:eastAsia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>121</w:t>
                            </w:r>
                          </w:p>
                          <w:p w:rsidRPr="006A74A1" w:rsidR="00C82439" w:rsidP="00C82439" w:rsidRDefault="00C82439" w14:paraId="1AB6A140" w14:textId="77777777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eastAsia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:rsidRPr="006A74A1" w:rsidR="00C82439" w:rsidP="00C82439" w:rsidRDefault="00C82439" w14:paraId="6B54E000" w14:textId="77777777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Experimen</w:t>
                            </w:r>
                            <w:r w:rsidRPr="006A74A1" w:rsidR="00C8120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t / assignment / tutorial No. </w:t>
                            </w:r>
                            <w:r w:rsidR="00CD18B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:rsidRPr="006A74A1" w:rsidR="00C82439" w:rsidP="00C82439" w:rsidRDefault="00C82439" w14:paraId="32225257" w14:textId="77777777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Pr="006A74A1" w:rsidR="00C82439" w:rsidP="00C82439" w:rsidRDefault="00C82439" w14:paraId="69BDB4A3" w14:textId="77777777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:rsidRPr="006A74A1" w:rsidR="00C82439" w:rsidP="00C82439" w:rsidRDefault="00C82439" w14:paraId="2DC7B3AC" w14:textId="77777777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Pr="006A74A1" w:rsidR="00C82439" w:rsidP="00C82439" w:rsidRDefault="00C82439" w14:paraId="61449AE2" w14:textId="77777777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Pr="006A74A1" w:rsidR="00C82439" w:rsidP="00C82439" w:rsidRDefault="00C82439" w14:paraId="1FF6C24B" w14:textId="77777777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 w:rsidRPr="006A74A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82439" w:rsidP="00C82439" w:rsidRDefault="00C82439" w14:paraId="58888A31" w14:textId="77777777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C82439" w:rsidP="00C82439" w:rsidRDefault="00C82439" w14:paraId="092A5691" w14:textId="77777777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1DC8A3F">
              <v:shapetype id="_x0000_t202" coordsize="21600,21600" o:spt="202" path="m,l,21600r21600,l21600,xe" w14:anchorId="40172042">
                <v:stroke joinstyle="miter"/>
                <v:path gradientshapeok="t" o:connecttype="rect"/>
              </v:shapetype>
              <v:shape id="Text Box 4" style="position:absolute;left:0;text-align:left;margin-left:198.35pt;margin-top:1.55pt;width:249.85pt;height:137.9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.0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">
                <v:textbox>
                  <w:txbxContent>
                    <w:p w:rsidR="00C82439" w:rsidP="00C82439" w:rsidRDefault="00C82439" w14:paraId="39FBC4C9" w14:textId="77777777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eastAsia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      </w:t>
                      </w:r>
                      <w:r w:rsidR="00272DD3">
                        <w:rPr>
                          <w:rFonts w:ascii="Times New Roman" w:hAnsi="Times New Roman" w:eastAsia="Times New Roman" w:cs="Times New Roman"/>
                          <w:b/>
                          <w:iCs/>
                          <w:sz w:val="24"/>
                          <w:szCs w:val="24"/>
                        </w:rPr>
                        <w:t>B2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    Roll No.:      </w:t>
                      </w:r>
                      <w:r w:rsidR="00272DD3">
                        <w:rPr>
                          <w:rFonts w:ascii="Times New Roman" w:hAnsi="Times New Roman" w:eastAsia="Times New Roman" w:cs="Times New Roman"/>
                          <w:b/>
                          <w:iCs/>
                          <w:sz w:val="24"/>
                          <w:szCs w:val="24"/>
                        </w:rPr>
                        <w:t>121</w:t>
                      </w:r>
                    </w:p>
                    <w:p w:rsidRPr="006A74A1" w:rsidR="00C82439" w:rsidP="00C82439" w:rsidRDefault="00C82439" w14:paraId="672A6659" w14:textId="77777777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eastAsia="Times New Roman" w:cs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:rsidRPr="006A74A1" w:rsidR="00C82439" w:rsidP="00C82439" w:rsidRDefault="00C82439" w14:paraId="34005F88" w14:textId="77777777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Experimen</w:t>
                      </w:r>
                      <w:r w:rsidRPr="006A74A1" w:rsidR="00C8120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t / assignment / tutorial No. </w:t>
                      </w:r>
                      <w:r w:rsidR="00CD18B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6</w:t>
                      </w:r>
                    </w:p>
                    <w:p w:rsidRPr="006A74A1" w:rsidR="00C82439" w:rsidP="00C82439" w:rsidRDefault="00C82439" w14:paraId="0A37501D" w14:textId="77777777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Pr="006A74A1" w:rsidR="00C82439" w:rsidP="00C82439" w:rsidRDefault="00C82439" w14:paraId="5EA2FF16" w14:textId="77777777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hAnsi="Times New Roman" w:cs="Times New Roman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:rsidRPr="006A74A1" w:rsidR="00C82439" w:rsidP="00C82439" w:rsidRDefault="00C82439" w14:paraId="5DAB6C7B" w14:textId="77777777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:rsidRPr="006A74A1" w:rsidR="00C82439" w:rsidP="00C82439" w:rsidRDefault="00C82439" w14:paraId="02EB378F" w14:textId="77777777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</w:rPr>
                      </w:pPr>
                    </w:p>
                    <w:p w:rsidRPr="006A74A1" w:rsidR="00C82439" w:rsidP="00C82439" w:rsidRDefault="00C82439" w14:paraId="7C6735EE" w14:textId="77777777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6A74A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 w:rsidRPr="006A74A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82439" w:rsidP="00C82439" w:rsidRDefault="00C82439" w14:paraId="6A05A809" w14:textId="77777777">
                      <w:pPr>
                        <w:pStyle w:val="FrameContents"/>
                        <w:shd w:val="clear" w:color="auto" w:fill="FFFFFF"/>
                        <w:spacing w:line="100" w:lineRule="atLeast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C82439" w:rsidP="00C82439" w:rsidRDefault="00C82439" w14:paraId="5A39BBE3" w14:textId="77777777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</w:txbxContent>
                </v:textbox>
              </v:shape>
            </w:pict>
          </mc:Fallback>
        </mc:AlternateContent>
      </w:r>
    </w:p>
    <w:p w:rsidRPr="00BA41DE" w:rsidR="00C82439" w:rsidP="00773DCA" w:rsidRDefault="00C82439" w14:paraId="750350AE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BA41DE" w:rsidR="00C82439" w:rsidP="00C82439" w:rsidRDefault="00C82439" w14:paraId="1B3B175A" w14:textId="77777777">
      <w:pPr>
        <w:rPr>
          <w:rFonts w:ascii="Times New Roman" w:hAnsi="Times New Roman" w:cs="Times New Roman"/>
          <w:sz w:val="24"/>
          <w:szCs w:val="24"/>
        </w:rPr>
      </w:pPr>
    </w:p>
    <w:p w:rsidRPr="00BA41DE" w:rsidR="00C82439" w:rsidP="00C82439" w:rsidRDefault="00C82439" w14:paraId="44FBA027" w14:textId="77777777">
      <w:pPr>
        <w:rPr>
          <w:rFonts w:ascii="Times New Roman" w:hAnsi="Times New Roman" w:cs="Times New Roman"/>
          <w:sz w:val="24"/>
          <w:szCs w:val="24"/>
        </w:rPr>
      </w:pPr>
    </w:p>
    <w:p w:rsidRPr="00BA41DE" w:rsidR="00C82439" w:rsidP="00C82439" w:rsidRDefault="00C82439" w14:paraId="043BC473" w14:textId="77777777">
      <w:pPr>
        <w:rPr>
          <w:rFonts w:ascii="Times New Roman" w:hAnsi="Times New Roman" w:cs="Times New Roman"/>
          <w:sz w:val="24"/>
          <w:szCs w:val="24"/>
        </w:rPr>
      </w:pPr>
    </w:p>
    <w:p w:rsidRPr="00BA41DE" w:rsidR="00782A07" w:rsidP="00C82439" w:rsidRDefault="00782A07" w14:paraId="03EC1FCF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Y="92"/>
        <w:tblW w:w="8901" w:type="dxa"/>
        <w:tblLayout w:type="fixed"/>
        <w:tblLook w:val="0000" w:firstRow="0" w:lastRow="0" w:firstColumn="0" w:lastColumn="0" w:noHBand="0" w:noVBand="0"/>
      </w:tblPr>
      <w:tblGrid>
        <w:gridCol w:w="8901"/>
      </w:tblGrid>
      <w:tr w:rsidRPr="00BA41DE" w:rsidR="00C82439" w:rsidTr="00997DFF" w14:paraId="68314A8A" w14:textId="77777777">
        <w:trPr>
          <w:trHeight w:val="465"/>
        </w:trPr>
        <w:tc>
          <w:tcPr>
            <w:tcW w:w="89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 w:rsidRPr="00BA41DE" w:rsidR="00997DFF" w:rsidP="00997DFF" w:rsidRDefault="00C82439" w14:paraId="148D0C3D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41DE">
              <w:rPr>
                <w:rFonts w:ascii="Times New Roman" w:hAnsi="Times New Roman" w:eastAsia="Times New Roman" w:cs="Times New Roman"/>
                <w:b/>
                <w:iCs/>
                <w:sz w:val="24"/>
                <w:szCs w:val="24"/>
              </w:rPr>
              <w:t xml:space="preserve">TITLE: </w:t>
            </w:r>
            <w:r w:rsidR="00997DFF"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</w:rPr>
              <w:t xml:space="preserve"> </w:t>
            </w:r>
            <w:r w:rsidR="00CD18BD">
              <w:rPr>
                <w:rFonts w:ascii="Times New Roman" w:hAnsi="Times New Roman" w:eastAsia="Times New Roman" w:cs="Times New Roman"/>
                <w:bCs/>
                <w:iCs/>
                <w:sz w:val="24"/>
                <w:szCs w:val="24"/>
              </w:rPr>
              <w:t>Array of Structures.</w:t>
            </w:r>
          </w:p>
          <w:p w:rsidRPr="00BA41DE" w:rsidR="00C82439" w:rsidP="00997DFF" w:rsidRDefault="00C82439" w14:paraId="021B30F1" w14:textId="777777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BA41DE" w:rsidR="00900A38" w:rsidP="00C82439" w:rsidRDefault="00900A38" w14:paraId="46058ACB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A64FC8" w:rsidR="00A64FC8" w:rsidP="00A64FC8" w:rsidRDefault="00C82439" w14:paraId="5DAA657C" w14:textId="77777777">
      <w:pPr>
        <w:framePr w:hSpace="180" w:wrap="around" w:hAnchor="margin" w:vAnchor="text" w:y="92"/>
        <w:rPr>
          <w:rFonts w:ascii="Times New Roman" w:hAnsi="Times New Roman" w:eastAsia="Times New Roman" w:cs="Times New Roman"/>
          <w:bCs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AIM:</w:t>
      </w:r>
      <w:r w:rsidRPr="00BA41DE">
        <w:rPr>
          <w:rFonts w:ascii="Times New Roman" w:hAnsi="Times New Roman" w:cs="Times New Roman"/>
          <w:sz w:val="24"/>
          <w:szCs w:val="24"/>
        </w:rPr>
        <w:t xml:space="preserve"> </w:t>
      </w:r>
      <w:r w:rsidRPr="00A64FC8" w:rsidR="00A64FC8">
        <w:rPr>
          <w:rFonts w:ascii="Times New Roman" w:hAnsi="Times New Roman" w:cs="Times New Roman"/>
          <w:sz w:val="24"/>
          <w:szCs w:val="24"/>
        </w:rPr>
        <w:t xml:space="preserve">Program to declare an array of structure `players` having data members (name, total matches played, best bowling figure). </w:t>
      </w:r>
      <w:r w:rsidRPr="00A64FC8" w:rsidR="00A64FC8">
        <w:rPr>
          <w:rFonts w:ascii="Times New Roman" w:hAnsi="Times New Roman" w:eastAsia="Times New Roman" w:cs="Times New Roman"/>
          <w:bCs/>
          <w:iCs/>
          <w:sz w:val="24"/>
          <w:szCs w:val="24"/>
        </w:rPr>
        <w:t>Program sho</w:t>
      </w:r>
      <w:r w:rsidR="00113858">
        <w:rPr>
          <w:rFonts w:ascii="Times New Roman" w:hAnsi="Times New Roman" w:eastAsia="Times New Roman" w:cs="Times New Roman"/>
          <w:bCs/>
          <w:iCs/>
          <w:sz w:val="24"/>
          <w:szCs w:val="24"/>
        </w:rPr>
        <w:t xml:space="preserve">uld do the following operations </w:t>
      </w:r>
      <w:r w:rsidRPr="00A64FC8" w:rsidR="00A64FC8">
        <w:rPr>
          <w:rFonts w:ascii="Times New Roman" w:hAnsi="Times New Roman" w:eastAsia="Times New Roman" w:cs="Times New Roman"/>
          <w:bCs/>
          <w:iCs/>
          <w:sz w:val="24"/>
          <w:szCs w:val="24"/>
        </w:rPr>
        <w:t>using functions.</w:t>
      </w:r>
    </w:p>
    <w:p w:rsidRPr="00A64FC8" w:rsidR="00A64FC8" w:rsidP="00A64FC8" w:rsidRDefault="00A64FC8" w14:paraId="6D043AC8" w14:textId="77777777">
      <w:pPr>
        <w:framePr w:hSpace="180" w:wrap="around" w:hAnchor="margin" w:vAnchor="text" w:y="92"/>
        <w:numPr>
          <w:ilvl w:val="0"/>
          <w:numId w:val="47"/>
        </w:numPr>
        <w:suppressAutoHyphens w:val="0"/>
        <w:spacing w:after="0" w:line="240" w:lineRule="auto"/>
        <w:ind w:left="268" w:hanging="270"/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r w:rsidRPr="00A64FC8">
        <w:rPr>
          <w:rFonts w:ascii="Times New Roman" w:hAnsi="Times New Roman" w:eastAsia="Times New Roman" w:cs="Times New Roman"/>
          <w:b/>
          <w:iCs/>
          <w:sz w:val="24"/>
          <w:szCs w:val="24"/>
        </w:rPr>
        <w:t>Insert Minimum 5 player data in array of structure</w:t>
      </w:r>
    </w:p>
    <w:p w:rsidRPr="00A64FC8" w:rsidR="00A64FC8" w:rsidP="00A64FC8" w:rsidRDefault="00A64FC8" w14:paraId="56500AB5" w14:textId="77777777">
      <w:pPr>
        <w:framePr w:hSpace="180" w:wrap="around" w:hAnchor="margin" w:vAnchor="text" w:y="92"/>
        <w:numPr>
          <w:ilvl w:val="0"/>
          <w:numId w:val="47"/>
        </w:numPr>
        <w:suppressAutoHyphens w:val="0"/>
        <w:spacing w:after="0" w:line="240" w:lineRule="auto"/>
        <w:ind w:left="268" w:hanging="270"/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r w:rsidRPr="00A64FC8">
        <w:rPr>
          <w:rFonts w:ascii="Times New Roman" w:hAnsi="Times New Roman" w:eastAsia="Times New Roman" w:cs="Times New Roman"/>
          <w:b/>
          <w:iCs/>
          <w:sz w:val="24"/>
          <w:szCs w:val="24"/>
        </w:rPr>
        <w:t xml:space="preserve">Sort and display this </w:t>
      </w:r>
      <w:r w:rsidRPr="00A64FC8">
        <w:rPr>
          <w:rFonts w:ascii="Times New Roman" w:hAnsi="Times New Roman" w:cs="Times New Roman"/>
          <w:b/>
          <w:sz w:val="24"/>
          <w:szCs w:val="24"/>
        </w:rPr>
        <w:t>data in descending order of their best bowling figure (if wickets are same then consider less run conceded as priority) and in proper tabular form</w:t>
      </w:r>
    </w:p>
    <w:p w:rsidRPr="00A64FC8" w:rsidR="00A64FC8" w:rsidP="00A64FC8" w:rsidRDefault="00A64FC8" w14:paraId="57B7ABED" w14:textId="77777777">
      <w:pPr>
        <w:framePr w:hSpace="180" w:wrap="around" w:hAnchor="margin" w:vAnchor="text" w:y="92"/>
        <w:numPr>
          <w:ilvl w:val="0"/>
          <w:numId w:val="47"/>
        </w:numPr>
        <w:suppressAutoHyphens w:val="0"/>
        <w:spacing w:after="0" w:line="240" w:lineRule="auto"/>
        <w:ind w:left="268" w:hanging="270"/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r w:rsidRPr="00A64FC8">
        <w:rPr>
          <w:rFonts w:ascii="Times New Roman" w:hAnsi="Times New Roman" w:eastAsia="Times New Roman" w:cs="Times New Roman"/>
          <w:b/>
          <w:iCs/>
          <w:sz w:val="24"/>
          <w:szCs w:val="24"/>
        </w:rPr>
        <w:t xml:space="preserve">Delete the data for any one player. </w:t>
      </w:r>
    </w:p>
    <w:p w:rsidRPr="00A64FC8" w:rsidR="00A64FC8" w:rsidP="00A64FC8" w:rsidRDefault="00A64FC8" w14:paraId="3C4B8BB3" w14:textId="77777777">
      <w:pPr>
        <w:framePr w:hSpace="180" w:wrap="around" w:hAnchor="margin" w:vAnchor="text" w:y="92"/>
        <w:numPr>
          <w:ilvl w:val="0"/>
          <w:numId w:val="47"/>
        </w:numPr>
        <w:suppressAutoHyphens w:val="0"/>
        <w:spacing w:after="0" w:line="240" w:lineRule="auto"/>
        <w:ind w:left="268" w:hanging="270"/>
        <w:rPr>
          <w:rFonts w:ascii="Times New Roman" w:hAnsi="Times New Roman" w:eastAsia="Times New Roman" w:cs="Times New Roman"/>
          <w:b/>
          <w:iCs/>
          <w:sz w:val="24"/>
          <w:szCs w:val="24"/>
        </w:rPr>
      </w:pPr>
      <w:r w:rsidRPr="00A64FC8">
        <w:rPr>
          <w:rFonts w:ascii="Times New Roman" w:hAnsi="Times New Roman" w:eastAsia="Times New Roman" w:cs="Times New Roman"/>
          <w:b/>
          <w:iCs/>
          <w:sz w:val="24"/>
          <w:szCs w:val="24"/>
        </w:rPr>
        <w:t>Search for a particular player using its name.</w:t>
      </w:r>
    </w:p>
    <w:p w:rsidRPr="006135EC" w:rsidR="006135EC" w:rsidP="00A64FC8" w:rsidRDefault="006135EC" w14:paraId="393B1B62" w14:textId="77777777">
      <w:pPr>
        <w:framePr w:hSpace="180" w:wrap="around" w:hAnchor="margin" w:vAnchor="text" w:y="92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Pr="00BA41DE" w:rsidR="00C82439" w:rsidP="00C82439" w:rsidRDefault="00C82439" w14:paraId="2B9651C6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Pr="00BA41DE" w:rsidR="00C82439" w:rsidP="00C82439" w:rsidRDefault="00C82439" w14:paraId="40CBE43C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 xml:space="preserve">Expected OUTCOME of Experiment: </w:t>
      </w:r>
    </w:p>
    <w:p w:rsidRPr="00BA41DE" w:rsidR="00C82439" w:rsidP="00C82439" w:rsidRDefault="00C82439" w14:paraId="68FF9A53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2439" w:rsidP="00C82439" w:rsidRDefault="00A64537" w14:paraId="30D05BC3" w14:textId="4BDE3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CO3: </w:t>
      </w:r>
      <w:r w:rsidR="00D33E1F">
        <w:rPr>
          <w:rFonts w:ascii="Times New Roman" w:hAnsi="Times New Roman" w:cs="Times New Roman"/>
          <w:sz w:val="24"/>
          <w:szCs w:val="24"/>
        </w:rPr>
        <w:t xml:space="preserve">Illustrate the use </w:t>
      </w:r>
      <w:r w:rsidR="00177CEA">
        <w:rPr>
          <w:rFonts w:ascii="Times New Roman" w:hAnsi="Times New Roman" w:cs="Times New Roman"/>
          <w:sz w:val="24"/>
          <w:szCs w:val="24"/>
        </w:rPr>
        <w:t>of derived and structured data types such as arrays, strings, structures and unions.</w:t>
      </w:r>
    </w:p>
    <w:p w:rsidRPr="00BA41DE" w:rsidR="00ED21CC" w:rsidP="00C82439" w:rsidRDefault="00ED21CC" w14:paraId="27E8D5C0" w14:textId="4A0E9F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CO4: Illustrate the use of user defined functions.</w:t>
      </w:r>
    </w:p>
    <w:p w:rsidRPr="00BA41DE" w:rsidR="002C6577" w:rsidP="00C82439" w:rsidRDefault="002C6577" w14:paraId="445D1A1C" w14:textId="77777777">
      <w:pPr>
        <w:spacing w:after="0" w:line="240" w:lineRule="auto"/>
        <w:jc w:val="both"/>
        <w:rPr>
          <w:rFonts w:ascii="Times New Roman" w:hAnsi="Times New Roman" w:eastAsia="Arial" w:cs="Times New Roman"/>
          <w:color w:val="363435"/>
          <w:spacing w:val="1"/>
          <w:sz w:val="24"/>
          <w:szCs w:val="24"/>
        </w:rPr>
      </w:pPr>
    </w:p>
    <w:p w:rsidRPr="00BA41DE" w:rsidR="00C82439" w:rsidP="00C82439" w:rsidRDefault="00C82439" w14:paraId="42BF8EF2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eastAsia="Arial" w:cs="Times New Roman"/>
          <w:color w:val="363435"/>
          <w:spacing w:val="1"/>
          <w:sz w:val="24"/>
          <w:szCs w:val="24"/>
        </w:rPr>
        <w:t xml:space="preserve"> </w:t>
      </w: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Pr="00BA41DE" w:rsidR="00C82439" w:rsidP="00C82439" w:rsidRDefault="00C82439" w14:paraId="49DBAD89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Pr="00BA41DE" w:rsidR="00C82439" w:rsidP="00C82439" w:rsidRDefault="00C82439" w14:paraId="0B9D2F86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BA41DE" w:rsidR="006040AB" w:rsidP="006040AB" w:rsidRDefault="006040AB" w14:paraId="2834D77C" w14:textId="77777777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Programming in C, second edition, Pradeep Dey and </w:t>
      </w:r>
      <w:proofErr w:type="spellStart"/>
      <w:r w:rsidRPr="00BA41DE">
        <w:rPr>
          <w:rFonts w:ascii="Times New Roman" w:hAnsi="Times New Roman" w:cs="Times New Roman"/>
          <w:sz w:val="24"/>
          <w:szCs w:val="24"/>
          <w:lang w:val="en-US"/>
        </w:rPr>
        <w:t>Manas</w:t>
      </w:r>
      <w:proofErr w:type="spellEnd"/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 Ghosh, Oxford University Press. </w:t>
      </w:r>
    </w:p>
    <w:p w:rsidRPr="00BA41DE" w:rsidR="006040AB" w:rsidP="006040AB" w:rsidRDefault="006040AB" w14:paraId="0E3B858B" w14:textId="77777777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 xml:space="preserve">Programming in ANSI C, fifth edition, E </w:t>
      </w:r>
      <w:proofErr w:type="spellStart"/>
      <w:r w:rsidRPr="00BA41DE">
        <w:rPr>
          <w:rFonts w:ascii="Times New Roman" w:hAnsi="Times New Roman" w:cs="Times New Roman"/>
          <w:sz w:val="24"/>
          <w:szCs w:val="24"/>
          <w:lang w:val="en-US"/>
        </w:rPr>
        <w:t>Balagurusamy</w:t>
      </w:r>
      <w:proofErr w:type="spellEnd"/>
      <w:r w:rsidRPr="00BA41DE">
        <w:rPr>
          <w:rFonts w:ascii="Times New Roman" w:hAnsi="Times New Roman" w:cs="Times New Roman"/>
          <w:sz w:val="24"/>
          <w:szCs w:val="24"/>
          <w:lang w:val="en-US"/>
        </w:rPr>
        <w:t>, Tata McGraw Hill.</w:t>
      </w:r>
    </w:p>
    <w:p w:rsidRPr="00BA41DE" w:rsidR="006040AB" w:rsidP="006040AB" w:rsidRDefault="006040AB" w14:paraId="1C7EE2A4" w14:textId="77777777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sz w:val="24"/>
          <w:szCs w:val="24"/>
          <w:lang w:val="en-US"/>
        </w:rPr>
        <w:t>Introduction to programming and problem solving , G. Michael Schneider ,Wiley India edition.</w:t>
      </w:r>
    </w:p>
    <w:p w:rsidRPr="00BA41DE" w:rsidR="006040AB" w:rsidP="006040AB" w:rsidRDefault="007D18E8" w14:paraId="4AC96972" w14:textId="77777777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w:history="1" r:id="rId10">
        <w:r w:rsidRPr="00BA41DE" w:rsidR="006040A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http://cse.iitkgp.ac.in/~rkumar/pds-vlab/</w:t>
        </w:r>
      </w:hyperlink>
    </w:p>
    <w:p w:rsidRPr="00BA41DE" w:rsidR="00C82439" w:rsidP="00C82439" w:rsidRDefault="00C82439" w14:paraId="2BDF1946" w14:textId="77777777">
      <w:pPr>
        <w:spacing w:after="0"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Pr="00BA41DE" w:rsidR="00C82439" w:rsidP="00C82439" w:rsidRDefault="00C82439" w14:paraId="28D96A9F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EB6981" w:rsidP="00926A64" w:rsidRDefault="00EB6981" w14:paraId="37DC2796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2BFC" w:rsidP="00926A64" w:rsidRDefault="00942BFC" w14:paraId="13E76675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2BFC" w:rsidP="00926A64" w:rsidRDefault="00942BFC" w14:paraId="2F525C7D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6A64" w:rsidP="00926A64" w:rsidRDefault="00926A64" w14:paraId="05B2F3EA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sz w:val="24"/>
          <w:szCs w:val="24"/>
        </w:rPr>
        <w:t>Problem Definition</w:t>
      </w:r>
      <w:r w:rsidRPr="00BA41DE" w:rsidR="00801846">
        <w:rPr>
          <w:rFonts w:ascii="Times New Roman" w:hAnsi="Times New Roman" w:cs="Times New Roman"/>
          <w:b/>
          <w:sz w:val="24"/>
          <w:szCs w:val="24"/>
        </w:rPr>
        <w:t>:</w:t>
      </w:r>
    </w:p>
    <w:p w:rsidR="00F95AC7" w:rsidP="00926A64" w:rsidRDefault="00F95AC7" w14:paraId="3D441CF1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5AC7" w:rsidP="00926A64" w:rsidRDefault="00F95AC7" w14:paraId="79172795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871">
        <w:rPr>
          <w:rFonts w:ascii="Times New Roman" w:hAnsi="Times New Roman" w:cs="Times New Roman"/>
          <w:bCs/>
          <w:sz w:val="24"/>
          <w:szCs w:val="24"/>
        </w:rPr>
        <w:t>Create an array of structure ‘players’</w:t>
      </w:r>
      <w:r w:rsidRPr="00C46871" w:rsidR="00C46871">
        <w:rPr>
          <w:rFonts w:ascii="Times New Roman" w:hAnsi="Times New Roman" w:cs="Times New Roman"/>
          <w:bCs/>
          <w:sz w:val="24"/>
          <w:szCs w:val="24"/>
        </w:rPr>
        <w:t xml:space="preserve"> which s</w:t>
      </w:r>
      <w:r w:rsidRPr="00C46871" w:rsidR="00C4687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tore information about multiple </w:t>
      </w:r>
      <w:r w:rsidR="00C46871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players having different data members</w:t>
      </w:r>
      <w:r w:rsidR="0081719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such as </w:t>
      </w:r>
      <w:r w:rsidRPr="00A64FC8" w:rsidR="00817194">
        <w:rPr>
          <w:rFonts w:ascii="Times New Roman" w:hAnsi="Times New Roman" w:cs="Times New Roman"/>
          <w:sz w:val="24"/>
          <w:szCs w:val="24"/>
        </w:rPr>
        <w:t>name, total matches played, best bowling figure</w:t>
      </w:r>
      <w:r w:rsidR="00817194">
        <w:rPr>
          <w:rFonts w:ascii="Times New Roman" w:hAnsi="Times New Roman" w:cs="Times New Roman"/>
          <w:sz w:val="24"/>
          <w:szCs w:val="24"/>
        </w:rPr>
        <w:t>.</w:t>
      </w:r>
    </w:p>
    <w:p w:rsidR="00817194" w:rsidP="00926A64" w:rsidRDefault="00817194" w14:paraId="08567DC3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should read choice from the user and perform following function:</w:t>
      </w:r>
    </w:p>
    <w:p w:rsidR="00817194" w:rsidP="00926A64" w:rsidRDefault="00817194" w14:paraId="7923546A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194" w:rsidP="00926A64" w:rsidRDefault="00817194" w14:paraId="5B6A57A6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1: Insert data in array of structure.</w:t>
      </w:r>
    </w:p>
    <w:p w:rsidR="00817194" w:rsidP="00926A64" w:rsidRDefault="00817194" w14:paraId="19B15FF0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2: Sort and Display</w:t>
      </w:r>
    </w:p>
    <w:p w:rsidR="00817194" w:rsidP="00926A64" w:rsidRDefault="00817194" w14:paraId="44BA2B7E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3: Delete a player</w:t>
      </w:r>
    </w:p>
    <w:p w:rsidR="00817194" w:rsidP="00926A64" w:rsidRDefault="00817194" w14:paraId="3523482E" w14:textId="777777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Choice 4: Traverse and search a player with given name.</w:t>
      </w:r>
    </w:p>
    <w:p w:rsidRPr="00C46871" w:rsidR="00817194" w:rsidP="00926A64" w:rsidRDefault="00817194" w14:paraId="2594EA86" w14:textId="7777777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Pr="00C46871" w:rsidR="006B49C5" w:rsidP="006040AB" w:rsidRDefault="006B49C5" w14:paraId="5CF5DA0A" w14:textId="777777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Pr="00BA41DE" w:rsidR="00820FE3" w:rsidP="00C82439" w:rsidRDefault="00BE7C4F" w14:paraId="5EBA96C9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Pr="00BA41DE" w:rsidR="0080184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Pr="00BA41DE" w:rsidR="00F67DE2" w:rsidP="00C82439" w:rsidRDefault="00F67DE2" w14:paraId="37377F1A" w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10841" w:rsidP="00C82439" w:rsidRDefault="00C37918" w14:paraId="6713D95E" w14:textId="142558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</w:p>
    <w:p w:rsidR="00C37918" w:rsidP="00C82439" w:rsidRDefault="00C37918" w14:paraId="3CEC1F01" w14:textId="004083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="00F04485">
        <w:rPr>
          <w:rFonts w:ascii="Times New Roman" w:hAnsi="Times New Roman" w:cs="Times New Roman"/>
          <w:sz w:val="24"/>
          <w:szCs w:val="24"/>
        </w:rPr>
        <w:t xml:space="preserve">Declare Global variables </w:t>
      </w:r>
      <w:proofErr w:type="spellStart"/>
      <w:r w:rsidR="00F044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4485">
        <w:rPr>
          <w:rFonts w:ascii="Times New Roman" w:hAnsi="Times New Roman" w:cs="Times New Roman"/>
          <w:sz w:val="24"/>
          <w:szCs w:val="24"/>
        </w:rPr>
        <w:t>, j and num.</w:t>
      </w:r>
    </w:p>
    <w:p w:rsidR="00F04485" w:rsidP="00C82439" w:rsidRDefault="00F04485" w14:paraId="3E052249" w14:textId="30934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Declare a structure having structure tag “players”</w:t>
      </w:r>
      <w:r w:rsidR="00C82268">
        <w:rPr>
          <w:rFonts w:ascii="Times New Roman" w:hAnsi="Times New Roman" w:cs="Times New Roman"/>
          <w:sz w:val="24"/>
          <w:szCs w:val="24"/>
        </w:rPr>
        <w:t xml:space="preserve"> with members name (an array </w:t>
      </w:r>
      <w:r w:rsidR="00C82268">
        <w:rPr>
          <w:rFonts w:ascii="Times New Roman" w:hAnsi="Times New Roman" w:cs="Times New Roman"/>
          <w:sz w:val="24"/>
          <w:szCs w:val="24"/>
        </w:rPr>
        <w:tab/>
      </w:r>
      <w:r w:rsidR="00C82268">
        <w:rPr>
          <w:rFonts w:ascii="Times New Roman" w:hAnsi="Times New Roman" w:cs="Times New Roman"/>
          <w:sz w:val="24"/>
          <w:szCs w:val="24"/>
        </w:rPr>
        <w:t xml:space="preserve">of 50 characters), </w:t>
      </w:r>
      <w:proofErr w:type="spellStart"/>
      <w:r w:rsidR="00C82268">
        <w:rPr>
          <w:rFonts w:ascii="Times New Roman" w:hAnsi="Times New Roman" w:cs="Times New Roman"/>
          <w:sz w:val="24"/>
          <w:szCs w:val="24"/>
        </w:rPr>
        <w:t>best_bowl_fig</w:t>
      </w:r>
      <w:proofErr w:type="spellEnd"/>
      <w:r w:rsidR="00C822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82268">
        <w:rPr>
          <w:rFonts w:ascii="Times New Roman" w:hAnsi="Times New Roman" w:cs="Times New Roman"/>
          <w:sz w:val="24"/>
          <w:szCs w:val="24"/>
        </w:rPr>
        <w:t>t_m</w:t>
      </w:r>
      <w:proofErr w:type="spellEnd"/>
      <w:r w:rsidR="00C82268">
        <w:rPr>
          <w:rFonts w:ascii="Times New Roman" w:hAnsi="Times New Roman" w:cs="Times New Roman"/>
          <w:sz w:val="24"/>
          <w:szCs w:val="24"/>
        </w:rPr>
        <w:t>.</w:t>
      </w:r>
      <w:r w:rsidR="00814C2F">
        <w:rPr>
          <w:rFonts w:ascii="Times New Roman" w:hAnsi="Times New Roman" w:cs="Times New Roman"/>
          <w:sz w:val="24"/>
          <w:szCs w:val="24"/>
        </w:rPr>
        <w:t xml:space="preserve"> </w:t>
      </w:r>
      <w:r w:rsidR="001B7B94">
        <w:rPr>
          <w:rFonts w:ascii="Times New Roman" w:hAnsi="Times New Roman" w:cs="Times New Roman"/>
          <w:sz w:val="24"/>
          <w:szCs w:val="24"/>
        </w:rPr>
        <w:t xml:space="preserve"> Declare structure variables </w:t>
      </w:r>
      <w:proofErr w:type="spellStart"/>
      <w:r w:rsidR="001B7B94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="001B7B94">
        <w:rPr>
          <w:rFonts w:ascii="Times New Roman" w:hAnsi="Times New Roman" w:cs="Times New Roman"/>
          <w:sz w:val="24"/>
          <w:szCs w:val="24"/>
        </w:rPr>
        <w:t xml:space="preserve"> (an </w:t>
      </w:r>
      <w:r w:rsidR="001B7B94">
        <w:rPr>
          <w:rFonts w:ascii="Times New Roman" w:hAnsi="Times New Roman" w:cs="Times New Roman"/>
          <w:sz w:val="24"/>
          <w:szCs w:val="24"/>
        </w:rPr>
        <w:tab/>
      </w:r>
      <w:r w:rsidR="001B7B94">
        <w:rPr>
          <w:rFonts w:ascii="Times New Roman" w:hAnsi="Times New Roman" w:cs="Times New Roman"/>
          <w:sz w:val="24"/>
          <w:szCs w:val="24"/>
        </w:rPr>
        <w:t>array of 100 elements) and temp.</w:t>
      </w:r>
    </w:p>
    <w:p w:rsidR="00C82268" w:rsidP="00C82439" w:rsidRDefault="00C82268" w14:paraId="4C6E80C9" w14:textId="591D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</w:t>
      </w:r>
      <w:r w:rsidR="00257753">
        <w:rPr>
          <w:rFonts w:ascii="Times New Roman" w:hAnsi="Times New Roman" w:cs="Times New Roman"/>
          <w:sz w:val="24"/>
          <w:szCs w:val="24"/>
        </w:rPr>
        <w:t>Define a non-parameterized function display</w:t>
      </w:r>
      <w:r w:rsidR="0029126E">
        <w:rPr>
          <w:rFonts w:ascii="Times New Roman" w:hAnsi="Times New Roman" w:cs="Times New Roman"/>
          <w:sz w:val="24"/>
          <w:szCs w:val="24"/>
        </w:rPr>
        <w:t xml:space="preserve"> with void return type</w:t>
      </w:r>
      <w:r w:rsidR="00725BFA">
        <w:rPr>
          <w:rFonts w:ascii="Times New Roman" w:hAnsi="Times New Roman" w:cs="Times New Roman"/>
          <w:sz w:val="24"/>
          <w:szCs w:val="24"/>
        </w:rPr>
        <w:t>.</w:t>
      </w:r>
    </w:p>
    <w:p w:rsidR="00725BFA" w:rsidP="00C82439" w:rsidRDefault="00725BFA" w14:paraId="40858782" w14:textId="5D571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In display function:</w:t>
      </w:r>
    </w:p>
    <w:p w:rsidR="00725BFA" w:rsidP="00C82439" w:rsidRDefault="00725BFA" w14:paraId="485B55DF" w14:textId="38B958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Step 5.1: Declare </w:t>
      </w:r>
      <w:r w:rsidR="00730F41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730F41">
        <w:rPr>
          <w:rFonts w:ascii="Times New Roman" w:hAnsi="Times New Roman" w:cs="Times New Roman"/>
          <w:sz w:val="24"/>
          <w:szCs w:val="24"/>
        </w:rPr>
        <w:t>playr_name</w:t>
      </w:r>
      <w:proofErr w:type="spellEnd"/>
      <w:r w:rsidR="00730F41">
        <w:rPr>
          <w:rFonts w:ascii="Times New Roman" w:hAnsi="Times New Roman" w:cs="Times New Roman"/>
          <w:sz w:val="24"/>
          <w:szCs w:val="24"/>
        </w:rPr>
        <w:t xml:space="preserve"> (an array of 50 characters), </w:t>
      </w:r>
      <w:proofErr w:type="spellStart"/>
      <w:r w:rsidR="00730F41">
        <w:rPr>
          <w:rFonts w:ascii="Times New Roman" w:hAnsi="Times New Roman" w:cs="Times New Roman"/>
          <w:sz w:val="24"/>
          <w:szCs w:val="24"/>
        </w:rPr>
        <w:t>playr_tm</w:t>
      </w:r>
      <w:proofErr w:type="spellEnd"/>
      <w:r w:rsidR="00730F41">
        <w:rPr>
          <w:rFonts w:ascii="Times New Roman" w:hAnsi="Times New Roman" w:cs="Times New Roman"/>
          <w:sz w:val="24"/>
          <w:szCs w:val="24"/>
        </w:rPr>
        <w:t xml:space="preserve">, </w:t>
      </w:r>
      <w:r w:rsidR="0044544C">
        <w:rPr>
          <w:rFonts w:ascii="Times New Roman" w:hAnsi="Times New Roman" w:cs="Times New Roman"/>
          <w:sz w:val="24"/>
          <w:szCs w:val="24"/>
        </w:rPr>
        <w:tab/>
      </w:r>
      <w:r w:rsidR="0044544C">
        <w:rPr>
          <w:rFonts w:ascii="Times New Roman" w:hAnsi="Times New Roman" w:cs="Times New Roman"/>
          <w:sz w:val="24"/>
          <w:szCs w:val="24"/>
        </w:rPr>
        <w:tab/>
      </w:r>
      <w:r w:rsidR="0044544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544C">
        <w:rPr>
          <w:rFonts w:ascii="Times New Roman" w:hAnsi="Times New Roman" w:cs="Times New Roman"/>
          <w:sz w:val="24"/>
          <w:szCs w:val="24"/>
        </w:rPr>
        <w:t>playr_best_bowl_fig</w:t>
      </w:r>
      <w:proofErr w:type="spellEnd"/>
      <w:r w:rsidR="0044544C">
        <w:rPr>
          <w:rFonts w:ascii="Times New Roman" w:hAnsi="Times New Roman" w:cs="Times New Roman"/>
          <w:sz w:val="24"/>
          <w:szCs w:val="24"/>
        </w:rPr>
        <w:t>.</w:t>
      </w:r>
    </w:p>
    <w:p w:rsidR="0094354F" w:rsidP="00C82439" w:rsidRDefault="0094354F" w14:paraId="06B1DBBD" w14:textId="3FB0D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Step 5.2: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playr_name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playr_tm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playr_best_bowl_fig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user.</w:t>
      </w:r>
    </w:p>
    <w:p w:rsidR="00E80730" w:rsidP="00C82439" w:rsidRDefault="00E80730" w14:paraId="7EF2811A" w14:textId="687E6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Step 5.3: For loop. Initialize </w:t>
      </w:r>
      <w:proofErr w:type="spellStart"/>
      <w:r w:rsidR="00B60F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60FEA">
        <w:rPr>
          <w:rFonts w:ascii="Times New Roman" w:hAnsi="Times New Roman" w:cs="Times New Roman"/>
          <w:sz w:val="24"/>
          <w:szCs w:val="24"/>
        </w:rPr>
        <w:t xml:space="preserve"> </w:t>
      </w:r>
      <w:r w:rsidRPr="00B60FEA" w:rsidR="00B60FEA">
        <w:rPr>
          <w:rFonts w:ascii="Wingdings" w:hAnsi="Wingdings" w:eastAsia="Wingdings" w:cs="Wingdings"/>
          <w:sz w:val="24"/>
          <w:szCs w:val="24"/>
        </w:rPr>
        <w:t>ß</w:t>
      </w:r>
      <w:r w:rsidR="00B60FEA">
        <w:rPr>
          <w:rFonts w:ascii="Times New Roman" w:hAnsi="Times New Roman" w:cs="Times New Roman"/>
          <w:sz w:val="24"/>
          <w:szCs w:val="24"/>
        </w:rPr>
        <w:t xml:space="preserve"> 0. Repeat the steps if </w:t>
      </w:r>
      <w:proofErr w:type="spellStart"/>
      <w:r w:rsidR="00B60F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60FEA">
        <w:rPr>
          <w:rFonts w:ascii="Times New Roman" w:hAnsi="Times New Roman" w:cs="Times New Roman"/>
          <w:sz w:val="24"/>
          <w:szCs w:val="24"/>
        </w:rPr>
        <w:t xml:space="preserve"> &lt; num+1. Increment the </w:t>
      </w:r>
      <w:r w:rsidR="00B60FEA">
        <w:rPr>
          <w:rFonts w:ascii="Times New Roman" w:hAnsi="Times New Roman" w:cs="Times New Roman"/>
          <w:sz w:val="24"/>
          <w:szCs w:val="24"/>
        </w:rPr>
        <w:tab/>
      </w:r>
      <w:r w:rsidR="00B60FEA">
        <w:rPr>
          <w:rFonts w:ascii="Times New Roman" w:hAnsi="Times New Roman" w:cs="Times New Roman"/>
          <w:sz w:val="24"/>
          <w:szCs w:val="24"/>
        </w:rPr>
        <w:tab/>
      </w:r>
      <w:r w:rsidR="00BC1050">
        <w:rPr>
          <w:rFonts w:ascii="Times New Roman" w:hAnsi="Times New Roman" w:cs="Times New Roman"/>
          <w:sz w:val="24"/>
          <w:szCs w:val="24"/>
        </w:rPr>
        <w:t xml:space="preserve">   value of </w:t>
      </w:r>
      <w:proofErr w:type="spellStart"/>
      <w:r w:rsidR="00BC10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C1050">
        <w:rPr>
          <w:rFonts w:ascii="Times New Roman" w:hAnsi="Times New Roman" w:cs="Times New Roman"/>
          <w:sz w:val="24"/>
          <w:szCs w:val="24"/>
        </w:rPr>
        <w:t xml:space="preserve"> by 1 after each iteration.</w:t>
      </w:r>
    </w:p>
    <w:p w:rsidR="00BC1050" w:rsidP="00C82439" w:rsidRDefault="00BC1050" w14:paraId="12E64973" w14:textId="3BCD35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32F2">
        <w:rPr>
          <w:rFonts w:ascii="Times New Roman" w:hAnsi="Times New Roman" w:cs="Times New Roman"/>
          <w:sz w:val="24"/>
          <w:szCs w:val="24"/>
        </w:rPr>
        <w:t xml:space="preserve">Step 5.4: If </w:t>
      </w:r>
      <w:proofErr w:type="spellStart"/>
      <w:r w:rsidR="000032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032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032F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0032F2">
        <w:rPr>
          <w:rFonts w:ascii="Times New Roman" w:hAnsi="Times New Roman" w:cs="Times New Roman"/>
          <w:sz w:val="24"/>
          <w:szCs w:val="24"/>
        </w:rPr>
        <w:t xml:space="preserve">, copy </w:t>
      </w:r>
      <w:r w:rsidR="00F47072">
        <w:rPr>
          <w:rFonts w:ascii="Times New Roman" w:hAnsi="Times New Roman" w:cs="Times New Roman"/>
          <w:sz w:val="24"/>
          <w:szCs w:val="24"/>
        </w:rPr>
        <w:t>the entered data to the respective variables in array.</w:t>
      </w:r>
    </w:p>
    <w:p w:rsidR="00DC586A" w:rsidP="00C82439" w:rsidRDefault="00CA1E32" w14:paraId="0EB97EF5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Step 5.5: For loop</w:t>
      </w:r>
      <w:r w:rsidR="00791DF5">
        <w:rPr>
          <w:rFonts w:ascii="Times New Roman" w:hAnsi="Times New Roman" w:cs="Times New Roman"/>
          <w:sz w:val="24"/>
          <w:szCs w:val="24"/>
        </w:rPr>
        <w:t xml:space="preserve"> same as that in Step 5.3. Display the data in the array in </w:t>
      </w:r>
      <w:r w:rsidR="00791DF5">
        <w:rPr>
          <w:rFonts w:ascii="Times New Roman" w:hAnsi="Times New Roman" w:cs="Times New Roman"/>
          <w:sz w:val="24"/>
          <w:szCs w:val="24"/>
        </w:rPr>
        <w:tab/>
      </w:r>
      <w:r w:rsidR="00791DF5">
        <w:rPr>
          <w:rFonts w:ascii="Times New Roman" w:hAnsi="Times New Roman" w:cs="Times New Roman"/>
          <w:sz w:val="24"/>
          <w:szCs w:val="24"/>
        </w:rPr>
        <w:tab/>
      </w:r>
      <w:r w:rsidR="00791DF5">
        <w:rPr>
          <w:rFonts w:ascii="Times New Roman" w:hAnsi="Times New Roman" w:cs="Times New Roman"/>
          <w:sz w:val="24"/>
          <w:szCs w:val="24"/>
        </w:rPr>
        <w:tab/>
      </w:r>
      <w:r w:rsidR="00DC586A">
        <w:rPr>
          <w:rFonts w:ascii="Times New Roman" w:hAnsi="Times New Roman" w:cs="Times New Roman"/>
          <w:sz w:val="24"/>
          <w:szCs w:val="24"/>
        </w:rPr>
        <w:t xml:space="preserve">    tabular form.</w:t>
      </w:r>
    </w:p>
    <w:p w:rsidR="00DC586A" w:rsidP="00C82439" w:rsidRDefault="00DC586A" w14:paraId="1E8EA083" w14:textId="40F57B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Define a non-parameterized function sort</w:t>
      </w:r>
      <w:r w:rsidR="0029126E">
        <w:rPr>
          <w:rFonts w:ascii="Times New Roman" w:hAnsi="Times New Roman" w:cs="Times New Roman"/>
          <w:sz w:val="24"/>
          <w:szCs w:val="24"/>
        </w:rPr>
        <w:t xml:space="preserve"> with void return type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67E2" w:rsidP="00C82439" w:rsidRDefault="004167E2" w14:paraId="1D797AF9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Step 6.1: Declare variables r_c1 and r_c2 of integer data type.</w:t>
      </w:r>
    </w:p>
    <w:p w:rsidR="00CA1E32" w:rsidP="0029126E" w:rsidRDefault="004167E2" w14:paraId="6BFF78DD" w14:textId="6B36C71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 6.2: For loop.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Initalize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D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A7D91">
        <w:rPr>
          <w:rFonts w:ascii="Times New Roman" w:hAnsi="Times New Roman" w:cs="Times New Roman"/>
          <w:sz w:val="24"/>
          <w:szCs w:val="24"/>
        </w:rPr>
        <w:t xml:space="preserve"> </w:t>
      </w:r>
      <w:r w:rsidRPr="00B60FEA" w:rsidR="005A7D91">
        <w:rPr>
          <w:rFonts w:ascii="Wingdings" w:hAnsi="Wingdings" w:eastAsia="Wingdings" w:cs="Wingdings"/>
          <w:sz w:val="24"/>
          <w:szCs w:val="24"/>
        </w:rPr>
        <w:t>ß</w:t>
      </w:r>
      <w:r w:rsidR="005A7D91">
        <w:rPr>
          <w:rFonts w:ascii="Times New Roman" w:hAnsi="Times New Roman" w:cs="Times New Roman"/>
          <w:sz w:val="24"/>
          <w:szCs w:val="24"/>
        </w:rPr>
        <w:t xml:space="preserve"> 0</w:t>
      </w:r>
      <w:r w:rsidR="005A7D91">
        <w:rPr>
          <w:rFonts w:ascii="Times New Roman" w:hAnsi="Times New Roman" w:cs="Times New Roman"/>
          <w:sz w:val="24"/>
          <w:szCs w:val="24"/>
        </w:rPr>
        <w:t xml:space="preserve">. Repeat the steps if </w:t>
      </w:r>
      <w:proofErr w:type="spellStart"/>
      <w:r w:rsidR="005A7D9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A7D91">
        <w:rPr>
          <w:rFonts w:ascii="Times New Roman" w:hAnsi="Times New Roman" w:cs="Times New Roman"/>
          <w:sz w:val="24"/>
          <w:szCs w:val="24"/>
        </w:rPr>
        <w:t xml:space="preserve"> &lt; num</w:t>
      </w:r>
      <w:r w:rsidR="00EE5696">
        <w:rPr>
          <w:rFonts w:ascii="Times New Roman" w:hAnsi="Times New Roman" w:cs="Times New Roman"/>
          <w:sz w:val="24"/>
          <w:szCs w:val="24"/>
        </w:rPr>
        <w:t xml:space="preserve">. Increment </w:t>
      </w:r>
      <w:proofErr w:type="spellStart"/>
      <w:r w:rsidR="00EE5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E5696">
        <w:rPr>
          <w:rFonts w:ascii="Times New Roman" w:hAnsi="Times New Roman" w:cs="Times New Roman"/>
          <w:sz w:val="24"/>
          <w:szCs w:val="24"/>
        </w:rPr>
        <w:t xml:space="preserve"> by 1 </w:t>
      </w:r>
      <w:r w:rsidR="00EE5696">
        <w:rPr>
          <w:rFonts w:ascii="Times New Roman" w:hAnsi="Times New Roman" w:cs="Times New Roman"/>
          <w:sz w:val="24"/>
          <w:szCs w:val="24"/>
        </w:rPr>
        <w:tab/>
      </w:r>
      <w:r w:rsidR="00EE5696">
        <w:rPr>
          <w:rFonts w:ascii="Times New Roman" w:hAnsi="Times New Roman" w:cs="Times New Roman"/>
          <w:sz w:val="24"/>
          <w:szCs w:val="24"/>
        </w:rPr>
        <w:tab/>
      </w:r>
      <w:r w:rsidR="00EE5696">
        <w:rPr>
          <w:rFonts w:ascii="Times New Roman" w:hAnsi="Times New Roman" w:cs="Times New Roman"/>
          <w:sz w:val="24"/>
          <w:szCs w:val="24"/>
        </w:rPr>
        <w:t xml:space="preserve">   after each iteration.</w:t>
      </w:r>
    </w:p>
    <w:p w:rsidR="00EE5696" w:rsidP="00C82439" w:rsidRDefault="00EE5696" w14:paraId="6708226F" w14:textId="3F3D2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126E">
        <w:rPr>
          <w:rFonts w:ascii="Times New Roman" w:hAnsi="Times New Roman" w:cs="Times New Roman"/>
          <w:sz w:val="24"/>
          <w:szCs w:val="24"/>
        </w:rPr>
        <w:tab/>
      </w:r>
      <w:r w:rsidR="00E54E7F">
        <w:rPr>
          <w:rFonts w:ascii="Times New Roman" w:hAnsi="Times New Roman" w:cs="Times New Roman"/>
          <w:sz w:val="24"/>
          <w:szCs w:val="24"/>
        </w:rPr>
        <w:t xml:space="preserve">Step 6.2.1: Nested for loop. Initialise j </w:t>
      </w:r>
      <w:r w:rsidRPr="00E54E7F" w:rsidR="00E54E7F">
        <w:rPr>
          <w:rFonts w:ascii="Wingdings" w:hAnsi="Wingdings" w:eastAsia="Wingdings" w:cs="Wingdings"/>
          <w:sz w:val="24"/>
          <w:szCs w:val="24"/>
        </w:rPr>
        <w:t>ß</w:t>
      </w:r>
      <w:r w:rsidR="00E54E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E7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54E7F">
        <w:rPr>
          <w:rFonts w:ascii="Times New Roman" w:hAnsi="Times New Roman" w:cs="Times New Roman"/>
          <w:sz w:val="24"/>
          <w:szCs w:val="24"/>
        </w:rPr>
        <w:t xml:space="preserve"> + 1</w:t>
      </w:r>
      <w:r w:rsidR="002B161D">
        <w:rPr>
          <w:rFonts w:ascii="Times New Roman" w:hAnsi="Times New Roman" w:cs="Times New Roman"/>
          <w:sz w:val="24"/>
          <w:szCs w:val="24"/>
        </w:rPr>
        <w:t xml:space="preserve">. Repeat the steps if j &lt; </w:t>
      </w:r>
      <w:r w:rsidR="002B161D">
        <w:rPr>
          <w:rFonts w:ascii="Times New Roman" w:hAnsi="Times New Roman" w:cs="Times New Roman"/>
          <w:sz w:val="24"/>
          <w:szCs w:val="24"/>
        </w:rPr>
        <w:tab/>
      </w:r>
      <w:r w:rsidR="002B161D">
        <w:rPr>
          <w:rFonts w:ascii="Times New Roman" w:hAnsi="Times New Roman" w:cs="Times New Roman"/>
          <w:sz w:val="24"/>
          <w:szCs w:val="24"/>
        </w:rPr>
        <w:tab/>
      </w:r>
      <w:r w:rsidR="002B161D">
        <w:rPr>
          <w:rFonts w:ascii="Times New Roman" w:hAnsi="Times New Roman" w:cs="Times New Roman"/>
          <w:sz w:val="24"/>
          <w:szCs w:val="24"/>
        </w:rPr>
        <w:tab/>
      </w:r>
      <w:r w:rsidR="002B161D">
        <w:rPr>
          <w:rFonts w:ascii="Times New Roman" w:hAnsi="Times New Roman" w:cs="Times New Roman"/>
          <w:sz w:val="24"/>
          <w:szCs w:val="24"/>
        </w:rPr>
        <w:t xml:space="preserve">       num</w:t>
      </w:r>
      <w:r w:rsidR="005F29A8">
        <w:rPr>
          <w:rFonts w:ascii="Times New Roman" w:hAnsi="Times New Roman" w:cs="Times New Roman"/>
          <w:sz w:val="24"/>
          <w:szCs w:val="24"/>
        </w:rPr>
        <w:t>. Increment j by 1 after each iteration.</w:t>
      </w:r>
    </w:p>
    <w:p w:rsidR="00967475" w:rsidP="00C82439" w:rsidRDefault="00967475" w14:paraId="3482C5A9" w14:textId="279E1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12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Step 6.2.2: If </w:t>
      </w:r>
      <w:proofErr w:type="spellStart"/>
      <w:r w:rsidR="00A87E5D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="00A87E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A87E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87E5D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A87E5D">
        <w:rPr>
          <w:rFonts w:ascii="Times New Roman" w:hAnsi="Times New Roman" w:cs="Times New Roman"/>
          <w:sz w:val="24"/>
          <w:szCs w:val="24"/>
        </w:rPr>
        <w:t>best_bowl_fig</w:t>
      </w:r>
      <w:proofErr w:type="spellEnd"/>
      <w:r w:rsidR="00A87E5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="00A87E5D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="00A87E5D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="00A87E5D">
        <w:rPr>
          <w:rFonts w:ascii="Times New Roman" w:hAnsi="Times New Roman" w:cs="Times New Roman"/>
          <w:sz w:val="24"/>
          <w:szCs w:val="24"/>
        </w:rPr>
        <w:t>bast_bowl_fig</w:t>
      </w:r>
      <w:proofErr w:type="spellEnd"/>
    </w:p>
    <w:p w:rsidR="00686D9E" w:rsidP="00C82439" w:rsidRDefault="00686D9E" w14:paraId="68F35605" w14:textId="76FEA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12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Step 6.2.2</w:t>
      </w:r>
      <w:r w:rsidR="00A87E5D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66E7C">
        <w:rPr>
          <w:rFonts w:ascii="Times New Roman" w:hAnsi="Times New Roman" w:cs="Times New Roman"/>
          <w:sz w:val="24"/>
          <w:szCs w:val="24"/>
        </w:rPr>
        <w:t xml:space="preserve">temp </w:t>
      </w:r>
      <w:r w:rsidRPr="00266E7C" w:rsidR="00266E7C">
        <w:rPr>
          <w:rFonts w:ascii="Wingdings" w:hAnsi="Wingdings" w:eastAsia="Wingdings" w:cs="Wingdings"/>
          <w:sz w:val="24"/>
          <w:szCs w:val="24"/>
        </w:rPr>
        <w:t>ß</w:t>
      </w:r>
      <w:r w:rsidR="00266E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6E7C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="00266E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266E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66E7C">
        <w:rPr>
          <w:rFonts w:ascii="Times New Roman" w:hAnsi="Times New Roman" w:cs="Times New Roman"/>
          <w:sz w:val="24"/>
          <w:szCs w:val="24"/>
        </w:rPr>
        <w:t>]</w:t>
      </w:r>
    </w:p>
    <w:p w:rsidR="00266E7C" w:rsidP="00C82439" w:rsidRDefault="00266E7C" w14:paraId="688DE98B" w14:textId="234097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12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Step 6.2.</w:t>
      </w:r>
      <w:r w:rsidR="00A87E5D"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266E7C">
        <w:rPr>
          <w:rFonts w:ascii="Wingdings" w:hAnsi="Wingdings" w:eastAsia="Wingdings" w:cs="Wingdings"/>
          <w:sz w:val="24"/>
          <w:szCs w:val="24"/>
        </w:rPr>
        <w:t>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playr</w:t>
      </w:r>
      <w:proofErr w:type="spellEnd"/>
      <w:r>
        <w:rPr>
          <w:rFonts w:ascii="Times New Roman" w:hAnsi="Times New Roman" w:cs="Times New Roman"/>
          <w:sz w:val="24"/>
          <w:szCs w:val="24"/>
        </w:rPr>
        <w:t>[j]</w:t>
      </w:r>
    </w:p>
    <w:p w:rsidR="00266E7C" w:rsidP="00C82439" w:rsidRDefault="00266E7C" w14:paraId="530B79A7" w14:textId="0012E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12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Step 6.2.</w:t>
      </w:r>
      <w:r w:rsidR="00A87E5D">
        <w:rPr>
          <w:rFonts w:ascii="Times New Roman" w:hAnsi="Times New Roman" w:cs="Times New Roman"/>
          <w:sz w:val="24"/>
          <w:szCs w:val="24"/>
        </w:rPr>
        <w:t>2.3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[j] </w:t>
      </w:r>
      <w:r w:rsidRPr="00266E7C">
        <w:rPr>
          <w:rFonts w:ascii="Wingdings" w:hAnsi="Wingdings" w:eastAsia="Wingdings" w:cs="Wingdings"/>
          <w:sz w:val="24"/>
          <w:szCs w:val="24"/>
        </w:rPr>
        <w:t>ß</w:t>
      </w:r>
      <w:r>
        <w:rPr>
          <w:rFonts w:ascii="Times New Roman" w:hAnsi="Times New Roman" w:cs="Times New Roman"/>
          <w:sz w:val="24"/>
          <w:szCs w:val="24"/>
        </w:rPr>
        <w:t xml:space="preserve"> temp</w:t>
      </w:r>
    </w:p>
    <w:p w:rsidR="00795FA5" w:rsidP="00C82439" w:rsidRDefault="00FF5CCE" w14:paraId="7F86CB94" w14:textId="70697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F5CCE">
        <w:rPr>
          <w:rFonts w:ascii="Times New Roman" w:hAnsi="Times New Roman" w:cs="Times New Roman"/>
          <w:sz w:val="24"/>
          <w:szCs w:val="24"/>
        </w:rPr>
        <w:t xml:space="preserve">    </w:t>
      </w:r>
      <w:r w:rsidR="0029126E">
        <w:rPr>
          <w:rFonts w:ascii="Times New Roman" w:hAnsi="Times New Roman" w:cs="Times New Roman"/>
          <w:sz w:val="24"/>
          <w:szCs w:val="24"/>
        </w:rPr>
        <w:tab/>
      </w:r>
      <w:r w:rsidR="00FF5CCE">
        <w:rPr>
          <w:rFonts w:ascii="Times New Roman" w:hAnsi="Times New Roman" w:cs="Times New Roman"/>
          <w:sz w:val="24"/>
          <w:szCs w:val="24"/>
        </w:rPr>
        <w:t xml:space="preserve">   Else if </w:t>
      </w:r>
      <w:r w:rsidR="00000024">
        <w:rPr>
          <w:rFonts w:ascii="Times New Roman" w:hAnsi="Times New Roman" w:cs="Times New Roman"/>
          <w:sz w:val="24"/>
          <w:szCs w:val="24"/>
        </w:rPr>
        <w:t>If</w:t>
      </w:r>
      <w:r w:rsidR="0000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24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="0000002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0000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0002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="00000024">
        <w:rPr>
          <w:rFonts w:ascii="Times New Roman" w:hAnsi="Times New Roman" w:cs="Times New Roman"/>
          <w:sz w:val="24"/>
          <w:szCs w:val="24"/>
        </w:rPr>
        <w:t>best_bowl_fig</w:t>
      </w:r>
      <w:proofErr w:type="spellEnd"/>
      <w:r w:rsidR="00000024">
        <w:rPr>
          <w:rFonts w:ascii="Times New Roman" w:hAnsi="Times New Roman" w:cs="Times New Roman"/>
          <w:sz w:val="24"/>
          <w:szCs w:val="24"/>
        </w:rPr>
        <w:t xml:space="preserve"> </w:t>
      </w:r>
      <w:r w:rsidR="00000024">
        <w:rPr>
          <w:rFonts w:ascii="Times New Roman" w:hAnsi="Times New Roman" w:cs="Times New Roman"/>
          <w:sz w:val="24"/>
          <w:szCs w:val="24"/>
        </w:rPr>
        <w:t>=</w:t>
      </w:r>
      <w:r w:rsidR="0000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0024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="00000024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="00000024">
        <w:rPr>
          <w:rFonts w:ascii="Times New Roman" w:hAnsi="Times New Roman" w:cs="Times New Roman"/>
          <w:sz w:val="24"/>
          <w:szCs w:val="24"/>
        </w:rPr>
        <w:t>bast_bowl_fig</w:t>
      </w:r>
      <w:proofErr w:type="spellEnd"/>
    </w:p>
    <w:p w:rsidR="00000024" w:rsidP="00C82439" w:rsidRDefault="00000024" w14:paraId="7AAB1A23" w14:textId="193527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12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Step 6.2.2.4: Accept r_c1 and r_c2 from the user.</w:t>
      </w:r>
    </w:p>
    <w:p w:rsidR="00A2492A" w:rsidP="00C82439" w:rsidRDefault="00A2492A" w14:paraId="67A1F687" w14:textId="2742D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12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Step 6.2.2.5: If r_c1 &gt; r_c2</w:t>
      </w:r>
    </w:p>
    <w:p w:rsidR="00A2492A" w:rsidP="00C82439" w:rsidRDefault="00A2492A" w14:paraId="2EB9CE96" w14:textId="4A068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12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Step 6.2.2.6: Repeat steps 6.2.2.1-3</w:t>
      </w:r>
    </w:p>
    <w:p w:rsidR="0029126E" w:rsidP="0029126E" w:rsidRDefault="00586DCE" w14:paraId="061BE478" w14:textId="1B38A66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6.3: For loop same as that in Step 6.2</w:t>
      </w:r>
      <w:r w:rsidR="0029126E">
        <w:rPr>
          <w:rFonts w:ascii="Times New Roman" w:hAnsi="Times New Roman" w:cs="Times New Roman"/>
          <w:sz w:val="24"/>
          <w:szCs w:val="24"/>
        </w:rPr>
        <w:t>. Display the sorted array.</w:t>
      </w:r>
    </w:p>
    <w:p w:rsidR="0029126E" w:rsidP="0029126E" w:rsidRDefault="0029126E" w14:paraId="38BBE627" w14:textId="4820E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7: </w:t>
      </w:r>
      <w:r>
        <w:rPr>
          <w:rFonts w:ascii="Times New Roman" w:hAnsi="Times New Roman" w:cs="Times New Roman"/>
          <w:sz w:val="24"/>
          <w:szCs w:val="24"/>
        </w:rPr>
        <w:t xml:space="preserve">Define a non-parameterized function </w:t>
      </w:r>
      <w:r w:rsidR="009F4A33"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with void return type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25BB6" w:rsidP="0029126E" w:rsidRDefault="00A25BB6" w14:paraId="2AFD3275" w14:textId="158E31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Step 7.1: Declare 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del_player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(an a</w:t>
      </w:r>
      <w:r w:rsidR="002E5565">
        <w:rPr>
          <w:rFonts w:ascii="Times New Roman" w:hAnsi="Times New Roman" w:cs="Times New Roman"/>
          <w:sz w:val="24"/>
          <w:szCs w:val="24"/>
        </w:rPr>
        <w:t xml:space="preserve">rray of 50 characters). </w:t>
      </w:r>
    </w:p>
    <w:p w:rsidR="002E5565" w:rsidP="0029126E" w:rsidRDefault="002E5565" w14:paraId="539E858D" w14:textId="19491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Step 7.2: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del_player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user.</w:t>
      </w:r>
    </w:p>
    <w:p w:rsidR="003F0D93" w:rsidP="003F0D93" w:rsidRDefault="002E212B" w14:paraId="2AAFF272" w14:textId="52CFD12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7.3: </w:t>
      </w:r>
      <w:r w:rsidR="003F0D93">
        <w:rPr>
          <w:rFonts w:ascii="Times New Roman" w:hAnsi="Times New Roman" w:cs="Times New Roman"/>
          <w:sz w:val="24"/>
          <w:szCs w:val="24"/>
        </w:rPr>
        <w:t xml:space="preserve">For loop. </w:t>
      </w:r>
      <w:proofErr w:type="spellStart"/>
      <w:r w:rsidR="003F0D93">
        <w:rPr>
          <w:rFonts w:ascii="Times New Roman" w:hAnsi="Times New Roman" w:cs="Times New Roman"/>
          <w:sz w:val="24"/>
          <w:szCs w:val="24"/>
        </w:rPr>
        <w:t>Initalize</w:t>
      </w:r>
      <w:proofErr w:type="spellEnd"/>
      <w:r w:rsidR="003F0D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D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F0D93">
        <w:rPr>
          <w:rFonts w:ascii="Times New Roman" w:hAnsi="Times New Roman" w:cs="Times New Roman"/>
          <w:sz w:val="24"/>
          <w:szCs w:val="24"/>
        </w:rPr>
        <w:t xml:space="preserve"> </w:t>
      </w:r>
      <w:r w:rsidRPr="00B60FEA" w:rsidR="003F0D93">
        <w:rPr>
          <w:rFonts w:ascii="Wingdings" w:hAnsi="Wingdings" w:eastAsia="Wingdings" w:cs="Wingdings"/>
          <w:sz w:val="24"/>
          <w:szCs w:val="24"/>
        </w:rPr>
        <w:t>ß</w:t>
      </w:r>
      <w:r w:rsidR="003F0D93">
        <w:rPr>
          <w:rFonts w:ascii="Times New Roman" w:hAnsi="Times New Roman" w:cs="Times New Roman"/>
          <w:sz w:val="24"/>
          <w:szCs w:val="24"/>
        </w:rPr>
        <w:t xml:space="preserve"> 0. Repeat the steps if </w:t>
      </w:r>
      <w:proofErr w:type="spellStart"/>
      <w:r w:rsidR="003F0D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F0D93">
        <w:rPr>
          <w:rFonts w:ascii="Times New Roman" w:hAnsi="Times New Roman" w:cs="Times New Roman"/>
          <w:sz w:val="24"/>
          <w:szCs w:val="24"/>
        </w:rPr>
        <w:t xml:space="preserve"> &lt; num. Increment </w:t>
      </w:r>
      <w:proofErr w:type="spellStart"/>
      <w:r w:rsidR="003F0D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F0D93">
        <w:rPr>
          <w:rFonts w:ascii="Times New Roman" w:hAnsi="Times New Roman" w:cs="Times New Roman"/>
          <w:sz w:val="24"/>
          <w:szCs w:val="24"/>
        </w:rPr>
        <w:t xml:space="preserve"> by 1 </w:t>
      </w:r>
      <w:r w:rsidR="003F0D93">
        <w:rPr>
          <w:rFonts w:ascii="Times New Roman" w:hAnsi="Times New Roman" w:cs="Times New Roman"/>
          <w:sz w:val="24"/>
          <w:szCs w:val="24"/>
        </w:rPr>
        <w:tab/>
      </w:r>
      <w:r w:rsidR="003F0D93">
        <w:rPr>
          <w:rFonts w:ascii="Times New Roman" w:hAnsi="Times New Roman" w:cs="Times New Roman"/>
          <w:sz w:val="24"/>
          <w:szCs w:val="24"/>
        </w:rPr>
        <w:tab/>
      </w:r>
      <w:r w:rsidR="003F0D93">
        <w:rPr>
          <w:rFonts w:ascii="Times New Roman" w:hAnsi="Times New Roman" w:cs="Times New Roman"/>
          <w:sz w:val="24"/>
          <w:szCs w:val="24"/>
        </w:rPr>
        <w:t xml:space="preserve">   after each iteration.</w:t>
      </w:r>
    </w:p>
    <w:p w:rsidR="004911C3" w:rsidP="0029126E" w:rsidRDefault="003F0D93" w14:paraId="1F9B876B" w14:textId="5E639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911C3">
        <w:rPr>
          <w:rFonts w:ascii="Times New Roman" w:hAnsi="Times New Roman" w:cs="Times New Roman"/>
          <w:sz w:val="24"/>
          <w:szCs w:val="24"/>
        </w:rPr>
        <w:tab/>
      </w:r>
      <w:r w:rsidR="004911C3">
        <w:rPr>
          <w:rFonts w:ascii="Times New Roman" w:hAnsi="Times New Roman" w:cs="Times New Roman"/>
          <w:sz w:val="24"/>
          <w:szCs w:val="24"/>
        </w:rPr>
        <w:t xml:space="preserve">Step 7.3.1: </w:t>
      </w:r>
      <w:r w:rsidR="0080528B">
        <w:rPr>
          <w:rFonts w:ascii="Times New Roman" w:hAnsi="Times New Roman" w:cs="Times New Roman"/>
          <w:sz w:val="24"/>
          <w:szCs w:val="24"/>
        </w:rPr>
        <w:t xml:space="preserve">If playr[i].name = </w:t>
      </w:r>
      <w:proofErr w:type="spellStart"/>
      <w:r w:rsidR="0080528B">
        <w:rPr>
          <w:rFonts w:ascii="Times New Roman" w:hAnsi="Times New Roman" w:cs="Times New Roman"/>
          <w:sz w:val="24"/>
          <w:szCs w:val="24"/>
        </w:rPr>
        <w:t>del_player</w:t>
      </w:r>
      <w:proofErr w:type="spellEnd"/>
    </w:p>
    <w:p w:rsidR="0080528B" w:rsidP="0029126E" w:rsidRDefault="0080528B" w14:paraId="21187C6B" w14:textId="7F9F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Continue</w:t>
      </w:r>
    </w:p>
    <w:p w:rsidR="0080528B" w:rsidP="0029126E" w:rsidRDefault="0080528B" w14:paraId="1B3BBD1B" w14:textId="65092E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F4A33">
        <w:rPr>
          <w:rFonts w:ascii="Times New Roman" w:hAnsi="Times New Roman" w:cs="Times New Roman"/>
          <w:sz w:val="24"/>
          <w:szCs w:val="24"/>
        </w:rPr>
        <w:t xml:space="preserve">Step 7.3.2: Else </w:t>
      </w:r>
    </w:p>
    <w:p w:rsidR="009F4A33" w:rsidP="0029126E" w:rsidRDefault="009F4A33" w14:paraId="1CB401B1" w14:textId="408FE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 the elements of the array.</w:t>
      </w:r>
    </w:p>
    <w:p w:rsidR="0029126E" w:rsidP="0029126E" w:rsidRDefault="0029126E" w14:paraId="5481D5A6" w14:textId="17C47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8: </w:t>
      </w:r>
      <w:r>
        <w:rPr>
          <w:rFonts w:ascii="Times New Roman" w:hAnsi="Times New Roman" w:cs="Times New Roman"/>
          <w:sz w:val="24"/>
          <w:szCs w:val="24"/>
        </w:rPr>
        <w:t xml:space="preserve">Define a non-parameterized function </w:t>
      </w:r>
      <w:r w:rsidR="009F4A33">
        <w:rPr>
          <w:rFonts w:ascii="Times New Roman" w:hAnsi="Times New Roman" w:cs="Times New Roman"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 xml:space="preserve"> with void return type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4A33" w:rsidP="00901D34" w:rsidRDefault="009F4A33" w14:paraId="681B80AF" w14:textId="350620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7.1: Declare 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>_player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(an array of 50 characters). </w:t>
      </w:r>
    </w:p>
    <w:p w:rsidR="009F4A33" w:rsidP="00901D34" w:rsidRDefault="009F4A33" w14:paraId="0224978A" w14:textId="57B7F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Step 7.2: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>_player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user.</w:t>
      </w:r>
    </w:p>
    <w:p w:rsidR="009F4A33" w:rsidP="00901D34" w:rsidRDefault="009F4A33" w14:paraId="50D63411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7.3: For loop.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Initalize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FEA">
        <w:rPr>
          <w:rFonts w:ascii="Wingdings" w:hAnsi="Wingdings" w:eastAsia="Wingdings" w:cs="Wingdings"/>
          <w:sz w:val="24"/>
          <w:szCs w:val="24"/>
        </w:rPr>
        <w:t>ß</w:t>
      </w:r>
      <w:r>
        <w:rPr>
          <w:rFonts w:ascii="Times New Roman" w:hAnsi="Times New Roman" w:cs="Times New Roman"/>
          <w:sz w:val="24"/>
          <w:szCs w:val="24"/>
        </w:rPr>
        <w:t xml:space="preserve"> 0. Repeat the steps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num.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after each iteration.</w:t>
      </w:r>
    </w:p>
    <w:p w:rsidR="009F4A33" w:rsidP="00901D34" w:rsidRDefault="009F4A33" w14:paraId="44984D17" w14:textId="5C554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Step 7.3.1: If playr[i].name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r>
        <w:rPr>
          <w:rFonts w:ascii="Times New Roman" w:hAnsi="Times New Roman" w:cs="Times New Roman"/>
          <w:sz w:val="24"/>
          <w:szCs w:val="24"/>
        </w:rPr>
        <w:t>_player</w:t>
      </w:r>
      <w:proofErr w:type="spellEnd"/>
    </w:p>
    <w:p w:rsidR="009F4A33" w:rsidP="00901D34" w:rsidRDefault="009F4A33" w14:paraId="21D23ED4" w14:textId="624E5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Print the elements of the array</w:t>
      </w:r>
      <w:r>
        <w:rPr>
          <w:rFonts w:ascii="Times New Roman" w:hAnsi="Times New Roman" w:cs="Times New Roman"/>
          <w:sz w:val="24"/>
          <w:szCs w:val="24"/>
        </w:rPr>
        <w:t xml:space="preserve"> (player data)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4A33" w:rsidP="00901D34" w:rsidRDefault="009F4A33" w14:paraId="19C10BD5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Step 7.3.2: Else </w:t>
      </w:r>
    </w:p>
    <w:p w:rsidR="009F4A33" w:rsidP="00901D34" w:rsidRDefault="009F4A33" w14:paraId="1DEFA26D" w14:textId="5C7C7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Continue.</w:t>
      </w:r>
    </w:p>
    <w:p w:rsidR="009F4A33" w:rsidP="0029126E" w:rsidRDefault="009F4A33" w14:paraId="7AA706A7" w14:textId="77777777">
      <w:pPr>
        <w:rPr>
          <w:rFonts w:ascii="Times New Roman" w:hAnsi="Times New Roman" w:cs="Times New Roman"/>
          <w:sz w:val="24"/>
          <w:szCs w:val="24"/>
        </w:rPr>
      </w:pPr>
    </w:p>
    <w:p w:rsidR="0029126E" w:rsidP="0029126E" w:rsidRDefault="0029126E" w14:paraId="6EB14847" w14:textId="49956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9: </w:t>
      </w:r>
      <w:r>
        <w:rPr>
          <w:rFonts w:ascii="Times New Roman" w:hAnsi="Times New Roman" w:cs="Times New Roman"/>
          <w:sz w:val="24"/>
          <w:szCs w:val="24"/>
        </w:rPr>
        <w:t xml:space="preserve">Define a non-parameterized function </w:t>
      </w:r>
      <w:r>
        <w:rPr>
          <w:rFonts w:ascii="Times New Roman" w:hAnsi="Times New Roman" w:cs="Times New Roman"/>
          <w:sz w:val="24"/>
          <w:szCs w:val="24"/>
        </w:rPr>
        <w:t xml:space="preserve">main, the main function of the program, </w:t>
      </w:r>
      <w:r>
        <w:rPr>
          <w:rFonts w:ascii="Times New Roman" w:hAnsi="Times New Roman" w:cs="Times New Roman"/>
          <w:sz w:val="24"/>
          <w:szCs w:val="24"/>
        </w:rPr>
        <w:tab/>
      </w:r>
      <w:r w:rsidR="00A25BB6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A25BB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A25BB6">
        <w:rPr>
          <w:rFonts w:ascii="Times New Roman" w:hAnsi="Times New Roman" w:cs="Times New Roman"/>
          <w:sz w:val="24"/>
          <w:szCs w:val="24"/>
        </w:rPr>
        <w:t xml:space="preserve"> return type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4A33" w:rsidP="0029126E" w:rsidRDefault="009F4A33" w14:paraId="3E2002FF" w14:textId="6B9F6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Step 9.1: Declare 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ch.</w:t>
      </w:r>
      <w:proofErr w:type="spellEnd"/>
    </w:p>
    <w:p w:rsidR="00FA45A7" w:rsidP="0029126E" w:rsidRDefault="00FA45A7" w14:paraId="44F654EC" w14:textId="674ED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Step 9.2: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user.</w:t>
      </w:r>
    </w:p>
    <w:p w:rsidR="00FA45A7" w:rsidP="0029126E" w:rsidRDefault="00FA45A7" w14:paraId="301C0D7D" w14:textId="5C8BC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Step 9.3: If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5</w:t>
      </w:r>
    </w:p>
    <w:p w:rsidR="001F2059" w:rsidP="0029126E" w:rsidRDefault="001F2059" w14:paraId="277FE136" w14:textId="05522A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CF3CC5">
        <w:rPr>
          <w:rFonts w:ascii="Times New Roman" w:hAnsi="Times New Roman" w:cs="Times New Roman"/>
          <w:sz w:val="24"/>
          <w:szCs w:val="24"/>
        </w:rPr>
        <w:t>“Minimum number of players required is 5.</w:t>
      </w:r>
      <w:r w:rsidR="00AA22B2">
        <w:rPr>
          <w:rFonts w:ascii="Times New Roman" w:hAnsi="Times New Roman" w:cs="Times New Roman"/>
          <w:sz w:val="24"/>
          <w:szCs w:val="24"/>
        </w:rPr>
        <w:t xml:space="preserve"> So the program ends”</w:t>
      </w:r>
    </w:p>
    <w:p w:rsidR="00AA22B2" w:rsidP="0029126E" w:rsidRDefault="00AA22B2" w14:paraId="30B80EC1" w14:textId="7950B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A7394">
        <w:rPr>
          <w:rFonts w:ascii="Times New Roman" w:hAnsi="Times New Roman" w:cs="Times New Roman"/>
          <w:sz w:val="24"/>
          <w:szCs w:val="24"/>
        </w:rPr>
        <w:t>Else</w:t>
      </w:r>
    </w:p>
    <w:p w:rsidR="007A7394" w:rsidP="009245BD" w:rsidRDefault="007A7394" w14:paraId="7B5ED89E" w14:textId="4F87D72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9.</w:t>
      </w:r>
      <w:r w:rsidR="00D3189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For loop.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Initalize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FEA">
        <w:rPr>
          <w:rFonts w:ascii="Wingdings" w:hAnsi="Wingdings" w:eastAsia="Wingdings" w:cs="Wingdings"/>
          <w:sz w:val="24"/>
          <w:szCs w:val="24"/>
        </w:rPr>
        <w:t>ß</w:t>
      </w:r>
      <w:r>
        <w:rPr>
          <w:rFonts w:ascii="Times New Roman" w:hAnsi="Times New Roman" w:cs="Times New Roman"/>
          <w:sz w:val="24"/>
          <w:szCs w:val="24"/>
        </w:rPr>
        <w:t xml:space="preserve"> 0. Repeat the steps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num.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E742D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after each iteration.</w:t>
      </w:r>
    </w:p>
    <w:p w:rsidR="00D3189E" w:rsidP="009245BD" w:rsidRDefault="00D3189E" w14:paraId="46FD855C" w14:textId="08C355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Step 9.4.1: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51D7C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].name,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t_m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151D7C">
        <w:rPr>
          <w:rFonts w:ascii="Times New Roman" w:hAnsi="Times New Roman" w:cs="Times New Roman"/>
          <w:sz w:val="24"/>
          <w:szCs w:val="24"/>
        </w:rPr>
        <w:tab/>
      </w:r>
      <w:r w:rsidR="00151D7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playr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hAnsi="Times New Roman" w:cs="Times New Roman"/>
          <w:sz w:val="24"/>
          <w:szCs w:val="24"/>
        </w:rPr>
        <w:t>best_bowl_fi</w:t>
      </w:r>
      <w:r w:rsidR="00151D7C">
        <w:rPr>
          <w:rFonts w:ascii="Times New Roman" w:hAnsi="Times New Roman" w:cs="Times New Roman"/>
          <w:sz w:val="24"/>
          <w:szCs w:val="24"/>
        </w:rPr>
        <w:t>g</w:t>
      </w:r>
      <w:proofErr w:type="spellEnd"/>
    </w:p>
    <w:p w:rsidR="00151D7C" w:rsidP="009245BD" w:rsidRDefault="00151D7C" w14:paraId="4D23FF99" w14:textId="41050D0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9.5: Display</w:t>
      </w:r>
      <w:r w:rsidR="00DF5645">
        <w:rPr>
          <w:rFonts w:ascii="Times New Roman" w:hAnsi="Times New Roman" w:cs="Times New Roman"/>
          <w:sz w:val="24"/>
          <w:szCs w:val="24"/>
        </w:rPr>
        <w:t xml:space="preserve"> “</w:t>
      </w:r>
      <w:r w:rsidRPr="00DF5645" w:rsidR="00DF5645">
        <w:rPr>
          <w:rFonts w:ascii="Times New Roman" w:hAnsi="Times New Roman" w:cs="Times New Roman"/>
          <w:sz w:val="24"/>
          <w:szCs w:val="24"/>
        </w:rPr>
        <w:t>Enter '1' to insert data in array of structure.</w:t>
      </w:r>
      <w:r w:rsidR="00DF5645">
        <w:rPr>
          <w:rFonts w:ascii="Times New Roman" w:hAnsi="Times New Roman" w:cs="Times New Roman"/>
          <w:sz w:val="24"/>
          <w:szCs w:val="24"/>
        </w:rPr>
        <w:t xml:space="preserve"> </w:t>
      </w:r>
      <w:r w:rsidRPr="00DF5645" w:rsidR="00DF5645">
        <w:rPr>
          <w:rFonts w:ascii="Times New Roman" w:hAnsi="Times New Roman" w:cs="Times New Roman"/>
          <w:sz w:val="24"/>
          <w:szCs w:val="24"/>
        </w:rPr>
        <w:t>Enter '2' to Sort and Display.</w:t>
      </w:r>
      <w:r w:rsidR="00DF5645">
        <w:rPr>
          <w:rFonts w:ascii="Times New Roman" w:hAnsi="Times New Roman" w:cs="Times New Roman"/>
          <w:sz w:val="24"/>
          <w:szCs w:val="24"/>
        </w:rPr>
        <w:t xml:space="preserve"> </w:t>
      </w:r>
      <w:r w:rsidRPr="00DF5645" w:rsidR="00DF5645">
        <w:rPr>
          <w:rFonts w:ascii="Times New Roman" w:hAnsi="Times New Roman" w:cs="Times New Roman"/>
          <w:sz w:val="24"/>
          <w:szCs w:val="24"/>
        </w:rPr>
        <w:t>Enter '3' to Delete a player.</w:t>
      </w:r>
      <w:r w:rsidR="00DF5645">
        <w:rPr>
          <w:rFonts w:ascii="Times New Roman" w:hAnsi="Times New Roman" w:cs="Times New Roman"/>
          <w:sz w:val="24"/>
          <w:szCs w:val="24"/>
        </w:rPr>
        <w:t xml:space="preserve"> </w:t>
      </w:r>
      <w:r w:rsidRPr="00DF5645" w:rsidR="00DF5645">
        <w:rPr>
          <w:rFonts w:ascii="Times New Roman" w:hAnsi="Times New Roman" w:cs="Times New Roman"/>
          <w:sz w:val="24"/>
          <w:szCs w:val="24"/>
        </w:rPr>
        <w:t>Enter '4' to Traverse and search a player with given name.</w:t>
      </w:r>
    </w:p>
    <w:p w:rsidR="000757A5" w:rsidP="009245BD" w:rsidRDefault="000757A5" w14:paraId="14E6E055" w14:textId="1551FBC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9.6: Accept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the user.</w:t>
      </w:r>
    </w:p>
    <w:p w:rsidR="000757A5" w:rsidP="009245BD" w:rsidRDefault="000757A5" w14:paraId="75B1207F" w14:textId="264A87C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Case 1: Direct </w:t>
      </w:r>
      <w:r w:rsidR="007D5FF7">
        <w:rPr>
          <w:rFonts w:ascii="Times New Roman" w:hAnsi="Times New Roman" w:cs="Times New Roman"/>
          <w:sz w:val="24"/>
          <w:szCs w:val="24"/>
        </w:rPr>
        <w:t>program control to display function.</w:t>
      </w:r>
    </w:p>
    <w:p w:rsidR="007D5FF7" w:rsidP="009245BD" w:rsidRDefault="007D5FF7" w14:paraId="41EFEA6A" w14:textId="40C8C98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Case 2:</w:t>
      </w:r>
      <w:r>
        <w:rPr>
          <w:rFonts w:ascii="Times New Roman" w:hAnsi="Times New Roman" w:cs="Times New Roman"/>
          <w:sz w:val="24"/>
          <w:szCs w:val="24"/>
        </w:rPr>
        <w:t xml:space="preserve"> Direct program control to </w:t>
      </w:r>
      <w:r>
        <w:rPr>
          <w:rFonts w:ascii="Times New Roman" w:hAnsi="Times New Roman" w:cs="Times New Roman"/>
          <w:sz w:val="24"/>
          <w:szCs w:val="24"/>
        </w:rPr>
        <w:t>sort</w:t>
      </w:r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7D5FF7" w:rsidP="009245BD" w:rsidRDefault="007D5FF7" w14:paraId="5B41F618" w14:textId="54F6C99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Case 3</w:t>
      </w:r>
      <w:r>
        <w:rPr>
          <w:rFonts w:ascii="Times New Roman" w:hAnsi="Times New Roman" w:cs="Times New Roman"/>
          <w:sz w:val="24"/>
          <w:szCs w:val="24"/>
        </w:rPr>
        <w:t xml:space="preserve">: Direct program control to </w:t>
      </w: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7D5FF7" w:rsidP="009245BD" w:rsidRDefault="007D5FF7" w14:paraId="4A4778DB" w14:textId="78F9153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Case 4</w:t>
      </w:r>
      <w:r>
        <w:rPr>
          <w:rFonts w:ascii="Times New Roman" w:hAnsi="Times New Roman" w:cs="Times New Roman"/>
          <w:sz w:val="24"/>
          <w:szCs w:val="24"/>
        </w:rPr>
        <w:t>: Direct program control t</w:t>
      </w:r>
      <w:r>
        <w:rPr>
          <w:rFonts w:ascii="Times New Roman" w:hAnsi="Times New Roman" w:cs="Times New Roman"/>
          <w:sz w:val="24"/>
          <w:szCs w:val="24"/>
        </w:rPr>
        <w:t>o search</w:t>
      </w:r>
      <w:r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7D5FF7" w:rsidP="009245BD" w:rsidRDefault="007D5FF7" w14:paraId="4C7B2E74" w14:textId="24E0E5A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Default: Display “The number entered is invalid”</w:t>
      </w:r>
    </w:p>
    <w:p w:rsidR="007D5FF7" w:rsidP="009245BD" w:rsidRDefault="002504A1" w14:paraId="10999FE2" w14:textId="3463160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9.7: return 0</w:t>
      </w:r>
    </w:p>
    <w:p w:rsidRPr="002504A1" w:rsidR="00AA73DC" w:rsidP="002504A1" w:rsidRDefault="002504A1" w14:paraId="4B77AEE6" w14:textId="2D875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10: Stop</w:t>
      </w:r>
    </w:p>
    <w:p w:rsidRPr="00BA41DE" w:rsidR="00C82439" w:rsidP="00C82439" w:rsidRDefault="00F67DE2" w14:paraId="497D7CFA" w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A41D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</w:t>
      </w:r>
      <w:r w:rsidRPr="00BA41DE" w:rsidR="00C82439">
        <w:rPr>
          <w:rFonts w:ascii="Times New Roman" w:hAnsi="Times New Roman" w:cs="Times New Roman"/>
          <w:b/>
          <w:sz w:val="24"/>
          <w:szCs w:val="24"/>
          <w:lang w:val="en-US"/>
        </w:rPr>
        <w:t>mplementation details</w:t>
      </w:r>
      <w:r w:rsidRPr="00BA41DE" w:rsidR="0080184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Pr="00BA41DE" w:rsidR="00C82439" w:rsidP="00C82439" w:rsidRDefault="00C82439" w14:paraId="6E307156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Pr="00BA41DE" w:rsidR="00F67DE2" w:rsidP="34641207" w:rsidRDefault="00F67DE2" w14:paraId="5378ED5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BA41DE" w:rsidR="00795FA5" w:rsidP="34641207" w:rsidRDefault="1488ADEA" w14:paraId="481B5627" w14:textId="036A68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&gt;</w:t>
      </w:r>
    </w:p>
    <w:p w:rsidRPr="00BA41DE" w:rsidR="00795FA5" w:rsidP="34641207" w:rsidRDefault="1488ADEA" w14:paraId="31349B47" w14:textId="469D27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&gt;</w:t>
      </w:r>
    </w:p>
    <w:p w:rsidRPr="00BA41DE" w:rsidR="00795FA5" w:rsidP="34641207" w:rsidRDefault="1488ADEA" w14:paraId="4BA88BE3" w14:textId="43851F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&gt;</w:t>
      </w:r>
    </w:p>
    <w:p w:rsidRPr="00BA41DE" w:rsidR="00795FA5" w:rsidP="34641207" w:rsidRDefault="1488ADEA" w14:paraId="552578A4" w14:textId="51B47C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&gt;</w:t>
      </w:r>
    </w:p>
    <w:p w:rsidRPr="00BA41DE" w:rsidR="00795FA5" w:rsidP="34641207" w:rsidRDefault="1488ADEA" w14:paraId="12C0BC43" w14:textId="1C161A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, j,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;</w:t>
      </w:r>
    </w:p>
    <w:p w:rsidRPr="00BA41DE" w:rsidR="00795FA5" w:rsidP="34641207" w:rsidRDefault="1488ADEA" w14:paraId="303EB852" w14:textId="2A5D03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>struct players</w:t>
      </w:r>
    </w:p>
    <w:p w:rsidRPr="00BA41DE" w:rsidR="00795FA5" w:rsidP="34641207" w:rsidRDefault="1488ADEA" w14:paraId="69CD6F4E" w14:textId="70BC317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>{</w:t>
      </w:r>
    </w:p>
    <w:p w:rsidRPr="00BA41DE" w:rsidR="00795FA5" w:rsidP="34641207" w:rsidRDefault="1488ADEA" w14:paraId="365B7E22" w14:textId="50545C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char name[50];</w:t>
      </w:r>
    </w:p>
    <w:p w:rsidRPr="00BA41DE" w:rsidR="00795FA5" w:rsidP="34641207" w:rsidRDefault="1488ADEA" w14:paraId="16AB4735" w14:textId="6EB1A7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best_bowl_fig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; // best bowling figure</w:t>
      </w:r>
    </w:p>
    <w:p w:rsidRPr="00BA41DE" w:rsidR="00795FA5" w:rsidP="34641207" w:rsidRDefault="1488ADEA" w14:paraId="744701C2" w14:textId="0917B2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t_m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; //total matches</w:t>
      </w:r>
    </w:p>
    <w:p w:rsidRPr="00BA41DE" w:rsidR="00795FA5" w:rsidP="34641207" w:rsidRDefault="1488ADEA" w14:paraId="063D235D" w14:textId="49F838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[100], temp;</w:t>
      </w:r>
    </w:p>
    <w:p w:rsidRPr="00BA41DE" w:rsidR="00795FA5" w:rsidP="34641207" w:rsidRDefault="1488ADEA" w14:paraId="0F294028" w14:textId="7B20C6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>void display()</w:t>
      </w:r>
    </w:p>
    <w:p w:rsidRPr="00BA41DE" w:rsidR="00795FA5" w:rsidP="34641207" w:rsidRDefault="1488ADEA" w14:paraId="72E29A57" w14:textId="2F9679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>{</w:t>
      </w:r>
    </w:p>
    <w:p w:rsidRPr="00BA41DE" w:rsidR="00795FA5" w:rsidP="34641207" w:rsidRDefault="1488ADEA" w14:paraId="45BD51F6" w14:textId="2BAC7C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playr_name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[50];</w:t>
      </w:r>
    </w:p>
    <w:p w:rsidRPr="00BA41DE" w:rsidR="00795FA5" w:rsidP="34641207" w:rsidRDefault="1488ADEA" w14:paraId="10CDDA73" w14:textId="5940D9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playr_tm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playr_best_bowl_fig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;</w:t>
      </w:r>
    </w:p>
    <w:p w:rsidRPr="00BA41DE" w:rsidR="00795FA5" w:rsidP="34641207" w:rsidRDefault="1488ADEA" w14:paraId="320859D7" w14:textId="2DE73A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the name of the player: ");</w:t>
      </w:r>
    </w:p>
    <w:p w:rsidRPr="00BA41DE" w:rsidR="00795FA5" w:rsidP="34641207" w:rsidRDefault="1488ADEA" w14:paraId="0A659513" w14:textId="3D460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("%s", &amp;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playr_name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);</w:t>
      </w:r>
    </w:p>
    <w:p w:rsidRPr="00BA41DE" w:rsidR="00795FA5" w:rsidP="34641207" w:rsidRDefault="1488ADEA" w14:paraId="3111E525" w14:textId="022A17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the total number of matches\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nplayed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by %s: ",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playr_name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);</w:t>
      </w:r>
    </w:p>
    <w:p w:rsidRPr="00BA41DE" w:rsidR="00795FA5" w:rsidP="34641207" w:rsidRDefault="1488ADEA" w14:paraId="58A3C7D4" w14:textId="0247B8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playr_tm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);</w:t>
      </w:r>
    </w:p>
    <w:p w:rsidRPr="00BA41DE" w:rsidR="00795FA5" w:rsidP="34641207" w:rsidRDefault="1488ADEA" w14:paraId="3CB8BA23" w14:textId="0F681B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the best bowling figure of %s: ",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playr_name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);</w:t>
      </w:r>
    </w:p>
    <w:p w:rsidRPr="00BA41DE" w:rsidR="00795FA5" w:rsidP="34641207" w:rsidRDefault="1488ADEA" w14:paraId="3DA728C5" w14:textId="52BED3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playr_best_bowl_fig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);</w:t>
      </w:r>
    </w:p>
    <w:p w:rsidRPr="00BA41DE" w:rsidR="00795FA5" w:rsidP="34641207" w:rsidRDefault="1488ADEA" w14:paraId="74B4CEE3" w14:textId="7C9667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&lt; num+1;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++)</w:t>
      </w:r>
    </w:p>
    <w:p w:rsidRPr="00BA41DE" w:rsidR="00795FA5" w:rsidP="34641207" w:rsidRDefault="1488ADEA" w14:paraId="542E3008" w14:textId="6F8AF6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Pr="00BA41DE" w:rsidR="00795FA5" w:rsidP="34641207" w:rsidRDefault="1488ADEA" w14:paraId="31054EDB" w14:textId="38A51D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)</w:t>
      </w:r>
    </w:p>
    <w:p w:rsidRPr="00BA41DE" w:rsidR="00795FA5" w:rsidP="34641207" w:rsidRDefault="1488ADEA" w14:paraId="2A086289" w14:textId="678DFD9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Pr="00BA41DE" w:rsidR="00795FA5" w:rsidP="34641207" w:rsidRDefault="1488ADEA" w14:paraId="3B26F8E6" w14:textId="569A0D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].name,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playr_name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);</w:t>
      </w:r>
    </w:p>
    <w:p w:rsidRPr="00BA41DE" w:rsidR="00795FA5" w:rsidP="34641207" w:rsidRDefault="1488ADEA" w14:paraId="1BBA25CE" w14:textId="418B3B6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t_m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playr_tm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;</w:t>
      </w:r>
    </w:p>
    <w:p w:rsidRPr="00BA41DE" w:rsidR="00795FA5" w:rsidP="34641207" w:rsidRDefault="1488ADEA" w14:paraId="206BF0E8" w14:textId="68350D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best_bowl_fig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playr_best_bowl_fig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;</w:t>
      </w:r>
    </w:p>
    <w:p w:rsidRPr="00BA41DE" w:rsidR="00795FA5" w:rsidP="34641207" w:rsidRDefault="1488ADEA" w14:paraId="2D73FD07" w14:textId="477071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Pr="00BA41DE" w:rsidR="00795FA5" w:rsidP="34641207" w:rsidRDefault="1488ADEA" w14:paraId="39A28629" w14:textId="5F5D3A5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Pr="00BA41DE" w:rsidR="00795FA5" w:rsidP="34641207" w:rsidRDefault="1488ADEA" w14:paraId="054AEB7F" w14:textId="6D6BC6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players list is being displayed now: ");</w:t>
      </w:r>
    </w:p>
    <w:p w:rsidRPr="00BA41DE" w:rsidR="00795FA5" w:rsidP="34641207" w:rsidRDefault="1488ADEA" w14:paraId="7098C528" w14:textId="4D0603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tTotal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Matches\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tBest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Bowling Figure\n");</w:t>
      </w:r>
    </w:p>
    <w:p w:rsidRPr="00BA41DE" w:rsidR="00795FA5" w:rsidP="34641207" w:rsidRDefault="1488ADEA" w14:paraId="55B9E996" w14:textId="20354C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&lt; num+1;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++)</w:t>
      </w:r>
    </w:p>
    <w:p w:rsidRPr="00BA41DE" w:rsidR="00795FA5" w:rsidP="34641207" w:rsidRDefault="1488ADEA" w14:paraId="6F7423EF" w14:textId="593A55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Pr="00BA41DE" w:rsidR="00795FA5" w:rsidP="34641207" w:rsidRDefault="1488ADEA" w14:paraId="7CBD7509" w14:textId="3197EE5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].name,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t_m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best_bowl_fig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);</w:t>
      </w:r>
    </w:p>
    <w:p w:rsidRPr="00BA41DE" w:rsidR="00795FA5" w:rsidP="34641207" w:rsidRDefault="1488ADEA" w14:paraId="2DC08E2F" w14:textId="361908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BA41DE" w:rsidR="00795FA5" w:rsidP="34641207" w:rsidRDefault="1488ADEA" w14:paraId="36AB395A" w14:textId="4C4168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>}</w:t>
      </w:r>
    </w:p>
    <w:p w:rsidRPr="00BA41DE" w:rsidR="00795FA5" w:rsidP="34641207" w:rsidRDefault="1488ADEA" w14:paraId="451840E2" w14:textId="735A7B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>void sort()</w:t>
      </w:r>
    </w:p>
    <w:p w:rsidRPr="00BA41DE" w:rsidR="00795FA5" w:rsidP="34641207" w:rsidRDefault="1488ADEA" w14:paraId="6D981BC4" w14:textId="7D7DE6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>{</w:t>
      </w:r>
    </w:p>
    <w:p w:rsidRPr="00BA41DE" w:rsidR="00795FA5" w:rsidP="34641207" w:rsidRDefault="1488ADEA" w14:paraId="0C497A1F" w14:textId="623A7F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r_c1, r_c2;</w:t>
      </w:r>
    </w:p>
    <w:p w:rsidRPr="00BA41DE" w:rsidR="00795FA5" w:rsidP="34641207" w:rsidRDefault="1488ADEA" w14:paraId="58D51E3A" w14:textId="4BB43B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++)</w:t>
      </w:r>
    </w:p>
    <w:p w:rsidRPr="00BA41DE" w:rsidR="00795FA5" w:rsidP="34641207" w:rsidRDefault="1488ADEA" w14:paraId="77462D00" w14:textId="51937D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Pr="00BA41DE" w:rsidR="00795FA5" w:rsidP="34641207" w:rsidRDefault="1488ADEA" w14:paraId="26F78651" w14:textId="2F2677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for(j =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+ 1; j &lt;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)</w:t>
      </w:r>
    </w:p>
    <w:p w:rsidRPr="00BA41DE" w:rsidR="00795FA5" w:rsidP="34641207" w:rsidRDefault="1488ADEA" w14:paraId="3757162D" w14:textId="64FAA8E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Pr="00BA41DE" w:rsidR="00795FA5" w:rsidP="34641207" w:rsidRDefault="1488ADEA" w14:paraId="4D2FF473" w14:textId="7C4CF2A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best_bowl_fig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best_bowl_fig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)</w:t>
      </w:r>
    </w:p>
    <w:p w:rsidRPr="00BA41DE" w:rsidR="00795FA5" w:rsidP="34641207" w:rsidRDefault="1488ADEA" w14:paraId="46D36957" w14:textId="089647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Pr="00BA41DE" w:rsidR="00795FA5" w:rsidP="34641207" w:rsidRDefault="1488ADEA" w14:paraId="0AA68A01" w14:textId="4AE309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    temp =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];</w:t>
      </w:r>
    </w:p>
    <w:p w:rsidRPr="00BA41DE" w:rsidR="00795FA5" w:rsidP="34641207" w:rsidRDefault="1488ADEA" w14:paraId="44448DFB" w14:textId="70947DA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[j];</w:t>
      </w:r>
    </w:p>
    <w:p w:rsidRPr="00BA41DE" w:rsidR="00795FA5" w:rsidP="34641207" w:rsidRDefault="1488ADEA" w14:paraId="7212253A" w14:textId="3A3E33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[j] = temp;</w:t>
      </w:r>
    </w:p>
    <w:p w:rsidRPr="00BA41DE" w:rsidR="00795FA5" w:rsidP="34641207" w:rsidRDefault="1488ADEA" w14:paraId="49E84861" w14:textId="6499C65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Pr="00BA41DE" w:rsidR="00795FA5" w:rsidP="34641207" w:rsidRDefault="1488ADEA" w14:paraId="6C721FC4" w14:textId="48943D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else if(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best_bowl_fig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best_bowl_fig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)</w:t>
      </w:r>
    </w:p>
    <w:p w:rsidRPr="00BA41DE" w:rsidR="00795FA5" w:rsidP="34641207" w:rsidRDefault="1488ADEA" w14:paraId="0BA57107" w14:textId="40159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Pr="00BA41DE" w:rsidR="00795FA5" w:rsidP="34641207" w:rsidRDefault="1488ADEA" w14:paraId="4A441296" w14:textId="5808BF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this current comparison, both players have the same Best Bowling Figure.\n");</w:t>
      </w:r>
    </w:p>
    <w:p w:rsidRPr="00BA41DE" w:rsidR="00795FA5" w:rsidP="34641207" w:rsidRDefault="1488ADEA" w14:paraId="49B8A218" w14:textId="6575D0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the runs conceded by %s: ",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].name);</w:t>
      </w:r>
    </w:p>
    <w:p w:rsidRPr="00BA41DE" w:rsidR="00795FA5" w:rsidP="34641207" w:rsidRDefault="1488ADEA" w14:paraId="59FBA529" w14:textId="558E63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("%d", &amp;r_c1);</w:t>
      </w:r>
    </w:p>
    <w:p w:rsidRPr="00BA41DE" w:rsidR="00795FA5" w:rsidP="34641207" w:rsidRDefault="1488ADEA" w14:paraId="2A468FC3" w14:textId="3B1CC38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the runs conceded by %s: ",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[j].name);</w:t>
      </w:r>
    </w:p>
    <w:p w:rsidRPr="00BA41DE" w:rsidR="00795FA5" w:rsidP="34641207" w:rsidRDefault="1488ADEA" w14:paraId="1D977EFF" w14:textId="3C2C32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("%d", &amp;r_c2);</w:t>
      </w:r>
    </w:p>
    <w:p w:rsidRPr="00BA41DE" w:rsidR="00795FA5" w:rsidP="34641207" w:rsidRDefault="1488ADEA" w14:paraId="69C8096F" w14:textId="2FE63E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    if(r_c1 &gt; r_c2)</w:t>
      </w:r>
    </w:p>
    <w:p w:rsidRPr="00BA41DE" w:rsidR="00795FA5" w:rsidP="34641207" w:rsidRDefault="1488ADEA" w14:paraId="1BF71C66" w14:textId="4DA794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Pr="00BA41DE" w:rsidR="00795FA5" w:rsidP="34641207" w:rsidRDefault="1488ADEA" w14:paraId="523C4070" w14:textId="4F03AF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        temp =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];</w:t>
      </w:r>
    </w:p>
    <w:p w:rsidRPr="00BA41DE" w:rsidR="00795FA5" w:rsidP="34641207" w:rsidRDefault="1488ADEA" w14:paraId="6FC636BD" w14:textId="18950A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[j];</w:t>
      </w:r>
    </w:p>
    <w:p w:rsidRPr="00BA41DE" w:rsidR="00795FA5" w:rsidP="34641207" w:rsidRDefault="1488ADEA" w14:paraId="7C411869" w14:textId="664666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[j] = temp;</w:t>
      </w:r>
    </w:p>
    <w:p w:rsidRPr="00BA41DE" w:rsidR="00795FA5" w:rsidP="34641207" w:rsidRDefault="1488ADEA" w14:paraId="1C8404AB" w14:textId="4656C2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Pr="00BA41DE" w:rsidR="00795FA5" w:rsidP="34641207" w:rsidRDefault="1488ADEA" w14:paraId="49956B8B" w14:textId="595FD2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Pr="00BA41DE" w:rsidR="00795FA5" w:rsidP="34641207" w:rsidRDefault="1488ADEA" w14:paraId="3EE9756F" w14:textId="6D9958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Pr="00BA41DE" w:rsidR="00795FA5" w:rsidP="34641207" w:rsidRDefault="1488ADEA" w14:paraId="06057AE0" w14:textId="233F726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BA41DE" w:rsidR="00795FA5" w:rsidP="34641207" w:rsidRDefault="1488ADEA" w14:paraId="2A42275E" w14:textId="63ECBB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players list is being\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ndisplayed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now in the descending order: ");</w:t>
      </w:r>
    </w:p>
    <w:p w:rsidRPr="00BA41DE" w:rsidR="00795FA5" w:rsidP="34641207" w:rsidRDefault="1488ADEA" w14:paraId="00A259EB" w14:textId="01CA88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tTotal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Matches\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tBest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Bowling Figure\n");</w:t>
      </w:r>
    </w:p>
    <w:p w:rsidRPr="00BA41DE" w:rsidR="00795FA5" w:rsidP="34641207" w:rsidRDefault="1488ADEA" w14:paraId="44757266" w14:textId="3B4747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++)</w:t>
      </w:r>
    </w:p>
    <w:p w:rsidRPr="00BA41DE" w:rsidR="00795FA5" w:rsidP="34641207" w:rsidRDefault="1488ADEA" w14:paraId="3BE461AF" w14:textId="58BAEB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Pr="00BA41DE" w:rsidR="00795FA5" w:rsidP="34641207" w:rsidRDefault="1488ADEA" w14:paraId="57768C6A" w14:textId="41D61F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].name,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t_m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best_bowl_fig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);</w:t>
      </w:r>
    </w:p>
    <w:p w:rsidRPr="00BA41DE" w:rsidR="00795FA5" w:rsidP="34641207" w:rsidRDefault="1488ADEA" w14:paraId="0310FF27" w14:textId="36FB97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BA41DE" w:rsidR="00795FA5" w:rsidP="34641207" w:rsidRDefault="1488ADEA" w14:paraId="02D11B67" w14:textId="3F5DA9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>}</w:t>
      </w:r>
    </w:p>
    <w:p w:rsidRPr="00BA41DE" w:rsidR="00795FA5" w:rsidP="34641207" w:rsidRDefault="1488ADEA" w14:paraId="37502424" w14:textId="398E97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>void Delete()</w:t>
      </w:r>
    </w:p>
    <w:p w:rsidRPr="00BA41DE" w:rsidR="00795FA5" w:rsidP="34641207" w:rsidRDefault="1488ADEA" w14:paraId="3BDEB454" w14:textId="412B8E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>{</w:t>
      </w:r>
    </w:p>
    <w:p w:rsidRPr="00BA41DE" w:rsidR="00795FA5" w:rsidP="34641207" w:rsidRDefault="1488ADEA" w14:paraId="11A54123" w14:textId="25F14A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del_player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[50];</w:t>
      </w:r>
    </w:p>
    <w:p w:rsidRPr="00BA41DE" w:rsidR="00795FA5" w:rsidP="34641207" w:rsidRDefault="1488ADEA" w14:paraId="4A977F08" w14:textId="0F98E6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the name of the player you want\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nto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delete from the list: ");</w:t>
      </w:r>
    </w:p>
    <w:p w:rsidRPr="00BA41DE" w:rsidR="00795FA5" w:rsidP="34641207" w:rsidRDefault="1488ADEA" w14:paraId="1C127433" w14:textId="3B126D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("%s",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del_player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);</w:t>
      </w:r>
    </w:p>
    <w:p w:rsidRPr="00BA41DE" w:rsidR="00795FA5" w:rsidP="34641207" w:rsidRDefault="1488ADEA" w14:paraId="17143447" w14:textId="78A775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players list with the removed\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nplayer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is being displayed now: ");</w:t>
      </w:r>
    </w:p>
    <w:p w:rsidRPr="00BA41DE" w:rsidR="00795FA5" w:rsidP="34641207" w:rsidRDefault="1488ADEA" w14:paraId="50A9B265" w14:textId="4127C5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tTotal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Matches\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tBest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Bowling Figure\n");</w:t>
      </w:r>
    </w:p>
    <w:p w:rsidRPr="00BA41DE" w:rsidR="00795FA5" w:rsidP="34641207" w:rsidRDefault="1488ADEA" w14:paraId="6D9BF7A1" w14:textId="3D3EDD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++)</w:t>
      </w:r>
    </w:p>
    <w:p w:rsidRPr="00BA41DE" w:rsidR="00795FA5" w:rsidP="34641207" w:rsidRDefault="1488ADEA" w14:paraId="13C89AC8" w14:textId="524A05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Pr="00BA41DE" w:rsidR="00795FA5" w:rsidP="34641207" w:rsidRDefault="1488ADEA" w14:paraId="017F6426" w14:textId="418AA0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].name,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del_player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)==0)</w:t>
      </w:r>
    </w:p>
    <w:p w:rsidRPr="00BA41DE" w:rsidR="00795FA5" w:rsidP="34641207" w:rsidRDefault="1488ADEA" w14:paraId="1A63AB62" w14:textId="326003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:rsidRPr="00BA41DE" w:rsidR="00795FA5" w:rsidP="34641207" w:rsidRDefault="1488ADEA" w14:paraId="2F9CAB25" w14:textId="0851D8D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Pr="00BA41DE" w:rsidR="00795FA5" w:rsidP="34641207" w:rsidRDefault="1488ADEA" w14:paraId="20619D6B" w14:textId="26EFB8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].name,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t_m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best_bowl_fig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);</w:t>
      </w:r>
    </w:p>
    <w:p w:rsidRPr="00BA41DE" w:rsidR="00795FA5" w:rsidP="34641207" w:rsidRDefault="1488ADEA" w14:paraId="41A07984" w14:textId="655B9DA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BA41DE" w:rsidR="00795FA5" w:rsidP="34641207" w:rsidRDefault="1488ADEA" w14:paraId="3F96008F" w14:textId="48477D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Pr="00BA41DE" w:rsidR="00795FA5" w:rsidP="34641207" w:rsidRDefault="1488ADEA" w14:paraId="73E4C4A4" w14:textId="5C0B46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>void search()</w:t>
      </w:r>
    </w:p>
    <w:p w:rsidRPr="00BA41DE" w:rsidR="00795FA5" w:rsidP="34641207" w:rsidRDefault="1488ADEA" w14:paraId="6162A708" w14:textId="689255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>{</w:t>
      </w:r>
    </w:p>
    <w:p w:rsidRPr="00BA41DE" w:rsidR="00795FA5" w:rsidP="34641207" w:rsidRDefault="1488ADEA" w14:paraId="5C8627D3" w14:textId="548774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search_player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[50];</w:t>
      </w:r>
    </w:p>
    <w:p w:rsidRPr="00BA41DE" w:rsidR="00795FA5" w:rsidP="34641207" w:rsidRDefault="1488ADEA" w14:paraId="19822F87" w14:textId="509571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the name of the player you want\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nto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search from the list: ");</w:t>
      </w:r>
    </w:p>
    <w:p w:rsidRPr="00BA41DE" w:rsidR="00795FA5" w:rsidP="34641207" w:rsidRDefault="1488ADEA" w14:paraId="3815CA22" w14:textId="11AE20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("%s",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search_player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);</w:t>
      </w:r>
    </w:p>
    <w:p w:rsidRPr="00BA41DE" w:rsidR="00795FA5" w:rsidP="34641207" w:rsidRDefault="1488ADEA" w14:paraId="5CE7B7F4" w14:textId="4822DE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statistics of the searched\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nplayer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are being displayed below: ");</w:t>
      </w:r>
    </w:p>
    <w:p w:rsidRPr="00BA41DE" w:rsidR="00795FA5" w:rsidP="34641207" w:rsidRDefault="1488ADEA" w14:paraId="11A95E4D" w14:textId="007FF6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tTotal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Matches\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tBest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Bowling Figure\n");</w:t>
      </w:r>
    </w:p>
    <w:p w:rsidRPr="00BA41DE" w:rsidR="00795FA5" w:rsidP="34641207" w:rsidRDefault="1488ADEA" w14:paraId="330E6A18" w14:textId="09FCB9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++)</w:t>
      </w:r>
    </w:p>
    <w:p w:rsidRPr="00BA41DE" w:rsidR="00795FA5" w:rsidP="34641207" w:rsidRDefault="1488ADEA" w14:paraId="3AF3E235" w14:textId="0EF10F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Pr="00BA41DE" w:rsidR="00795FA5" w:rsidP="34641207" w:rsidRDefault="1488ADEA" w14:paraId="741CF226" w14:textId="584176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].name,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search_player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)==0)</w:t>
      </w:r>
    </w:p>
    <w:p w:rsidRPr="00BA41DE" w:rsidR="00795FA5" w:rsidP="34641207" w:rsidRDefault="1488ADEA" w14:paraId="42D973DD" w14:textId="50AE3C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].name,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t_m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best_bowl_fig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);</w:t>
      </w:r>
    </w:p>
    <w:p w:rsidRPr="00BA41DE" w:rsidR="00795FA5" w:rsidP="34641207" w:rsidRDefault="1488ADEA" w14:paraId="50649DDF" w14:textId="49E500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Pr="00BA41DE" w:rsidR="00795FA5" w:rsidP="34641207" w:rsidRDefault="1488ADEA" w14:paraId="72FD7E8A" w14:textId="2D06CC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:rsidRPr="00BA41DE" w:rsidR="00795FA5" w:rsidP="34641207" w:rsidRDefault="1488ADEA" w14:paraId="10A9DBB4" w14:textId="2DDD06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BA41DE" w:rsidR="00795FA5" w:rsidP="34641207" w:rsidRDefault="1488ADEA" w14:paraId="32D7781B" w14:textId="306B11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>}</w:t>
      </w:r>
    </w:p>
    <w:p w:rsidRPr="00BA41DE" w:rsidR="00795FA5" w:rsidP="34641207" w:rsidRDefault="1488ADEA" w14:paraId="1156834F" w14:textId="5875AFE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Pr="00BA41DE" w:rsidR="00795FA5" w:rsidP="34641207" w:rsidRDefault="1488ADEA" w14:paraId="5CE1A687" w14:textId="3BE460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>{</w:t>
      </w:r>
    </w:p>
    <w:p w:rsidRPr="00BA41DE" w:rsidR="00795FA5" w:rsidP="34641207" w:rsidRDefault="1488ADEA" w14:paraId="7519A271" w14:textId="593C2D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;</w:t>
      </w:r>
    </w:p>
    <w:p w:rsidRPr="00BA41DE" w:rsidR="00795FA5" w:rsidP="34641207" w:rsidRDefault="1488ADEA" w14:paraId="2B7951F3" w14:textId="5E905E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the number of players: ");</w:t>
      </w:r>
    </w:p>
    <w:p w:rsidRPr="00BA41DE" w:rsidR="00795FA5" w:rsidP="34641207" w:rsidRDefault="1488ADEA" w14:paraId="123473C6" w14:textId="33AD6C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);</w:t>
      </w:r>
    </w:p>
    <w:p w:rsidRPr="00BA41DE" w:rsidR="00795FA5" w:rsidP="34641207" w:rsidRDefault="1488ADEA" w14:paraId="4DA29068" w14:textId="58C365E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&lt;</w:t>
      </w:r>
      <w:r w:rsidRPr="34641207" w:rsidR="02CC17AC">
        <w:rPr>
          <w:rFonts w:ascii="Times New Roman" w:hAnsi="Times New Roman" w:cs="Times New Roman"/>
          <w:sz w:val="24"/>
          <w:szCs w:val="24"/>
        </w:rPr>
        <w:t>5</w:t>
      </w:r>
      <w:r w:rsidRPr="34641207">
        <w:rPr>
          <w:rFonts w:ascii="Times New Roman" w:hAnsi="Times New Roman" w:cs="Times New Roman"/>
          <w:sz w:val="24"/>
          <w:szCs w:val="24"/>
        </w:rPr>
        <w:t>)</w:t>
      </w:r>
    </w:p>
    <w:p w:rsidRPr="00BA41DE" w:rsidR="00795FA5" w:rsidP="34641207" w:rsidRDefault="1488ADEA" w14:paraId="3E10E10E" w14:textId="5BE204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Pr="00BA41DE" w:rsidR="00795FA5" w:rsidP="34641207" w:rsidRDefault="1488ADEA" w14:paraId="7C32A57A" w14:textId="3EB1D4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nMinumum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number of players required is 5. So the program ends.");</w:t>
      </w:r>
    </w:p>
    <w:p w:rsidRPr="00BA41DE" w:rsidR="00795FA5" w:rsidP="34641207" w:rsidRDefault="1488ADEA" w14:paraId="4B2AF125" w14:textId="6177DC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exit(0);</w:t>
      </w:r>
    </w:p>
    <w:p w:rsidRPr="00BA41DE" w:rsidR="00795FA5" w:rsidP="34641207" w:rsidRDefault="1488ADEA" w14:paraId="55D8D281" w14:textId="3BF40D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BA41DE" w:rsidR="00795FA5" w:rsidP="34641207" w:rsidRDefault="1488ADEA" w14:paraId="34E7F403" w14:textId="2B8153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Pr="00BA41DE" w:rsidR="00795FA5" w:rsidP="34641207" w:rsidRDefault="1488ADEA" w14:paraId="581C3629" w14:textId="2770CF3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Pr="00BA41DE" w:rsidR="00795FA5" w:rsidP="34641207" w:rsidRDefault="1488ADEA" w14:paraId="65E94052" w14:textId="2E4D5A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++)</w:t>
      </w:r>
    </w:p>
    <w:p w:rsidRPr="00BA41DE" w:rsidR="00795FA5" w:rsidP="34641207" w:rsidRDefault="1488ADEA" w14:paraId="3B7260A1" w14:textId="65C028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Pr="00BA41DE" w:rsidR="00795FA5" w:rsidP="34641207" w:rsidRDefault="1488ADEA" w14:paraId="6BFC544F" w14:textId="2BF68E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data for Record No. %d: ", i+1);</w:t>
      </w:r>
    </w:p>
    <w:p w:rsidRPr="00BA41DE" w:rsidR="00795FA5" w:rsidP="34641207" w:rsidRDefault="1488ADEA" w14:paraId="0F937BF6" w14:textId="7CBFDE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the name of the player: ");</w:t>
      </w:r>
    </w:p>
    <w:p w:rsidRPr="00BA41DE" w:rsidR="00795FA5" w:rsidP="34641207" w:rsidRDefault="1488ADEA" w14:paraId="3B5E6790" w14:textId="461BAB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("%s", &amp;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].name);</w:t>
      </w:r>
    </w:p>
    <w:p w:rsidRPr="00BA41DE" w:rsidR="00795FA5" w:rsidP="34641207" w:rsidRDefault="1488ADEA" w14:paraId="7A1CD593" w14:textId="01E4BB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the total number of matches\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nplayed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by %s: ",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].name);</w:t>
      </w:r>
    </w:p>
    <w:p w:rsidRPr="00BA41DE" w:rsidR="00795FA5" w:rsidP="34641207" w:rsidRDefault="1488ADEA" w14:paraId="30A32F6E" w14:textId="60DDD0B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t_m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);</w:t>
      </w:r>
    </w:p>
    <w:p w:rsidRPr="00BA41DE" w:rsidR="00795FA5" w:rsidP="34641207" w:rsidRDefault="1488ADEA" w14:paraId="6E6A5763" w14:textId="783AE7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the best bowling figure of %s: ",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].name);</w:t>
      </w:r>
    </w:p>
    <w:p w:rsidRPr="00BA41DE" w:rsidR="00795FA5" w:rsidP="34641207" w:rsidRDefault="1488ADEA" w14:paraId="598E0D5E" w14:textId="7B81EB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playr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best_bowl_fig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);</w:t>
      </w:r>
    </w:p>
    <w:p w:rsidRPr="00BA41DE" w:rsidR="00795FA5" w:rsidP="34641207" w:rsidRDefault="1488ADEA" w14:paraId="1917E5F3" w14:textId="6B86DD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BA41DE" w:rsidR="00795FA5" w:rsidP="34641207" w:rsidRDefault="1488ADEA" w14:paraId="3EF21C32" w14:textId="44626F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BA41DE" w:rsidR="00795FA5" w:rsidP="34641207" w:rsidRDefault="1488ADEA" w14:paraId="74963172" w14:textId="0F05D6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'1' to insert data in array of structure.\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'2' to Sort and Display.\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'3' to Delete a player.\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'4' to Traverse and search a player with given name.\n");</w:t>
      </w:r>
    </w:p>
    <w:p w:rsidRPr="00BA41DE" w:rsidR="00795FA5" w:rsidP="34641207" w:rsidRDefault="1488ADEA" w14:paraId="2B5500F5" w14:textId="0D119F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your choice: ");</w:t>
      </w:r>
    </w:p>
    <w:p w:rsidRPr="00BA41DE" w:rsidR="00795FA5" w:rsidP="34641207" w:rsidRDefault="1488ADEA" w14:paraId="191133A4" w14:textId="5BF8DB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);</w:t>
      </w:r>
    </w:p>
    <w:p w:rsidRPr="00BA41DE" w:rsidR="00795FA5" w:rsidP="34641207" w:rsidRDefault="1488ADEA" w14:paraId="56F6DF98" w14:textId="43450B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switch(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)</w:t>
      </w:r>
    </w:p>
    <w:p w:rsidRPr="00BA41DE" w:rsidR="00795FA5" w:rsidP="34641207" w:rsidRDefault="1488ADEA" w14:paraId="4B4B8230" w14:textId="59B9DF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Pr="00BA41DE" w:rsidR="00795FA5" w:rsidP="34641207" w:rsidRDefault="1488ADEA" w14:paraId="7604AE5B" w14:textId="2BD5D0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:rsidRPr="00BA41DE" w:rsidR="00795FA5" w:rsidP="34641207" w:rsidRDefault="1488ADEA" w14:paraId="78EA5234" w14:textId="5E006C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display();</w:t>
      </w:r>
    </w:p>
    <w:p w:rsidRPr="00BA41DE" w:rsidR="00795FA5" w:rsidP="34641207" w:rsidRDefault="1488ADEA" w14:paraId="068F8959" w14:textId="1A8B72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Pr="00BA41DE" w:rsidR="00795FA5" w:rsidP="34641207" w:rsidRDefault="1488ADEA" w14:paraId="1AFE5999" w14:textId="2759B2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:rsidRPr="00BA41DE" w:rsidR="00795FA5" w:rsidP="34641207" w:rsidRDefault="1488ADEA" w14:paraId="6E094A4D" w14:textId="7776FB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sort();</w:t>
      </w:r>
    </w:p>
    <w:p w:rsidRPr="00BA41DE" w:rsidR="00795FA5" w:rsidP="34641207" w:rsidRDefault="1488ADEA" w14:paraId="77739540" w14:textId="64394E4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Pr="00BA41DE" w:rsidR="00795FA5" w:rsidP="34641207" w:rsidRDefault="1488ADEA" w14:paraId="70615FF0" w14:textId="187C65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:rsidRPr="00BA41DE" w:rsidR="00795FA5" w:rsidP="34641207" w:rsidRDefault="1488ADEA" w14:paraId="33690BE1" w14:textId="34DFBA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Delete();</w:t>
      </w:r>
    </w:p>
    <w:p w:rsidRPr="00BA41DE" w:rsidR="00795FA5" w:rsidP="34641207" w:rsidRDefault="1488ADEA" w14:paraId="584C6958" w14:textId="62BB95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Pr="00BA41DE" w:rsidR="00795FA5" w:rsidP="34641207" w:rsidRDefault="1488ADEA" w14:paraId="009197C4" w14:textId="44C1B4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:rsidRPr="00BA41DE" w:rsidR="00795FA5" w:rsidP="34641207" w:rsidRDefault="1488ADEA" w14:paraId="2577BCA5" w14:textId="4E3156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search();</w:t>
      </w:r>
    </w:p>
    <w:p w:rsidRPr="00BA41DE" w:rsidR="00795FA5" w:rsidP="34641207" w:rsidRDefault="1488ADEA" w14:paraId="79BE976B" w14:textId="3D9B6E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Pr="00BA41DE" w:rsidR="00795FA5" w:rsidP="34641207" w:rsidRDefault="1488ADEA" w14:paraId="4367B63E" w14:textId="58887F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:rsidRPr="00BA41DE" w:rsidR="00795FA5" w:rsidP="34641207" w:rsidRDefault="1488ADEA" w14:paraId="194BC396" w14:textId="6FECAC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34641207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34641207">
        <w:rPr>
          <w:rFonts w:ascii="Times New Roman" w:hAnsi="Times New Roman" w:cs="Times New Roman"/>
          <w:sz w:val="24"/>
          <w:szCs w:val="24"/>
        </w:rPr>
        <w:t xml:space="preserve"> number entered is invalid.");</w:t>
      </w:r>
    </w:p>
    <w:p w:rsidRPr="00BA41DE" w:rsidR="00795FA5" w:rsidP="34641207" w:rsidRDefault="1488ADEA" w14:paraId="7006FF89" w14:textId="2C7C6E4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Pr="00BA41DE" w:rsidR="00795FA5" w:rsidP="34641207" w:rsidRDefault="1488ADEA" w14:paraId="385D1944" w14:textId="1F07B4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Pr="00BA41DE" w:rsidR="00795FA5" w:rsidP="34641207" w:rsidRDefault="1488ADEA" w14:paraId="5A5CBAEE" w14:textId="283C50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34641207">
        <w:rPr>
          <w:rFonts w:ascii="Times New Roman" w:hAnsi="Times New Roman" w:cs="Times New Roman"/>
          <w:sz w:val="24"/>
          <w:szCs w:val="24"/>
        </w:rPr>
        <w:t>}</w:t>
      </w:r>
    </w:p>
    <w:p w:rsidR="007A7058" w:rsidP="00CB2007" w:rsidRDefault="007A7058" w14:paraId="113C520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Pr="00BA41DE" w:rsidR="00CB2007" w:rsidP="00CB2007" w:rsidRDefault="00CB2007" w14:paraId="5223391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sz w:val="24"/>
          <w:szCs w:val="24"/>
        </w:rPr>
        <w:t>Output(s)</w:t>
      </w:r>
      <w:r w:rsidRPr="00BA41DE" w:rsidR="0080184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Pr="00BA41DE" w:rsidR="00CB2007" w:rsidP="00CB2007" w:rsidRDefault="00CB2007" w14:paraId="2C523F2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2007" w:rsidP="34641207" w:rsidRDefault="1730AA6D" w14:paraId="6A4DE1E2" w14:textId="7E5768B9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0784FBC" wp14:editId="4817724F">
            <wp:extent cx="5553075" cy="1376700"/>
            <wp:effectExtent l="0" t="0" r="0" b="0"/>
            <wp:docPr id="1620840292" name="Picture 1620840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C1" w:rsidP="34641207" w:rsidRDefault="00691CC1" w14:paraId="6A929BB8" w14:textId="7E4AD118">
      <w:pPr>
        <w:spacing w:after="0" w:line="240" w:lineRule="auto"/>
        <w:jc w:val="both"/>
      </w:pPr>
    </w:p>
    <w:p w:rsidR="00D00461" w:rsidP="34641207" w:rsidRDefault="6403706F" w14:paraId="0D4E2D5B" w14:textId="590C943A">
      <w:pPr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2DB498A6" wp14:editId="096382AE">
            <wp:extent cx="5112702" cy="5638800"/>
            <wp:effectExtent l="0" t="0" r="0" b="0"/>
            <wp:docPr id="29278830" name="Picture 29278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702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45FEB" w:rsidR="00795FA5" w:rsidP="34641207" w:rsidRDefault="6403706F" w14:paraId="56907940" w14:textId="22232CDB">
      <w:pPr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14B54EF8" wp14:editId="6624844C">
            <wp:extent cx="5148858" cy="5314950"/>
            <wp:effectExtent l="0" t="0" r="0" b="0"/>
            <wp:docPr id="2015015267" name="Picture 2015015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858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45FEB" w:rsidR="00795FA5" w:rsidP="34641207" w:rsidRDefault="7CE36403" w14:paraId="0B2EBD2D" w14:textId="26048F42">
      <w:pPr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6E52DCA2" wp14:editId="334FF577">
            <wp:extent cx="4562475" cy="8233038"/>
            <wp:effectExtent l="0" t="0" r="0" b="0"/>
            <wp:docPr id="1847795253" name="Picture 1847795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23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36403" w:rsidP="34641207" w:rsidRDefault="7CE36403" w14:paraId="037636F0" w14:textId="72C0396A">
      <w:pPr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5EC82FE3" wp14:editId="010D7068">
            <wp:extent cx="4171950" cy="4572000"/>
            <wp:effectExtent l="0" t="0" r="0" b="0"/>
            <wp:docPr id="1356329500" name="Picture 1356329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36403" w:rsidP="34641207" w:rsidRDefault="7CE36403" w14:paraId="3617BBB4" w14:textId="2A0B1FA9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5DB6A62D" wp14:editId="010E2B92">
            <wp:extent cx="4572000" cy="3257550"/>
            <wp:effectExtent l="0" t="0" r="0" b="0"/>
            <wp:docPr id="14414398" name="Picture 1441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39F29" w:rsidP="34641207" w:rsidRDefault="79539F29" w14:paraId="7ED5748B" w14:textId="3CD403B0">
      <w:pPr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217BE877" wp14:editId="5B8EE676">
            <wp:extent cx="2628900" cy="4910006"/>
            <wp:effectExtent l="0" t="0" r="0" b="5080"/>
            <wp:docPr id="630974988" name="Picture 630974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91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39F29" w:rsidP="34641207" w:rsidRDefault="79539F29" w14:paraId="7DEEFAF2" w14:textId="155ADD42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45699FE5" wp14:editId="153B02EF">
            <wp:extent cx="3785244" cy="3219450"/>
            <wp:effectExtent l="0" t="0" r="5715" b="0"/>
            <wp:docPr id="2035403895" name="Picture 2035403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4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64E184" w:rsidP="34641207" w:rsidRDefault="6E64E184" w14:paraId="471BA0E4" w14:textId="39D37439">
      <w:pPr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798825E0" wp14:editId="6B7E5AEE">
            <wp:extent cx="2524125" cy="4572000"/>
            <wp:effectExtent l="0" t="0" r="0" b="0"/>
            <wp:docPr id="2011117875" name="Picture 2011117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64E184" w:rsidP="34641207" w:rsidRDefault="6E64E184" w14:paraId="7E411829" w14:textId="1D3B2C39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6F8A1397" wp14:editId="14547A22">
            <wp:extent cx="4524375" cy="3019425"/>
            <wp:effectExtent l="0" t="0" r="0" b="0"/>
            <wp:docPr id="788550503" name="Picture 788550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D2" w:rsidP="34641207" w:rsidRDefault="00E536D2" w14:paraId="021C5516" w14:textId="13F8E052">
      <w:pPr>
        <w:spacing w:after="0" w:line="240" w:lineRule="auto"/>
        <w:jc w:val="both"/>
      </w:pPr>
    </w:p>
    <w:p w:rsidR="00E536D2" w:rsidP="34641207" w:rsidRDefault="00E536D2" w14:paraId="4DC26D87" w14:textId="77777777">
      <w:pPr>
        <w:spacing w:after="0" w:line="240" w:lineRule="auto"/>
        <w:jc w:val="both"/>
      </w:pPr>
    </w:p>
    <w:p w:rsidR="00AC5CE2" w:rsidP="34641207" w:rsidRDefault="00AC5CE2" w14:paraId="7E900171" w14:textId="75945338">
      <w:pPr>
        <w:spacing w:after="0" w:line="240" w:lineRule="auto"/>
        <w:jc w:val="both"/>
      </w:pPr>
    </w:p>
    <w:p w:rsidR="00AC5CE2" w:rsidP="008D56D0" w:rsidRDefault="00AC5CE2" w14:paraId="5CA3E0D0" w14:textId="7777777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BA41DE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 xml:space="preserve">Conclusion: </w:t>
      </w:r>
    </w:p>
    <w:p w:rsidRPr="00BA41DE" w:rsidR="004C4B13" w:rsidP="00901D34" w:rsidRDefault="004C4B13" w14:paraId="359C9DB9" w14:textId="56CBB3D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0E4C9C9" w:rsidR="004C4B13">
        <w:rPr>
          <w:rFonts w:ascii="Times New Roman" w:hAnsi="Times New Roman" w:cs="Times New Roman"/>
          <w:sz w:val="24"/>
          <w:szCs w:val="24"/>
        </w:rPr>
        <w:t xml:space="preserve">Thus, the </w:t>
      </w:r>
      <w:r w:rsidRPr="40E4C9C9" w:rsidR="00F26633">
        <w:rPr>
          <w:rFonts w:ascii="Times New Roman" w:hAnsi="Times New Roman" w:cs="Times New Roman"/>
          <w:sz w:val="24"/>
          <w:szCs w:val="24"/>
        </w:rPr>
        <w:t>u</w:t>
      </w:r>
      <w:r w:rsidRPr="40E4C9C9" w:rsidR="004C4B13">
        <w:rPr>
          <w:rFonts w:ascii="Times New Roman" w:hAnsi="Times New Roman" w:cs="Times New Roman"/>
          <w:sz w:val="24"/>
          <w:szCs w:val="24"/>
        </w:rPr>
        <w:t>se of derived and structured data types such as arrays, strings, structures and unions</w:t>
      </w:r>
      <w:r w:rsidRPr="40E4C9C9" w:rsidR="00F26633">
        <w:rPr>
          <w:rFonts w:ascii="Times New Roman" w:hAnsi="Times New Roman" w:cs="Times New Roman"/>
          <w:sz w:val="24"/>
          <w:szCs w:val="24"/>
        </w:rPr>
        <w:t xml:space="preserve"> and</w:t>
      </w:r>
      <w:r w:rsidRPr="40E4C9C9" w:rsidR="004C4B13">
        <w:rPr>
          <w:rFonts w:ascii="Times New Roman" w:hAnsi="Times New Roman" w:cs="Times New Roman"/>
          <w:sz w:val="24"/>
          <w:szCs w:val="24"/>
        </w:rPr>
        <w:t xml:space="preserve"> the use of user defined functions</w:t>
      </w:r>
      <w:r w:rsidRPr="40E4C9C9" w:rsidR="00F26633">
        <w:rPr>
          <w:rFonts w:ascii="Times New Roman" w:hAnsi="Times New Roman" w:cs="Times New Roman"/>
          <w:sz w:val="24"/>
          <w:szCs w:val="24"/>
        </w:rPr>
        <w:t xml:space="preserve"> has been illustrated. By the combination of structures and user defined functions, the program</w:t>
      </w:r>
      <w:r w:rsidRPr="40E4C9C9" w:rsidR="00612B30">
        <w:rPr>
          <w:rFonts w:ascii="Times New Roman" w:hAnsi="Times New Roman" w:cs="Times New Roman"/>
          <w:sz w:val="24"/>
          <w:szCs w:val="24"/>
        </w:rPr>
        <w:t xml:space="preserve"> is easier to debug and better in operation. </w:t>
      </w:r>
      <w:r w:rsidRPr="40E4C9C9" w:rsidR="00525FC8">
        <w:rPr>
          <w:rFonts w:ascii="Times New Roman" w:hAnsi="Times New Roman" w:cs="Times New Roman"/>
          <w:sz w:val="24"/>
          <w:szCs w:val="24"/>
        </w:rPr>
        <w:t xml:space="preserve">Thus, it is easy to add more </w:t>
      </w:r>
      <w:r w:rsidRPr="40E4C9C9" w:rsidR="003D1921">
        <w:rPr>
          <w:rFonts w:ascii="Times New Roman" w:hAnsi="Times New Roman" w:cs="Times New Roman"/>
          <w:sz w:val="24"/>
          <w:szCs w:val="24"/>
        </w:rPr>
        <w:t xml:space="preserve">functionality to the program if </w:t>
      </w:r>
      <w:r w:rsidRPr="40E4C9C9" w:rsidR="472A804E">
        <w:rPr>
          <w:rFonts w:ascii="Times New Roman" w:hAnsi="Times New Roman" w:cs="Times New Roman"/>
          <w:sz w:val="24"/>
          <w:szCs w:val="24"/>
        </w:rPr>
        <w:t>needed</w:t>
      </w:r>
      <w:r w:rsidRPr="40E4C9C9" w:rsidR="003D1921">
        <w:rPr>
          <w:rFonts w:ascii="Times New Roman" w:hAnsi="Times New Roman" w:cs="Times New Roman"/>
          <w:sz w:val="24"/>
          <w:szCs w:val="24"/>
        </w:rPr>
        <w:t>, by adding more user defined functions.</w:t>
      </w:r>
      <w:r w:rsidRPr="40E4C9C9" w:rsidR="003337C1">
        <w:rPr>
          <w:rFonts w:ascii="Times New Roman" w:hAnsi="Times New Roman" w:cs="Times New Roman"/>
          <w:sz w:val="24"/>
          <w:szCs w:val="24"/>
        </w:rPr>
        <w:t xml:space="preserve"> Also, the use of structures makes storing multiple data types in a single array possible, thereby enhancing the efficiency of the code.</w:t>
      </w:r>
    </w:p>
    <w:p w:rsidRPr="00BA41DE" w:rsidR="004C4B13" w:rsidP="008D56D0" w:rsidRDefault="004C4B13" w14:paraId="5685C6C6" w14:textId="77777777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AC5CE2" w:rsidP="34641207" w:rsidRDefault="00AC5CE2" w14:paraId="56497F42" w14:textId="77777777">
      <w:pPr>
        <w:spacing w:after="0" w:line="240" w:lineRule="auto"/>
        <w:jc w:val="both"/>
      </w:pPr>
    </w:p>
    <w:p w:rsidRPr="006C77AB" w:rsidR="00795FA5" w:rsidP="00696775" w:rsidRDefault="00696775" w14:paraId="1B1C14E8" w14:textId="77777777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/>
          <w:bCs/>
          <w:color w:val="3A3A3A"/>
          <w:sz w:val="24"/>
          <w:szCs w:val="24"/>
          <w:shd w:val="clear" w:color="auto" w:fill="FFFFFF"/>
        </w:rPr>
        <w:t>Comment on the output of the following C code.</w:t>
      </w:r>
    </w:p>
    <w:p w:rsidR="007A0C32" w:rsidP="007A0C32" w:rsidRDefault="007A0C32" w14:paraId="1F5ACC8B" w14:textId="77777777">
      <w:pPr>
        <w:spacing w:after="0" w:line="240" w:lineRule="auto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Pr="006C77AB" w:rsidR="007A0C32" w:rsidP="007A0C32" w:rsidRDefault="007A0C32" w14:paraId="7965B62D" w14:textId="77777777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>#include &lt;</w:t>
      </w:r>
      <w:proofErr w:type="spellStart"/>
      <w:r w:rsidRPr="006C77AB">
        <w:rPr>
          <w:rFonts w:ascii="Times New Roman" w:hAnsi="Times New Roman" w:cs="Times New Roman"/>
          <w:bCs/>
          <w:iCs/>
          <w:sz w:val="24"/>
          <w:szCs w:val="24"/>
        </w:rPr>
        <w:t>stdio.h</w:t>
      </w:r>
      <w:proofErr w:type="spellEnd"/>
      <w:r w:rsidRPr="006C77AB">
        <w:rPr>
          <w:rFonts w:ascii="Times New Roman" w:hAnsi="Times New Roman" w:cs="Times New Roman"/>
          <w:bCs/>
          <w:iCs/>
          <w:sz w:val="24"/>
          <w:szCs w:val="24"/>
        </w:rPr>
        <w:t>&gt;</w:t>
      </w:r>
    </w:p>
    <w:p w:rsidRPr="006C77AB" w:rsidR="007A0C32" w:rsidP="007A0C32" w:rsidRDefault="007A0C32" w14:paraId="4E0AD9B4" w14:textId="77777777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   struct temp</w:t>
      </w:r>
    </w:p>
    <w:p w:rsidRPr="006C77AB" w:rsidR="007A0C32" w:rsidP="007A0C32" w:rsidRDefault="007A0C32" w14:paraId="114EA3E3" w14:textId="77777777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   {</w:t>
      </w:r>
    </w:p>
    <w:p w:rsidRPr="006C77AB" w:rsidR="007A0C32" w:rsidP="007A0C32" w:rsidRDefault="007A0C32" w14:paraId="10F1F89C" w14:textId="77777777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6C77AB">
        <w:rPr>
          <w:rFonts w:ascii="Times New Roman" w:hAnsi="Times New Roman" w:cs="Times New Roman"/>
          <w:bCs/>
          <w:iCs/>
          <w:sz w:val="24"/>
          <w:szCs w:val="24"/>
        </w:rPr>
        <w:t>int</w:t>
      </w:r>
      <w:proofErr w:type="spellEnd"/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a;</w:t>
      </w:r>
    </w:p>
    <w:p w:rsidRPr="006C77AB" w:rsidR="007A0C32" w:rsidP="007A0C32" w:rsidRDefault="007A0C32" w14:paraId="2DDB348B" w14:textId="77777777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6C77AB">
        <w:rPr>
          <w:rFonts w:ascii="Times New Roman" w:hAnsi="Times New Roman" w:cs="Times New Roman"/>
          <w:bCs/>
          <w:iCs/>
          <w:sz w:val="24"/>
          <w:szCs w:val="24"/>
        </w:rPr>
        <w:t>int</w:t>
      </w:r>
      <w:proofErr w:type="spellEnd"/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b;</w:t>
      </w:r>
    </w:p>
    <w:p w:rsidRPr="006C77AB" w:rsidR="007A0C32" w:rsidP="007A0C32" w:rsidRDefault="007A0C32" w14:paraId="4D7B70FE" w14:textId="77777777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6C77AB">
        <w:rPr>
          <w:rFonts w:ascii="Times New Roman" w:hAnsi="Times New Roman" w:cs="Times New Roman"/>
          <w:bCs/>
          <w:iCs/>
          <w:sz w:val="24"/>
          <w:szCs w:val="24"/>
        </w:rPr>
        <w:t>int</w:t>
      </w:r>
      <w:proofErr w:type="spellEnd"/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c;</w:t>
      </w:r>
    </w:p>
    <w:p w:rsidRPr="006C77AB" w:rsidR="007A0C32" w:rsidP="007A0C32" w:rsidRDefault="007A0C32" w14:paraId="13AA9878" w14:textId="77777777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   };</w:t>
      </w:r>
    </w:p>
    <w:p w:rsidRPr="006C77AB" w:rsidR="007A0C32" w:rsidP="007A0C32" w:rsidRDefault="007A0C32" w14:paraId="12A7DF0E" w14:textId="77777777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   main()</w:t>
      </w:r>
    </w:p>
    <w:p w:rsidRPr="006C77AB" w:rsidR="007A0C32" w:rsidP="007A0C32" w:rsidRDefault="007A0C32" w14:paraId="4D24DD0C" w14:textId="77777777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   {</w:t>
      </w:r>
    </w:p>
    <w:p w:rsidRPr="006C77AB" w:rsidR="007A0C32" w:rsidP="007A0C32" w:rsidRDefault="007A0C32" w14:paraId="1A4101B5" w14:textId="77777777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       struct temp p[] = {{1, 2, 3}, {4, 5, 6}, {7, 8, 9}};</w:t>
      </w:r>
    </w:p>
    <w:p w:rsidRPr="006C77AB" w:rsidR="007A0C32" w:rsidP="007A0C32" w:rsidRDefault="007A0C32" w14:paraId="4AEB4941" w14:textId="77777777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:rsidR="00086093" w:rsidP="00CB2007" w:rsidRDefault="00086093" w14:paraId="3F662DE9" w14:textId="10C13C9B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Pr="006C77AB" w:rsidR="008C1886" w:rsidP="00CB2007" w:rsidRDefault="008C1886" w14:paraId="603EC89E" w14:textId="6F561080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Ans. The C code given above will generate no output as there is no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() statement.</w:t>
      </w:r>
    </w:p>
    <w:p w:rsidR="00753068" w:rsidP="00CB2007" w:rsidRDefault="00753068" w14:paraId="2F5CB202" w14:textId="7777777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A261F7" w:rsidP="00CB2007" w:rsidRDefault="00A261F7" w14:paraId="1225B046" w14:textId="7777777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Pr="006C77AB" w:rsidR="00A261F7" w:rsidP="00A261F7" w:rsidRDefault="00A261F7" w14:paraId="4AE83416" w14:textId="77777777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6C77AB">
        <w:rPr>
          <w:rFonts w:ascii="Times New Roman" w:hAnsi="Times New Roman" w:cs="Times New Roman"/>
          <w:b/>
          <w:iCs/>
          <w:sz w:val="24"/>
          <w:szCs w:val="24"/>
        </w:rPr>
        <w:t xml:space="preserve">Consider the following C </w:t>
      </w:r>
      <w:r w:rsidRPr="006C77AB" w:rsidR="00753068">
        <w:rPr>
          <w:rFonts w:ascii="Times New Roman" w:hAnsi="Times New Roman" w:cs="Times New Roman"/>
          <w:b/>
          <w:iCs/>
          <w:sz w:val="24"/>
          <w:szCs w:val="24"/>
        </w:rPr>
        <w:t>code. What will be the output?</w:t>
      </w:r>
    </w:p>
    <w:p w:rsidR="00753068" w:rsidP="00753068" w:rsidRDefault="00753068" w14:paraId="492314D8" w14:textId="77777777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Pr="006C77AB" w:rsidR="00753068" w:rsidP="00753068" w:rsidRDefault="00753068" w14:paraId="61E38F0A" w14:textId="77777777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>#include&lt;</w:t>
      </w:r>
      <w:proofErr w:type="spellStart"/>
      <w:r w:rsidRPr="006C77AB">
        <w:rPr>
          <w:rFonts w:ascii="Times New Roman" w:hAnsi="Times New Roman" w:cs="Times New Roman"/>
          <w:bCs/>
          <w:iCs/>
          <w:sz w:val="24"/>
          <w:szCs w:val="24"/>
        </w:rPr>
        <w:t>stdio.h</w:t>
      </w:r>
      <w:proofErr w:type="spellEnd"/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&gt;  </w:t>
      </w:r>
    </w:p>
    <w:p w:rsidRPr="006C77AB" w:rsidR="00753068" w:rsidP="00753068" w:rsidRDefault="00753068" w14:paraId="71F35409" w14:textId="77777777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struct </w:t>
      </w:r>
      <w:proofErr w:type="spellStart"/>
      <w:r w:rsidRPr="006C77AB">
        <w:rPr>
          <w:rFonts w:ascii="Times New Roman" w:hAnsi="Times New Roman" w:cs="Times New Roman"/>
          <w:bCs/>
          <w:iCs/>
          <w:sz w:val="24"/>
          <w:szCs w:val="24"/>
        </w:rPr>
        <w:t>st</w:t>
      </w:r>
      <w:proofErr w:type="spellEnd"/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</w:p>
    <w:p w:rsidRPr="006C77AB" w:rsidR="00753068" w:rsidP="00753068" w:rsidRDefault="00753068" w14:paraId="1EEBE292" w14:textId="77777777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{  </w:t>
      </w:r>
    </w:p>
    <w:p w:rsidRPr="006C77AB" w:rsidR="00753068" w:rsidP="00753068" w:rsidRDefault="00753068" w14:paraId="5A5FB3E9" w14:textId="77777777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proofErr w:type="spellStart"/>
      <w:r w:rsidRPr="006C77AB">
        <w:rPr>
          <w:rFonts w:ascii="Times New Roman" w:hAnsi="Times New Roman" w:cs="Times New Roman"/>
          <w:bCs/>
          <w:iCs/>
          <w:sz w:val="24"/>
          <w:szCs w:val="24"/>
        </w:rPr>
        <w:t>int</w:t>
      </w:r>
      <w:proofErr w:type="spellEnd"/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x;  </w:t>
      </w:r>
    </w:p>
    <w:p w:rsidRPr="006C77AB" w:rsidR="00753068" w:rsidP="00753068" w:rsidRDefault="00753068" w14:paraId="2485C651" w14:textId="77777777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   struct </w:t>
      </w:r>
      <w:proofErr w:type="spellStart"/>
      <w:r w:rsidRPr="006C77AB">
        <w:rPr>
          <w:rFonts w:ascii="Times New Roman" w:hAnsi="Times New Roman" w:cs="Times New Roman"/>
          <w:bCs/>
          <w:iCs/>
          <w:sz w:val="24"/>
          <w:szCs w:val="24"/>
        </w:rPr>
        <w:t>st</w:t>
      </w:r>
      <w:proofErr w:type="spellEnd"/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next;  </w:t>
      </w:r>
    </w:p>
    <w:p w:rsidRPr="006C77AB" w:rsidR="00753068" w:rsidP="00753068" w:rsidRDefault="00753068" w14:paraId="3B15CEA5" w14:textId="77777777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};  </w:t>
      </w:r>
    </w:p>
    <w:p w:rsidRPr="006C77AB" w:rsidR="00753068" w:rsidP="00753068" w:rsidRDefault="00753068" w14:paraId="4EA552C7" w14:textId="77777777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</w:p>
    <w:p w:rsidRPr="006C77AB" w:rsidR="00753068" w:rsidP="00753068" w:rsidRDefault="00753068" w14:paraId="37657708" w14:textId="77777777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6C77AB">
        <w:rPr>
          <w:rFonts w:ascii="Times New Roman" w:hAnsi="Times New Roman" w:cs="Times New Roman"/>
          <w:bCs/>
          <w:iCs/>
          <w:sz w:val="24"/>
          <w:szCs w:val="24"/>
        </w:rPr>
        <w:t>int</w:t>
      </w:r>
      <w:proofErr w:type="spellEnd"/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main()  </w:t>
      </w:r>
    </w:p>
    <w:p w:rsidRPr="006C77AB" w:rsidR="00753068" w:rsidP="00753068" w:rsidRDefault="00753068" w14:paraId="4A944679" w14:textId="77777777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{  </w:t>
      </w:r>
    </w:p>
    <w:p w:rsidRPr="006C77AB" w:rsidR="00753068" w:rsidP="00753068" w:rsidRDefault="00753068" w14:paraId="35605E42" w14:textId="77777777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   struct </w:t>
      </w:r>
      <w:proofErr w:type="spellStart"/>
      <w:r w:rsidRPr="006C77AB">
        <w:rPr>
          <w:rFonts w:ascii="Times New Roman" w:hAnsi="Times New Roman" w:cs="Times New Roman"/>
          <w:bCs/>
          <w:iCs/>
          <w:sz w:val="24"/>
          <w:szCs w:val="24"/>
        </w:rPr>
        <w:t>st</w:t>
      </w:r>
      <w:proofErr w:type="spellEnd"/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temp;  </w:t>
      </w:r>
    </w:p>
    <w:p w:rsidRPr="006C77AB" w:rsidR="00753068" w:rsidP="00753068" w:rsidRDefault="00753068" w14:paraId="4D0CDCB2" w14:textId="77777777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proofErr w:type="spellStart"/>
      <w:r w:rsidRPr="006C77AB">
        <w:rPr>
          <w:rFonts w:ascii="Times New Roman" w:hAnsi="Times New Roman" w:cs="Times New Roman"/>
          <w:bCs/>
          <w:iCs/>
          <w:sz w:val="24"/>
          <w:szCs w:val="24"/>
        </w:rPr>
        <w:t>temp.x</w:t>
      </w:r>
      <w:proofErr w:type="spellEnd"/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= 10;  </w:t>
      </w:r>
    </w:p>
    <w:p w:rsidRPr="006C77AB" w:rsidR="00753068" w:rsidP="00753068" w:rsidRDefault="00753068" w14:paraId="017B86E3" w14:textId="77777777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proofErr w:type="spellStart"/>
      <w:r w:rsidRPr="006C77AB">
        <w:rPr>
          <w:rFonts w:ascii="Times New Roman" w:hAnsi="Times New Roman" w:cs="Times New Roman"/>
          <w:bCs/>
          <w:iCs/>
          <w:sz w:val="24"/>
          <w:szCs w:val="24"/>
        </w:rPr>
        <w:t>temp.next</w:t>
      </w:r>
      <w:proofErr w:type="spellEnd"/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= temp;  </w:t>
      </w:r>
    </w:p>
    <w:p w:rsidRPr="006C77AB" w:rsidR="00753068" w:rsidP="00753068" w:rsidRDefault="00753068" w14:paraId="7AF26D5B" w14:textId="77777777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   </w:t>
      </w:r>
      <w:proofErr w:type="spellStart"/>
      <w:r w:rsidRPr="006C77AB">
        <w:rPr>
          <w:rFonts w:ascii="Times New Roman" w:hAnsi="Times New Roman" w:cs="Times New Roman"/>
          <w:bCs/>
          <w:iCs/>
          <w:sz w:val="24"/>
          <w:szCs w:val="24"/>
        </w:rPr>
        <w:t>printf</w:t>
      </w:r>
      <w:proofErr w:type="spellEnd"/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("%d", </w:t>
      </w:r>
      <w:proofErr w:type="spellStart"/>
      <w:r w:rsidRPr="006C77AB">
        <w:rPr>
          <w:rFonts w:ascii="Times New Roman" w:hAnsi="Times New Roman" w:cs="Times New Roman"/>
          <w:bCs/>
          <w:iCs/>
          <w:sz w:val="24"/>
          <w:szCs w:val="24"/>
        </w:rPr>
        <w:t>temp.next.x</w:t>
      </w:r>
      <w:proofErr w:type="spellEnd"/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);  </w:t>
      </w:r>
    </w:p>
    <w:p w:rsidRPr="006C77AB" w:rsidR="00753068" w:rsidP="00753068" w:rsidRDefault="00753068" w14:paraId="415A336C" w14:textId="77777777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 xml:space="preserve">    return 0;  </w:t>
      </w:r>
    </w:p>
    <w:p w:rsidRPr="006C77AB" w:rsidR="00753068" w:rsidP="00753068" w:rsidRDefault="00753068" w14:paraId="3C7382E3" w14:textId="77777777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C77AB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:rsidR="004816AD" w:rsidP="00CB2007" w:rsidRDefault="004816AD" w14:paraId="36711156" w14:textId="7777777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Pr="00286D80" w:rsidR="00286D80" w:rsidP="00286D80" w:rsidRDefault="00286D80" w14:paraId="2AB2E609" w14:textId="77777777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86D80">
        <w:rPr>
          <w:rFonts w:ascii="Times New Roman" w:hAnsi="Times New Roman" w:cs="Times New Roman"/>
          <w:bCs/>
          <w:iCs/>
          <w:sz w:val="24"/>
          <w:szCs w:val="24"/>
        </w:rPr>
        <w:t>(A) Compiler Error</w:t>
      </w:r>
    </w:p>
    <w:p w:rsidRPr="00286D80" w:rsidR="00286D80" w:rsidP="00286D80" w:rsidRDefault="00286D80" w14:paraId="2C2FC049" w14:textId="77777777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86D80">
        <w:rPr>
          <w:rFonts w:ascii="Times New Roman" w:hAnsi="Times New Roman" w:cs="Times New Roman"/>
          <w:bCs/>
          <w:iCs/>
          <w:sz w:val="24"/>
          <w:szCs w:val="24"/>
        </w:rPr>
        <w:t>(B) 10</w:t>
      </w:r>
    </w:p>
    <w:p w:rsidRPr="00286D80" w:rsidR="00286D80" w:rsidP="00286D80" w:rsidRDefault="00286D80" w14:paraId="3EF08244" w14:textId="77777777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86D80">
        <w:rPr>
          <w:rFonts w:ascii="Times New Roman" w:hAnsi="Times New Roman" w:cs="Times New Roman"/>
          <w:bCs/>
          <w:iCs/>
          <w:sz w:val="24"/>
          <w:szCs w:val="24"/>
        </w:rPr>
        <w:lastRenderedPageBreak/>
        <w:t>(C) Runtime Error</w:t>
      </w:r>
    </w:p>
    <w:p w:rsidRPr="00286D80" w:rsidR="004816AD" w:rsidP="00286D80" w:rsidRDefault="00286D80" w14:paraId="2BC24B10" w14:textId="77777777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86D80">
        <w:rPr>
          <w:rFonts w:ascii="Times New Roman" w:hAnsi="Times New Roman" w:cs="Times New Roman"/>
          <w:bCs/>
          <w:iCs/>
          <w:sz w:val="24"/>
          <w:szCs w:val="24"/>
        </w:rPr>
        <w:t>(D) Garbage Value</w:t>
      </w:r>
    </w:p>
    <w:p w:rsidR="004816AD" w:rsidP="00CB2007" w:rsidRDefault="004816AD" w14:paraId="57C66EEA" w14:textId="4E88722C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D9163D" w:rsidP="00CB2007" w:rsidRDefault="00D9163D" w14:paraId="6390E7A9" w14:textId="65966569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Ans. (A) Compiler Error</w:t>
      </w:r>
    </w:p>
    <w:p w:rsidR="00D61315" w:rsidP="00D61315" w:rsidRDefault="00D61315" w14:paraId="1EE0FEC9" w14:textId="7777777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EF68D2" w:rsidP="00D61315" w:rsidRDefault="00EF68D2" w14:paraId="00F2BB12" w14:textId="7777777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EF68D2" w:rsidP="00D61315" w:rsidRDefault="00EF68D2" w14:paraId="2DAD0BD0" w14:textId="7777777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Pr="006C77AB" w:rsidR="006C77AB" w:rsidP="006C77AB" w:rsidRDefault="006C77AB" w14:paraId="18056BF5" w14:textId="371AEC1E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6C77AB">
        <w:rPr>
          <w:rFonts w:ascii="Times New Roman" w:hAnsi="Times New Roman" w:cs="Times New Roman"/>
          <w:b/>
          <w:iCs/>
          <w:sz w:val="24"/>
          <w:szCs w:val="24"/>
        </w:rPr>
        <w:t>Difference between Structure and Union.</w:t>
      </w:r>
    </w:p>
    <w:p w:rsidR="004816AD" w:rsidP="00CB2007" w:rsidRDefault="004816AD" w14:paraId="230B625C" w14:textId="7777777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4816AD" w:rsidP="00CB2007" w:rsidRDefault="004816AD" w14:paraId="06C91A6C" w14:textId="7777777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4816AD" w:rsidP="00CB2007" w:rsidRDefault="004816AD" w14:paraId="6C076125" w14:textId="7777777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tbl>
      <w:tblPr>
        <w:tblStyle w:val="TableGrid"/>
        <w:tblW w:w="8887" w:type="dxa"/>
        <w:tblLook w:val="04A0" w:firstRow="1" w:lastRow="0" w:firstColumn="1" w:lastColumn="0" w:noHBand="0" w:noVBand="1"/>
      </w:tblPr>
      <w:tblGrid>
        <w:gridCol w:w="704"/>
        <w:gridCol w:w="3827"/>
        <w:gridCol w:w="4356"/>
      </w:tblGrid>
      <w:tr w:rsidR="00EF68D2" w:rsidTr="40E4C9C9" w14:paraId="77670769" w14:textId="77777777">
        <w:trPr>
          <w:trHeight w:val="373"/>
        </w:trPr>
        <w:tc>
          <w:tcPr>
            <w:tcW w:w="704" w:type="dxa"/>
            <w:tcMar/>
          </w:tcPr>
          <w:p w:rsidRPr="00EF68D2" w:rsidR="00EF68D2" w:rsidP="00EF68D2" w:rsidRDefault="00EF68D2" w14:paraId="4EA8B94F" w14:textId="13B8A89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Sr. No.</w:t>
            </w:r>
          </w:p>
        </w:tc>
        <w:tc>
          <w:tcPr>
            <w:tcW w:w="3827" w:type="dxa"/>
            <w:tcMar/>
          </w:tcPr>
          <w:p w:rsidRPr="00EF68D2" w:rsidR="00EF68D2" w:rsidP="00EF68D2" w:rsidRDefault="00EF68D2" w14:paraId="377015FD" w14:textId="4A115B0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Structure</w:t>
            </w:r>
          </w:p>
        </w:tc>
        <w:tc>
          <w:tcPr>
            <w:tcW w:w="4356" w:type="dxa"/>
            <w:tcMar/>
          </w:tcPr>
          <w:p w:rsidRPr="00EF68D2" w:rsidR="00EF68D2" w:rsidP="00EF68D2" w:rsidRDefault="00EF68D2" w14:paraId="62086712" w14:textId="182003D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Union</w:t>
            </w:r>
          </w:p>
        </w:tc>
      </w:tr>
      <w:tr w:rsidR="00EF68D2" w:rsidTr="40E4C9C9" w14:paraId="480054DB" w14:textId="77777777">
        <w:trPr>
          <w:trHeight w:val="396"/>
        </w:trPr>
        <w:tc>
          <w:tcPr>
            <w:tcW w:w="704" w:type="dxa"/>
            <w:tcMar/>
          </w:tcPr>
          <w:p w:rsidRPr="00EF68D2" w:rsidR="00EF68D2" w:rsidP="00EF68D2" w:rsidRDefault="00EF68D2" w14:paraId="027411FA" w14:textId="090F1E1C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</w:rPr>
              <w:t>1.</w:t>
            </w:r>
          </w:p>
        </w:tc>
        <w:tc>
          <w:tcPr>
            <w:tcW w:w="3827" w:type="dxa"/>
            <w:tcMar/>
          </w:tcPr>
          <w:p w:rsidRPr="00EF68D2" w:rsidR="00EF68D2" w:rsidP="00CB2007" w:rsidRDefault="0069769A" w14:paraId="3F8AE9A3" w14:textId="2F8721C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The keyword struct is used to define a structure.</w:t>
            </w:r>
          </w:p>
        </w:tc>
        <w:tc>
          <w:tcPr>
            <w:tcW w:w="4356" w:type="dxa"/>
            <w:tcMar/>
          </w:tcPr>
          <w:p w:rsidRPr="00EF68D2" w:rsidR="00EF68D2" w:rsidP="00CB2007" w:rsidRDefault="0069769A" w14:paraId="4F31E3E3" w14:textId="46480C7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The keyword union is used to define a union.</w:t>
            </w:r>
          </w:p>
        </w:tc>
      </w:tr>
      <w:tr w:rsidR="00EF68D2" w:rsidTr="40E4C9C9" w14:paraId="03E7492B" w14:textId="77777777">
        <w:trPr>
          <w:trHeight w:val="373"/>
        </w:trPr>
        <w:tc>
          <w:tcPr>
            <w:tcW w:w="704" w:type="dxa"/>
            <w:tcMar/>
          </w:tcPr>
          <w:p w:rsidRPr="00EF68D2" w:rsidR="00EF68D2" w:rsidP="00CB2007" w:rsidRDefault="0069769A" w14:paraId="5EFED20A" w14:textId="662C8FF7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2.</w:t>
            </w:r>
          </w:p>
        </w:tc>
        <w:tc>
          <w:tcPr>
            <w:tcW w:w="3827" w:type="dxa"/>
            <w:tcMar/>
          </w:tcPr>
          <w:p w:rsidRPr="00EF68D2" w:rsidR="00EF68D2" w:rsidP="00CB2007" w:rsidRDefault="003311FD" w14:paraId="329DA1C6" w14:textId="284CD0C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Each member of a structure has </w:t>
            </w:r>
            <w:r w:rsidR="00C16DF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unique and independent memory</w:t>
            </w:r>
            <w:r w:rsidR="00D2186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location</w:t>
            </w:r>
            <w:r w:rsidR="00C16DF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allocated to it.</w:t>
            </w:r>
          </w:p>
        </w:tc>
        <w:tc>
          <w:tcPr>
            <w:tcW w:w="4356" w:type="dxa"/>
            <w:tcMar/>
          </w:tcPr>
          <w:p w:rsidRPr="00EF68D2" w:rsidR="00EF68D2" w:rsidP="00CB2007" w:rsidRDefault="00C16DF7" w14:paraId="6453F4E8" w14:textId="1A563B3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All the members of the union share the same </w:t>
            </w:r>
            <w:r w:rsidR="00D2186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memory location whose size is equal to the size of the largest element in the union.</w:t>
            </w:r>
          </w:p>
        </w:tc>
      </w:tr>
      <w:tr w:rsidR="00EF68D2" w:rsidTr="40E4C9C9" w14:paraId="3103477B" w14:textId="77777777">
        <w:trPr>
          <w:trHeight w:val="373"/>
        </w:trPr>
        <w:tc>
          <w:tcPr>
            <w:tcW w:w="704" w:type="dxa"/>
            <w:tcMar/>
          </w:tcPr>
          <w:p w:rsidRPr="00EF68D2" w:rsidR="00EF68D2" w:rsidP="00CB2007" w:rsidRDefault="00D2186A" w14:paraId="26F071E1" w14:textId="043763F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3.</w:t>
            </w:r>
          </w:p>
        </w:tc>
        <w:tc>
          <w:tcPr>
            <w:tcW w:w="3827" w:type="dxa"/>
            <w:tcMar/>
          </w:tcPr>
          <w:p w:rsidRPr="00EF68D2" w:rsidR="00EF68D2" w:rsidP="00CB2007" w:rsidRDefault="00B73456" w14:paraId="714D9356" w14:textId="0C0F84E4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Many members of a structure can be accessed simultaneously.</w:t>
            </w:r>
          </w:p>
        </w:tc>
        <w:tc>
          <w:tcPr>
            <w:tcW w:w="4356" w:type="dxa"/>
            <w:tcMar/>
          </w:tcPr>
          <w:p w:rsidRPr="00EF68D2" w:rsidR="00EF68D2" w:rsidP="00CB2007" w:rsidRDefault="00B73456" w14:paraId="481A38D6" w14:textId="208983E7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Only one member of a union can be </w:t>
            </w:r>
            <w:r w:rsidR="00D83A1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accessed at a time.</w:t>
            </w:r>
          </w:p>
        </w:tc>
      </w:tr>
      <w:tr w:rsidR="00EF68D2" w:rsidTr="40E4C9C9" w14:paraId="47BEEAA2" w14:textId="77777777">
        <w:trPr>
          <w:trHeight w:val="373"/>
        </w:trPr>
        <w:tc>
          <w:tcPr>
            <w:tcW w:w="704" w:type="dxa"/>
            <w:tcMar/>
          </w:tcPr>
          <w:p w:rsidRPr="00EF68D2" w:rsidR="00EF68D2" w:rsidP="00CB2007" w:rsidRDefault="00D83A14" w14:paraId="01FB2D89" w14:textId="532EB7C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4.</w:t>
            </w:r>
          </w:p>
        </w:tc>
        <w:tc>
          <w:tcPr>
            <w:tcW w:w="3827" w:type="dxa"/>
            <w:tcMar/>
          </w:tcPr>
          <w:p w:rsidRPr="00EF68D2" w:rsidR="00EF68D2" w:rsidP="00CB2007" w:rsidRDefault="00D83A14" w14:paraId="1C0E8915" w14:textId="2F6BBCB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Many members of a structure get initialized simultaneously..</w:t>
            </w:r>
          </w:p>
        </w:tc>
        <w:tc>
          <w:tcPr>
            <w:tcW w:w="4356" w:type="dxa"/>
            <w:tcMar/>
          </w:tcPr>
          <w:p w:rsidRPr="00EF68D2" w:rsidR="00EF68D2" w:rsidP="00CB2007" w:rsidRDefault="00D83A14" w14:paraId="74ADB9D4" w14:textId="66F3D4D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Onl</w:t>
            </w:r>
            <w:r w:rsidR="004D032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y the first member of a union is initialized.</w:t>
            </w:r>
          </w:p>
        </w:tc>
      </w:tr>
      <w:tr w:rsidR="004D032E" w:rsidTr="40E4C9C9" w14:paraId="49941E03" w14:textId="77777777">
        <w:trPr>
          <w:trHeight w:val="373"/>
        </w:trPr>
        <w:tc>
          <w:tcPr>
            <w:tcW w:w="704" w:type="dxa"/>
            <w:tcMar/>
          </w:tcPr>
          <w:p w:rsidR="004D032E" w:rsidP="00CB2007" w:rsidRDefault="004D032E" w14:paraId="7D87160B" w14:textId="68B63207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5.</w:t>
            </w:r>
          </w:p>
        </w:tc>
        <w:tc>
          <w:tcPr>
            <w:tcW w:w="3827" w:type="dxa"/>
            <w:tcMar/>
          </w:tcPr>
          <w:p w:rsidR="004D032E" w:rsidP="00CB2007" w:rsidRDefault="004D032E" w14:paraId="4265ADA4" w14:textId="15BA3B7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Structure </w:t>
            </w:r>
            <w:r w:rsidR="00332B81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is beneficial when a large amount of data is to be stored for a long time..</w:t>
            </w:r>
          </w:p>
        </w:tc>
        <w:tc>
          <w:tcPr>
            <w:tcW w:w="4356" w:type="dxa"/>
            <w:tcMar/>
          </w:tcPr>
          <w:p w:rsidR="004D032E" w:rsidP="40E4C9C9" w:rsidRDefault="00332B81" w14:paraId="51C339FA" w14:textId="1042EEA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0E4C9C9" w:rsidR="00332B81">
              <w:rPr>
                <w:rFonts w:ascii="Times New Roman" w:hAnsi="Times New Roman" w:cs="Times New Roman"/>
                <w:sz w:val="24"/>
                <w:szCs w:val="24"/>
              </w:rPr>
              <w:t xml:space="preserve">Union is not beneficial when a large amount of data </w:t>
            </w:r>
            <w:r w:rsidRPr="40E4C9C9" w:rsidR="1EFCCC84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r w:rsidRPr="40E4C9C9" w:rsidR="00332B81">
              <w:rPr>
                <w:rFonts w:ascii="Times New Roman" w:hAnsi="Times New Roman" w:cs="Times New Roman"/>
                <w:sz w:val="24"/>
                <w:szCs w:val="24"/>
              </w:rPr>
              <w:t xml:space="preserve"> be stored for a long time.</w:t>
            </w:r>
          </w:p>
        </w:tc>
      </w:tr>
      <w:tr w:rsidR="00332B81" w:rsidTr="40E4C9C9" w14:paraId="1E679E6C" w14:textId="77777777">
        <w:trPr>
          <w:trHeight w:val="373"/>
        </w:trPr>
        <w:tc>
          <w:tcPr>
            <w:tcW w:w="704" w:type="dxa"/>
            <w:tcMar/>
          </w:tcPr>
          <w:p w:rsidR="00332B81" w:rsidP="00CB2007" w:rsidRDefault="00332B81" w14:paraId="2C5CC235" w14:textId="02BCB70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6.</w:t>
            </w:r>
          </w:p>
        </w:tc>
        <w:tc>
          <w:tcPr>
            <w:tcW w:w="3827" w:type="dxa"/>
            <w:tcMar/>
          </w:tcPr>
          <w:p w:rsidR="00332B81" w:rsidP="00CB2007" w:rsidRDefault="00332B81" w14:paraId="7D9325C5" w14:textId="2760DA4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Structure is not beneficial when memory space is to be conserved.</w:t>
            </w:r>
          </w:p>
        </w:tc>
        <w:tc>
          <w:tcPr>
            <w:tcW w:w="4356" w:type="dxa"/>
            <w:tcMar/>
          </w:tcPr>
          <w:p w:rsidR="00332B81" w:rsidP="00CB2007" w:rsidRDefault="00332B81" w14:paraId="111CF174" w14:textId="7BD64C6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Union is beneficial when memory space is to be conserved.</w:t>
            </w:r>
          </w:p>
        </w:tc>
      </w:tr>
    </w:tbl>
    <w:p w:rsidR="004816AD" w:rsidP="00CB2007" w:rsidRDefault="004816AD" w14:paraId="7226C651" w14:textId="7777777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086093" w:rsidP="00CB2007" w:rsidRDefault="00086093" w14:paraId="5493179F" w14:textId="7777777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086093" w:rsidP="00CB2007" w:rsidRDefault="00086093" w14:paraId="29FE14E4" w14:textId="7777777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B060D6" w:rsidP="00CB2007" w:rsidRDefault="00B060D6" w14:paraId="13743869" w14:textId="7777777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B060D6" w:rsidP="00CB2007" w:rsidRDefault="00B060D6" w14:paraId="6CA4D5DB" w14:textId="7777777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B060D6" w:rsidP="00CB2007" w:rsidRDefault="00B060D6" w14:paraId="0AAD17DD" w14:textId="7777777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B060D6" w:rsidP="00CB2007" w:rsidRDefault="00B060D6" w14:paraId="2D7942F1" w14:textId="7777777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B060D6" w:rsidP="00CB2007" w:rsidRDefault="00B060D6" w14:paraId="2009E03C" w14:textId="7777777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B060D6" w:rsidP="00CB2007" w:rsidRDefault="00B060D6" w14:paraId="35EC189E" w14:textId="7777777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B060D6" w:rsidP="00CB2007" w:rsidRDefault="00B060D6" w14:paraId="3D792F6E" w14:textId="7777777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B060D6" w:rsidP="00CB2007" w:rsidRDefault="00B060D6" w14:paraId="6D1D541E" w14:textId="7777777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Pr="00BA41DE" w:rsidR="00B060D6" w:rsidP="00CB2007" w:rsidRDefault="00B060D6" w14:paraId="1930F5D7" w14:textId="7777777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Pr="00BA41DE" w:rsidR="00C73BBF" w:rsidP="00CB2007" w:rsidRDefault="00C73BBF" w14:paraId="06540529" w14:textId="7777777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AA73DC" w:rsidP="00D846DE" w:rsidRDefault="00AA73DC" w14:paraId="6056B761" w14:textId="77777777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D846DE" w:rsidP="00D846DE" w:rsidRDefault="00CB2007" w14:paraId="79C5FAFF" w14:textId="17B9A7D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1DE">
        <w:rPr>
          <w:rFonts w:ascii="Times New Roman" w:hAnsi="Times New Roman" w:cs="Times New Roman"/>
          <w:b/>
          <w:iCs/>
          <w:sz w:val="24"/>
          <w:szCs w:val="24"/>
        </w:rPr>
        <w:t>Date: __</w:t>
      </w:r>
      <w:r w:rsidR="00332B81">
        <w:rPr>
          <w:rFonts w:ascii="Times New Roman" w:hAnsi="Times New Roman" w:cs="Times New Roman"/>
          <w:b/>
          <w:iCs/>
          <w:sz w:val="24"/>
          <w:szCs w:val="24"/>
        </w:rPr>
        <w:t>11-01-2022</w:t>
      </w:r>
      <w:r w:rsidRPr="00BA41DE">
        <w:rPr>
          <w:rFonts w:ascii="Times New Roman" w:hAnsi="Times New Roman" w:cs="Times New Roman"/>
          <w:b/>
          <w:iCs/>
          <w:sz w:val="24"/>
          <w:szCs w:val="24"/>
        </w:rPr>
        <w:t xml:space="preserve">__                                                    </w:t>
      </w:r>
      <w:r w:rsidR="007154E8">
        <w:rPr>
          <w:rFonts w:ascii="Times New Roman" w:hAnsi="Times New Roman" w:cs="Times New Roman"/>
          <w:b/>
          <w:sz w:val="24"/>
          <w:szCs w:val="24"/>
        </w:rPr>
        <w:t>Signature of faculty in-charge</w:t>
      </w:r>
    </w:p>
    <w:p w:rsidR="00D846DE" w:rsidP="00D846DE" w:rsidRDefault="00D846DE" w14:paraId="3B3B0505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46DE" w:rsidP="00D846DE" w:rsidRDefault="00D846DE" w14:paraId="623C585F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846DE" w:rsidSect="00CB200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orient="portrait"/>
      <w:pgMar w:top="1440" w:right="1728" w:bottom="1440" w:left="1728" w:header="706" w:footer="28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18E8" w:rsidRDefault="007D18E8" w14:paraId="620230EE" w14:textId="77777777">
      <w:pPr>
        <w:spacing w:after="0" w:line="240" w:lineRule="auto"/>
      </w:pPr>
      <w:r>
        <w:separator/>
      </w:r>
    </w:p>
  </w:endnote>
  <w:endnote w:type="continuationSeparator" w:id="0">
    <w:p w:rsidR="007D18E8" w:rsidRDefault="007D18E8" w14:paraId="15E18150" w14:textId="77777777">
      <w:pPr>
        <w:spacing w:after="0" w:line="240" w:lineRule="auto"/>
      </w:pPr>
      <w:r>
        <w:continuationSeparator/>
      </w:r>
    </w:p>
  </w:endnote>
  <w:endnote w:type="continuationNotice" w:id="1">
    <w:p w:rsidR="007D18E8" w:rsidRDefault="007D18E8" w14:paraId="07BB2AD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2DD3" w:rsidRDefault="00272DD3" w14:paraId="767D4B9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0FE3" w:rsidRDefault="00820FE3" w14:paraId="1239F0D0" w14:textId="77777777">
    <w:pPr>
      <w:spacing w:after="0" w:line="100" w:lineRule="atLeast"/>
      <w:jc w:val="center"/>
      <w:rPr>
        <w:sz w:val="18"/>
        <w:szCs w:val="18"/>
      </w:rPr>
    </w:pPr>
    <w:r>
      <w:rPr>
        <w:rFonts w:ascii="Times New Roman" w:hAnsi="Times New Roman" w:cs="Times New Roman"/>
        <w:b/>
        <w:iCs/>
        <w:sz w:val="18"/>
        <w:szCs w:val="18"/>
      </w:rPr>
      <w:t xml:space="preserve">Department of </w:t>
    </w:r>
    <w:r w:rsidR="007E5861">
      <w:rPr>
        <w:rFonts w:ascii="Times New Roman" w:hAnsi="Times New Roman" w:cs="Times New Roman"/>
        <w:b/>
        <w:iCs/>
        <w:sz w:val="18"/>
        <w:szCs w:val="18"/>
      </w:rPr>
      <w:t>Science and Humanities</w:t>
    </w:r>
  </w:p>
  <w:p w:rsidR="00820FE3" w:rsidRDefault="00820FE3" w14:paraId="53D8140F" w14:textId="77777777">
    <w:pPr>
      <w:pStyle w:val="Footer"/>
      <w:spacing w:after="0" w:line="100" w:lineRule="atLeast"/>
      <w:jc w:val="center"/>
      <w:rPr>
        <w:sz w:val="18"/>
        <w:szCs w:val="18"/>
      </w:rPr>
    </w:pPr>
  </w:p>
  <w:p w:rsidR="00820FE3" w:rsidRDefault="00820FE3" w14:paraId="23865BA4" w14:textId="77777777">
    <w:pPr>
      <w:pStyle w:val="Footer"/>
    </w:pPr>
    <w:r>
      <w:rPr>
        <w:rFonts w:ascii="Times New Roman" w:hAnsi="Times New Roman" w:cs="Times New Roman"/>
        <w:sz w:val="18"/>
        <w:szCs w:val="18"/>
      </w:rPr>
      <w:t>Page No</w:t>
    </w:r>
    <w:r>
      <w:rPr>
        <w:rFonts w:ascii="Times New Roman" w:hAnsi="Times New Roman" w:cs="Times New Roman"/>
        <w:sz w:val="18"/>
        <w:szCs w:val="18"/>
      </w:rPr>
      <w:tab/>
    </w:r>
    <w:r>
      <w:rPr>
        <w:rFonts w:ascii="Times New Roman" w:hAnsi="Times New Roman" w:cs="Times New Roman"/>
        <w:sz w:val="18"/>
        <w:szCs w:val="18"/>
      </w:rPr>
      <w:t xml:space="preserve">                                                                                </w:t>
    </w:r>
    <w:r w:rsidR="00323062">
      <w:rPr>
        <w:rFonts w:ascii="Times New Roman" w:hAnsi="Times New Roman" w:cs="Times New Roman"/>
        <w:sz w:val="18"/>
        <w:szCs w:val="18"/>
      </w:rPr>
      <w:t xml:space="preserve">                            P</w:t>
    </w:r>
    <w:r w:rsidR="008870D8">
      <w:rPr>
        <w:rFonts w:ascii="Times New Roman" w:hAnsi="Times New Roman" w:cs="Times New Roman"/>
        <w:sz w:val="18"/>
        <w:szCs w:val="18"/>
      </w:rPr>
      <w:t>IC</w:t>
    </w:r>
    <w:r w:rsidR="00323062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="00323062">
      <w:rPr>
        <w:rFonts w:ascii="Times New Roman" w:hAnsi="Times New Roman" w:cs="Times New Roman"/>
        <w:sz w:val="18"/>
        <w:szCs w:val="18"/>
      </w:rPr>
      <w:t>S</w:t>
    </w:r>
    <w:r>
      <w:rPr>
        <w:rFonts w:ascii="Times New Roman" w:hAnsi="Times New Roman" w:cs="Times New Roman"/>
        <w:sz w:val="18"/>
        <w:szCs w:val="18"/>
      </w:rPr>
      <w:t>em</w:t>
    </w:r>
    <w:proofErr w:type="spellEnd"/>
    <w:r>
      <w:rPr>
        <w:rFonts w:ascii="Times New Roman" w:hAnsi="Times New Roman" w:cs="Times New Roman"/>
        <w:sz w:val="18"/>
        <w:szCs w:val="18"/>
      </w:rPr>
      <w:t xml:space="preserve"> </w:t>
    </w:r>
    <w:r w:rsidR="008870D8">
      <w:rPr>
        <w:rFonts w:ascii="Times New Roman" w:hAnsi="Times New Roman" w:cs="Times New Roman"/>
        <w:sz w:val="18"/>
        <w:szCs w:val="18"/>
      </w:rPr>
      <w:t>I/</w:t>
    </w:r>
    <w:r w:rsidR="00A92D3F">
      <w:rPr>
        <w:rFonts w:ascii="Times New Roman" w:hAnsi="Times New Roman" w:cs="Times New Roman"/>
        <w:sz w:val="18"/>
        <w:szCs w:val="18"/>
      </w:rPr>
      <w:t>August</w:t>
    </w:r>
    <w:r w:rsidR="008870D8">
      <w:rPr>
        <w:rFonts w:ascii="Times New Roman" w:hAnsi="Times New Roman" w:cs="Times New Roman"/>
        <w:sz w:val="18"/>
        <w:szCs w:val="18"/>
      </w:rPr>
      <w:t>-December</w:t>
    </w:r>
    <w:r w:rsidR="00590D01">
      <w:rPr>
        <w:rFonts w:ascii="Times New Roman" w:hAnsi="Times New Roman" w:cs="Times New Roman"/>
        <w:sz w:val="18"/>
        <w:szCs w:val="18"/>
      </w:rPr>
      <w:t xml:space="preserve"> 20</w:t>
    </w:r>
    <w:r w:rsidR="004762CE">
      <w:rPr>
        <w:rFonts w:ascii="Times New Roman" w:hAnsi="Times New Roman" w:cs="Times New Roman"/>
        <w:sz w:val="18"/>
        <w:szCs w:val="18"/>
      </w:rPr>
      <w:t>2</w:t>
    </w:r>
    <w:r w:rsidR="00503F13">
      <w:rPr>
        <w:rFonts w:ascii="Times New Roman" w:hAnsi="Times New Roman" w:cs="Times New Roman"/>
        <w:sz w:val="18"/>
        <w:szCs w:val="18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2DD3" w:rsidRDefault="00272DD3" w14:paraId="5CFF9BF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18E8" w:rsidRDefault="007D18E8" w14:paraId="2182AEDF" w14:textId="77777777">
      <w:pPr>
        <w:spacing w:after="0" w:line="240" w:lineRule="auto"/>
      </w:pPr>
      <w:r>
        <w:separator/>
      </w:r>
    </w:p>
  </w:footnote>
  <w:footnote w:type="continuationSeparator" w:id="0">
    <w:p w:rsidR="007D18E8" w:rsidRDefault="007D18E8" w14:paraId="6FD24C2A" w14:textId="77777777">
      <w:pPr>
        <w:spacing w:after="0" w:line="240" w:lineRule="auto"/>
      </w:pPr>
      <w:r>
        <w:continuationSeparator/>
      </w:r>
    </w:p>
  </w:footnote>
  <w:footnote w:type="continuationNotice" w:id="1">
    <w:p w:rsidR="007D18E8" w:rsidRDefault="007D18E8" w14:paraId="0FF271D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2DD3" w:rsidRDefault="00272DD3" w14:paraId="11699F3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820FE3" w:rsidRDefault="005E5011" w14:paraId="2F94EB06" w14:textId="77777777">
    <w:pPr>
      <w:pStyle w:val="Header"/>
    </w:pPr>
    <w:r>
      <w:rPr>
        <w:noProof/>
      </w:rPr>
      <w:drawing>
        <wp:anchor distT="0" distB="0" distL="0" distR="0" simplePos="0" relativeHeight="251658243" behindDoc="0" locked="0" layoutInCell="1" allowOverlap="1" wp14:anchorId="70634268" wp14:editId="2AF79322">
          <wp:simplePos x="0" y="0"/>
          <wp:positionH relativeFrom="column">
            <wp:posOffset>2516505</wp:posOffset>
          </wp:positionH>
          <wp:positionV relativeFrom="paragraph">
            <wp:posOffset>-90805</wp:posOffset>
          </wp:positionV>
          <wp:extent cx="495935" cy="420370"/>
          <wp:effectExtent l="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420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20FE3" w:rsidP="00023543" w:rsidRDefault="00820FE3" w14:paraId="7F09004B" w14:textId="77777777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rPr>
        <w:rFonts w:ascii="Times New Roman" w:hAnsi="Times New Roman" w:cs="Times New Roman"/>
        <w:b/>
        <w:iCs/>
        <w:sz w:val="24"/>
        <w:szCs w:val="24"/>
      </w:rPr>
      <w:t>K. J. Somaiya College of Engineering, Mumbai-77</w:t>
    </w:r>
  </w:p>
  <w:p w:rsidR="00023543" w:rsidP="00023543" w:rsidRDefault="00023543" w14:paraId="175D4984" w14:textId="77777777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t>(</w:t>
    </w:r>
    <w:r w:rsidRPr="00597DA1" w:rsidR="003C1008">
      <w:rPr>
        <w:rFonts w:ascii="Times New Roman" w:hAnsi="Times New Roman" w:cs="Times New Roman"/>
      </w:rPr>
      <w:t xml:space="preserve">A Constituent College of Somaiya </w:t>
    </w:r>
    <w:proofErr w:type="spellStart"/>
    <w:r w:rsidRPr="00597DA1" w:rsidR="003C1008">
      <w:rPr>
        <w:rFonts w:ascii="Times New Roman" w:hAnsi="Times New Roman" w:cs="Times New Roman"/>
      </w:rPr>
      <w:t>Vidyavihar</w:t>
    </w:r>
    <w:proofErr w:type="spellEnd"/>
    <w:r w:rsidRPr="00597DA1" w:rsidR="003C1008">
      <w:rPr>
        <w:rFonts w:ascii="Times New Roman" w:hAnsi="Times New Roman" w:cs="Times New Roman"/>
      </w:rPr>
      <w:t xml:space="preserve"> University</w:t>
    </w:r>
    <w: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2DD3" w:rsidRDefault="00272DD3" w14:paraId="7F5C5461" w14:textId="77777777">
    <w:pPr>
      <w:pStyle w:val="Header"/>
    </w:pPr>
  </w:p>
</w:hdr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1"/>
      </oel:ext>
    </int:extLst>
  </int:IntelligenceSettings>
  <int:Manifest>
    <int:WordHash hashCode="FaGcdyoFuQwLl2" id="fjysZ42d"/>
    <int:WordHash hashCode="BC3EUS+j05HFFw" id="Jj7u3F5T"/>
    <int:WordHash hashCode="B1uz5FuVliZSnb" id="RJVhxyzj"/>
    <int:WordHash hashCode="O0AKelSwnrgVF5" id="G173h2k6"/>
    <int:WordHash hashCode="t6G864bIrE12DE" id="xiPcFLv7"/>
    <int:WordHash hashCode="ONIUnN/vIpMosy" id="cwYydXDM"/>
    <int:WordHash hashCode="0yArk9zc0Y0n+N" id="12ogCiyq"/>
    <int:WordHash hashCode="gb+uvNeGUhr2jf" id="cfzEqqC5"/>
    <int:WordHash hashCode="nGwzfuUZcelzyf" id="YTVGt1Yt"/>
    <int:WordHash hashCode="y2ng2jPrVK5mz4" id="9Yn6zdyd"/>
    <int:WordHash hashCode="Rp1+ERNLBO0Uam" id="WsrdjHvp"/>
    <int:ParagraphRange paragraphId="2139540372" textId="1885960243" start="16" length="2" invalidationStart="16" invalidationLength="2" id="dm8FNvxW"/>
    <int:WordHash hashCode="3TuLziGv2flPvK" id="1fn01H4b"/>
    <int:WordHash hashCode="Qbo/D/Gc+dRNis" id="xGVZrwsh"/>
    <int:WordHash hashCode="jGpuwlTcpc5wHN" id="ExG7jSof"/>
    <int:WordHash hashCode="SCvWTGyfCYye+L" id="WIkQ8ncw"/>
    <int:WordHash hashCode="3zm0yvSThpdy/z" id="yf9VsPRF"/>
    <int:WordHash hashCode="uen7coqMe6S9OG" id="U6v2ILML"/>
    <int:WordHash hashCode="dHZwMZWUJfVNwX" id="eifD1QEQ"/>
    <int:WordHash hashCode="cKN/wDNfplEEGt" id="bWfpv8n3"/>
    <int:WordHash hashCode="8hxv7O96MnTIJF" id="eR87Gdcz"/>
    <int:WordHash hashCode="lguzl2+ignqf8x" id="iJCNTdCu"/>
    <int:WordHash hashCode="owWWrJ7mVuduji" id="K1LYjp1i"/>
    <int:WordHash hashCode="zfr0uqT7jbU8wc" id="rS2tY2am"/>
    <int:WordHash hashCode="OsSuW194apCw9b" id="P2jAnxCf"/>
    <int:WordHash hashCode="yB4fw0VLEQddGI" id="UbRbEYJk"/>
    <int:WordHash hashCode="yE7Jz7p+QsQUVW" id="HcDP72U2"/>
    <int:WordHash hashCode="109EY8CpI9n2qd" id="1BByOLRt"/>
    <int:WordHash hashCode="JNkqvG34gfsmq+" id="mAkKuG6J"/>
    <int:WordHash hashCode="ggBKJhaXf3q1vx" id="CVeYQpox"/>
    <int:WordHash hashCode="Hwy3shFhCpoeZO" id="yN2m4YLe"/>
    <int:WordHash hashCode="yuw7o51GE6VGev" id="xB8m9uAz"/>
    <int:WordHash hashCode="MomrwFwpJ3ljzU" id="OVSJtlaJ"/>
    <int:WordHash hashCode="8YCySzTLaj6m33" id="Y6CapGTn"/>
    <int:WordHash hashCode="QGzoXI+APuQLnh" id="roPhEeP0"/>
    <int:WordHash hashCode="mwLZl0wU5iPJ/7" id="KfeitHkr"/>
    <int:WordHash hashCode="UuN4pT0SdGAkAC" id="ZS9bpei1"/>
    <int:WordHash hashCode="njHVFqFv3A8x6k" id="c32PHcQN"/>
    <int:WordHash hashCode="gAf+IW4GZPxzKR" id="l6GC9RIe"/>
    <int:WordHash hashCode="KC2suRdqwvk9+b" id="n7hyyKXU"/>
    <int:WordHash hashCode="XPf0qibiqx25B8" id="ts4LlQuU"/>
    <int:WordHash hashCode="GnfUFiJMu+d6Q5" id="agFkne5n"/>
    <int:WordHash hashCode="9v2+SNxU3Yb2MJ" id="CJ6JzOqs"/>
    <int:WordHash hashCode="mVi8p3A7tlrbz3" id="RyiIL3Yn"/>
    <int:WordHash hashCode="2WmDHripnP+MAu" id="NahH88qE"/>
    <int:WordHash hashCode="Jiw39Gxk03En2L" id="bzxxLrgL"/>
  </int:Manifest>
  <int:Observations>
    <int:Content id="fjysZ42d">
      <int:Rejection type="LegacyProofing"/>
    </int:Content>
    <int:Content id="Jj7u3F5T">
      <int:Rejection type="LegacyProofing"/>
    </int:Content>
    <int:Content id="RJVhxyzj">
      <int:Rejection type="LegacyProofing"/>
    </int:Content>
    <int:Content id="G173h2k6">
      <int:Rejection type="LegacyProofing"/>
    </int:Content>
    <int:Content id="xiPcFLv7">
      <int:Rejection type="LegacyProofing"/>
    </int:Content>
    <int:Content id="cwYydXDM">
      <int:Rejection type="LegacyProofing"/>
    </int:Content>
    <int:Content id="12ogCiyq">
      <int:Rejection type="LegacyProofing"/>
    </int:Content>
    <int:Content id="cfzEqqC5">
      <int:Rejection type="LegacyProofing"/>
    </int:Content>
    <int:Content id="YTVGt1Yt">
      <int:Rejection type="LegacyProofing"/>
    </int:Content>
    <int:Content id="9Yn6zdyd">
      <int:Rejection type="LegacyProofing"/>
    </int:Content>
    <int:Content id="WsrdjHvp">
      <int:Rejection type="LegacyProofing"/>
    </int:Content>
    <int:Content id="dm8FNvxW">
      <int:Rejection type="LegacyProofing"/>
    </int:Content>
    <int:Content id="1fn01H4b">
      <int:Rejection type="LegacyProofing"/>
    </int:Content>
    <int:Content id="xGVZrwsh">
      <int:Rejection type="LegacyProofing"/>
    </int:Content>
    <int:Content id="ExG7jSof">
      <int:Rejection type="LegacyProofing"/>
    </int:Content>
    <int:Content id="WIkQ8ncw">
      <int:Rejection type="LegacyProofing"/>
    </int:Content>
    <int:Content id="yf9VsPRF">
      <int:Rejection type="LegacyProofing"/>
    </int:Content>
    <int:Content id="U6v2ILML">
      <int:Rejection type="LegacyProofing"/>
    </int:Content>
    <int:Content id="eifD1QEQ">
      <int:Rejection type="LegacyProofing"/>
    </int:Content>
    <int:Content id="bWfpv8n3">
      <int:Rejection type="LegacyProofing"/>
    </int:Content>
    <int:Content id="eR87Gdcz">
      <int:Rejection type="LegacyProofing"/>
    </int:Content>
    <int:Content id="iJCNTdCu">
      <int:Rejection type="LegacyProofing"/>
    </int:Content>
    <int:Content id="K1LYjp1i">
      <int:Rejection type="LegacyProofing"/>
    </int:Content>
    <int:Content id="rS2tY2am">
      <int:Rejection type="LegacyProofing"/>
    </int:Content>
    <int:Content id="P2jAnxCf">
      <int:Rejection type="LegacyProofing"/>
    </int:Content>
    <int:Content id="UbRbEYJk">
      <int:Rejection type="LegacyProofing"/>
    </int:Content>
    <int:Content id="HcDP72U2">
      <int:Rejection type="LegacyProofing"/>
    </int:Content>
    <int:Content id="1BByOLRt">
      <int:Rejection type="LegacyProofing"/>
    </int:Content>
    <int:Content id="mAkKuG6J">
      <int:Rejection type="LegacyProofing"/>
    </int:Content>
    <int:Content id="CVeYQpox">
      <int:Rejection type="LegacyProofing"/>
    </int:Content>
    <int:Content id="yN2m4YLe">
      <int:Rejection type="LegacyProofing"/>
    </int:Content>
    <int:Content id="xB8m9uAz">
      <int:Rejection type="LegacyProofing"/>
    </int:Content>
    <int:Content id="OVSJtlaJ">
      <int:Rejection type="LegacyProofing"/>
    </int:Content>
    <int:Content id="Y6CapGTn">
      <int:Rejection type="LegacyProofing"/>
    </int:Content>
    <int:Content id="roPhEeP0">
      <int:Rejection type="LegacyProofing"/>
    </int:Content>
    <int:Content id="KfeitHkr">
      <int:Rejection type="LegacyProofing"/>
    </int:Content>
    <int:Content id="ZS9bpei1">
      <int:Rejection type="LegacyProofing"/>
    </int:Content>
    <int:Content id="c32PHcQN">
      <int:Rejection type="LegacyProofing"/>
    </int:Content>
    <int:Content id="l6GC9RIe">
      <int:Rejection type="LegacyProofing"/>
    </int:Content>
    <int:Content id="n7hyyKXU">
      <int:Rejection type="LegacyProofing"/>
    </int:Content>
    <int:Content id="ts4LlQuU">
      <int:Rejection type="AugLoop_Text_Critique"/>
    </int:Content>
    <int:Content id="agFkne5n">
      <int:Rejection type="AugLoop_Text_Critique"/>
    </int:Content>
    <int:Content id="CJ6JzOqs">
      <int:Rejection type="AugLoop_Text_Critique"/>
    </int:Content>
    <int:Content id="RyiIL3Yn">
      <int:Rejection type="AugLoop_Text_Critique"/>
    </int:Content>
    <int:Content id="NahH88qE">
      <int:Rejection type="AugLoop_Text_Critique"/>
    </int:Content>
    <int:Content id="bzxxLrgL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660" w:hanging="360"/>
      </w:pPr>
      <w:rPr>
        <w:b/>
        <w:bCs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b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36"/>
    <w:multiLevelType w:val="multilevel"/>
    <w:tmpl w:val="00000036"/>
    <w:name w:val="WW8Num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Arial"/>
        <w:i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0000074D"/>
    <w:multiLevelType w:val="hybridMultilevel"/>
    <w:tmpl w:val="00004DC8"/>
    <w:lvl w:ilvl="0" w:tplc="0000644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BB3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F3E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164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4D06"/>
    <w:multiLevelType w:val="hybridMultilevel"/>
    <w:tmpl w:val="00004DB7"/>
    <w:lvl w:ilvl="0" w:tplc="0000154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924688B"/>
    <w:multiLevelType w:val="hybridMultilevel"/>
    <w:tmpl w:val="F6DAD3C2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1" w15:restartNumberingAfterBreak="0">
    <w:nsid w:val="0A6043AE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E017127"/>
    <w:multiLevelType w:val="hybridMultilevel"/>
    <w:tmpl w:val="43C2BA3C"/>
    <w:lvl w:ilvl="0" w:tplc="F5242D8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5C17D9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119E1AF9"/>
    <w:multiLevelType w:val="hybridMultilevel"/>
    <w:tmpl w:val="1884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AB02E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17D61EE2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E84552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20DA0A37"/>
    <w:multiLevelType w:val="hybridMultilevel"/>
    <w:tmpl w:val="67AA5D12"/>
    <w:lvl w:ilvl="0" w:tplc="001225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263CE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2BA767DE"/>
    <w:multiLevelType w:val="hybridMultilevel"/>
    <w:tmpl w:val="A1B4F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A91D23"/>
    <w:multiLevelType w:val="hybridMultilevel"/>
    <w:tmpl w:val="75B8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E20F14"/>
    <w:multiLevelType w:val="hybridMultilevel"/>
    <w:tmpl w:val="6FFC7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F847C4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AE6833"/>
    <w:multiLevelType w:val="hybridMultilevel"/>
    <w:tmpl w:val="8B801D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78459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6" w15:restartNumberingAfterBreak="0">
    <w:nsid w:val="378B00BF"/>
    <w:multiLevelType w:val="hybridMultilevel"/>
    <w:tmpl w:val="3AC8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B90D27"/>
    <w:multiLevelType w:val="hybridMultilevel"/>
    <w:tmpl w:val="A422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44718A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9" w15:restartNumberingAfterBreak="0">
    <w:nsid w:val="3F124984"/>
    <w:multiLevelType w:val="hybridMultilevel"/>
    <w:tmpl w:val="1484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5D1EF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404724BC"/>
    <w:multiLevelType w:val="hybridMultilevel"/>
    <w:tmpl w:val="EFA4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4B7BFB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3" w15:restartNumberingAfterBreak="0">
    <w:nsid w:val="444D1394"/>
    <w:multiLevelType w:val="hybridMultilevel"/>
    <w:tmpl w:val="8C8694BA"/>
    <w:lvl w:ilvl="0" w:tplc="8BD029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566304"/>
    <w:multiLevelType w:val="hybridMultilevel"/>
    <w:tmpl w:val="8FCA9A72"/>
    <w:lvl w:ilvl="0" w:tplc="2F02B0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CE638F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hint="default" w:ascii="Times New Roman" w:hAnsi="Times New Roman" w:eastAsia="Calibri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342D55"/>
    <w:multiLevelType w:val="hybridMultilevel"/>
    <w:tmpl w:val="220C7028"/>
    <w:lvl w:ilvl="0" w:tplc="220EBC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5804DE"/>
    <w:multiLevelType w:val="hybridMultilevel"/>
    <w:tmpl w:val="1944A0DA"/>
    <w:lvl w:ilvl="0" w:tplc="52D4F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1375B2"/>
    <w:multiLevelType w:val="hybridMultilevel"/>
    <w:tmpl w:val="666EE1CC"/>
    <w:lvl w:ilvl="0" w:tplc="FE8003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E1FF6"/>
    <w:multiLevelType w:val="hybridMultilevel"/>
    <w:tmpl w:val="AD983548"/>
    <w:lvl w:ilvl="0" w:tplc="56A44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2473C9"/>
    <w:multiLevelType w:val="hybridMultilevel"/>
    <w:tmpl w:val="016CEC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B116D6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2" w15:restartNumberingAfterBreak="0">
    <w:nsid w:val="6A89520C"/>
    <w:multiLevelType w:val="hybridMultilevel"/>
    <w:tmpl w:val="A790B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05433E"/>
    <w:multiLevelType w:val="hybridMultilevel"/>
    <w:tmpl w:val="DACA1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B22B6C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hint="default" w:ascii="Times New Roman" w:hAnsi="Times New Roman" w:eastAsia="Calibri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320A38"/>
    <w:multiLevelType w:val="hybridMultilevel"/>
    <w:tmpl w:val="E424E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54089"/>
    <w:multiLevelType w:val="hybridMultilevel"/>
    <w:tmpl w:val="0164B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CE29C1"/>
    <w:multiLevelType w:val="hybridMultilevel"/>
    <w:tmpl w:val="1ED4F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D8E0193"/>
    <w:multiLevelType w:val="hybridMultilevel"/>
    <w:tmpl w:val="38D4899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27"/>
  </w:num>
  <w:num w:numId="7">
    <w:abstractNumId w:val="7"/>
  </w:num>
  <w:num w:numId="8">
    <w:abstractNumId w:val="25"/>
  </w:num>
  <w:num w:numId="9">
    <w:abstractNumId w:val="19"/>
  </w:num>
  <w:num w:numId="10">
    <w:abstractNumId w:val="8"/>
  </w:num>
  <w:num w:numId="11">
    <w:abstractNumId w:val="44"/>
  </w:num>
  <w:num w:numId="12">
    <w:abstractNumId w:val="6"/>
  </w:num>
  <w:num w:numId="13">
    <w:abstractNumId w:val="35"/>
  </w:num>
  <w:num w:numId="14">
    <w:abstractNumId w:val="4"/>
  </w:num>
  <w:num w:numId="15">
    <w:abstractNumId w:val="31"/>
  </w:num>
  <w:num w:numId="16">
    <w:abstractNumId w:val="22"/>
  </w:num>
  <w:num w:numId="17">
    <w:abstractNumId w:val="30"/>
  </w:num>
  <w:num w:numId="18">
    <w:abstractNumId w:val="1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16"/>
  </w:num>
  <w:num w:numId="22">
    <w:abstractNumId w:val="36"/>
  </w:num>
  <w:num w:numId="23">
    <w:abstractNumId w:val="39"/>
  </w:num>
  <w:num w:numId="24">
    <w:abstractNumId w:val="26"/>
  </w:num>
  <w:num w:numId="25">
    <w:abstractNumId w:val="18"/>
  </w:num>
  <w:num w:numId="26">
    <w:abstractNumId w:val="20"/>
  </w:num>
  <w:num w:numId="27">
    <w:abstractNumId w:val="47"/>
  </w:num>
  <w:num w:numId="28">
    <w:abstractNumId w:val="45"/>
  </w:num>
  <w:num w:numId="29">
    <w:abstractNumId w:val="28"/>
  </w:num>
  <w:num w:numId="30">
    <w:abstractNumId w:val="37"/>
  </w:num>
  <w:num w:numId="31">
    <w:abstractNumId w:val="17"/>
  </w:num>
  <w:num w:numId="32">
    <w:abstractNumId w:val="23"/>
  </w:num>
  <w:num w:numId="33">
    <w:abstractNumId w:val="13"/>
  </w:num>
  <w:num w:numId="34">
    <w:abstractNumId w:val="12"/>
  </w:num>
  <w:num w:numId="35">
    <w:abstractNumId w:val="11"/>
  </w:num>
  <w:num w:numId="36">
    <w:abstractNumId w:val="38"/>
  </w:num>
  <w:num w:numId="37">
    <w:abstractNumId w:val="41"/>
  </w:num>
  <w:num w:numId="38">
    <w:abstractNumId w:val="32"/>
  </w:num>
  <w:num w:numId="39">
    <w:abstractNumId w:val="14"/>
  </w:num>
  <w:num w:numId="40">
    <w:abstractNumId w:val="21"/>
  </w:num>
  <w:num w:numId="41">
    <w:abstractNumId w:val="10"/>
  </w:num>
  <w:num w:numId="42">
    <w:abstractNumId w:val="34"/>
  </w:num>
  <w:num w:numId="43">
    <w:abstractNumId w:val="46"/>
  </w:num>
  <w:num w:numId="44">
    <w:abstractNumId w:val="33"/>
  </w:num>
  <w:num w:numId="45">
    <w:abstractNumId w:val="40"/>
  </w:num>
  <w:num w:numId="46">
    <w:abstractNumId w:val="43"/>
  </w:num>
  <w:num w:numId="47">
    <w:abstractNumId w:val="48"/>
  </w:num>
  <w:num w:numId="48">
    <w:abstractNumId w:val="42"/>
  </w:num>
  <w:num w:numId="49">
    <w:abstractNumId w:val="2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62"/>
    <w:rsid w:val="00000024"/>
    <w:rsid w:val="000032F2"/>
    <w:rsid w:val="00023543"/>
    <w:rsid w:val="0003054E"/>
    <w:rsid w:val="00033C57"/>
    <w:rsid w:val="0005123B"/>
    <w:rsid w:val="000662BE"/>
    <w:rsid w:val="000671AA"/>
    <w:rsid w:val="00071500"/>
    <w:rsid w:val="000757A5"/>
    <w:rsid w:val="00082AFD"/>
    <w:rsid w:val="00084E22"/>
    <w:rsid w:val="00085003"/>
    <w:rsid w:val="00086093"/>
    <w:rsid w:val="00086B44"/>
    <w:rsid w:val="0009662E"/>
    <w:rsid w:val="000C2847"/>
    <w:rsid w:val="000F2FCA"/>
    <w:rsid w:val="000F3A86"/>
    <w:rsid w:val="001029E6"/>
    <w:rsid w:val="00112BF0"/>
    <w:rsid w:val="00113858"/>
    <w:rsid w:val="001148CB"/>
    <w:rsid w:val="00126654"/>
    <w:rsid w:val="00144FFA"/>
    <w:rsid w:val="001466A9"/>
    <w:rsid w:val="001469CB"/>
    <w:rsid w:val="00151D7C"/>
    <w:rsid w:val="00166A1A"/>
    <w:rsid w:val="00177521"/>
    <w:rsid w:val="00177CEA"/>
    <w:rsid w:val="00185A19"/>
    <w:rsid w:val="001A7767"/>
    <w:rsid w:val="001B7B94"/>
    <w:rsid w:val="001E06A1"/>
    <w:rsid w:val="001F2059"/>
    <w:rsid w:val="001F3ECA"/>
    <w:rsid w:val="001F4FE4"/>
    <w:rsid w:val="001F546D"/>
    <w:rsid w:val="001F6C7D"/>
    <w:rsid w:val="002126C1"/>
    <w:rsid w:val="002202E6"/>
    <w:rsid w:val="0022311E"/>
    <w:rsid w:val="0022594E"/>
    <w:rsid w:val="00236804"/>
    <w:rsid w:val="00236F3E"/>
    <w:rsid w:val="00237C23"/>
    <w:rsid w:val="00244D78"/>
    <w:rsid w:val="00245FEB"/>
    <w:rsid w:val="002504A1"/>
    <w:rsid w:val="00257753"/>
    <w:rsid w:val="002608FA"/>
    <w:rsid w:val="00266E7C"/>
    <w:rsid w:val="00272DD3"/>
    <w:rsid w:val="00282F6C"/>
    <w:rsid w:val="00286D80"/>
    <w:rsid w:val="0029126E"/>
    <w:rsid w:val="002950A2"/>
    <w:rsid w:val="002B161D"/>
    <w:rsid w:val="002B7129"/>
    <w:rsid w:val="002B7BED"/>
    <w:rsid w:val="002C4C83"/>
    <w:rsid w:val="002C6577"/>
    <w:rsid w:val="002C6749"/>
    <w:rsid w:val="002D1143"/>
    <w:rsid w:val="002D4A00"/>
    <w:rsid w:val="002E212B"/>
    <w:rsid w:val="002E470C"/>
    <w:rsid w:val="002E5565"/>
    <w:rsid w:val="003020A2"/>
    <w:rsid w:val="00303B7C"/>
    <w:rsid w:val="00323062"/>
    <w:rsid w:val="003311FD"/>
    <w:rsid w:val="00332B81"/>
    <w:rsid w:val="003337C1"/>
    <w:rsid w:val="0033756F"/>
    <w:rsid w:val="00342975"/>
    <w:rsid w:val="00343396"/>
    <w:rsid w:val="0034629A"/>
    <w:rsid w:val="00361226"/>
    <w:rsid w:val="00366740"/>
    <w:rsid w:val="00377A05"/>
    <w:rsid w:val="00395AF5"/>
    <w:rsid w:val="003A35BF"/>
    <w:rsid w:val="003C1008"/>
    <w:rsid w:val="003D18D9"/>
    <w:rsid w:val="003D1921"/>
    <w:rsid w:val="003F0D93"/>
    <w:rsid w:val="003F6390"/>
    <w:rsid w:val="00402A73"/>
    <w:rsid w:val="004167E2"/>
    <w:rsid w:val="004177C4"/>
    <w:rsid w:val="00421056"/>
    <w:rsid w:val="00433810"/>
    <w:rsid w:val="0044544C"/>
    <w:rsid w:val="004762CE"/>
    <w:rsid w:val="004816AD"/>
    <w:rsid w:val="00490059"/>
    <w:rsid w:val="004902AB"/>
    <w:rsid w:val="004911C3"/>
    <w:rsid w:val="0049449E"/>
    <w:rsid w:val="00497129"/>
    <w:rsid w:val="004B4125"/>
    <w:rsid w:val="004B4DA7"/>
    <w:rsid w:val="004C2F41"/>
    <w:rsid w:val="004C4B13"/>
    <w:rsid w:val="004D032E"/>
    <w:rsid w:val="004E0DD4"/>
    <w:rsid w:val="00502D6A"/>
    <w:rsid w:val="00503F13"/>
    <w:rsid w:val="00506437"/>
    <w:rsid w:val="0051BFF3"/>
    <w:rsid w:val="00525FC8"/>
    <w:rsid w:val="00526678"/>
    <w:rsid w:val="00526726"/>
    <w:rsid w:val="00541F10"/>
    <w:rsid w:val="005440AC"/>
    <w:rsid w:val="0055270F"/>
    <w:rsid w:val="00580721"/>
    <w:rsid w:val="00586DCE"/>
    <w:rsid w:val="00590D01"/>
    <w:rsid w:val="005A7D91"/>
    <w:rsid w:val="005B57C1"/>
    <w:rsid w:val="005B5DFB"/>
    <w:rsid w:val="005D2F41"/>
    <w:rsid w:val="005D314D"/>
    <w:rsid w:val="005E5011"/>
    <w:rsid w:val="005F29A8"/>
    <w:rsid w:val="005F2CEB"/>
    <w:rsid w:val="005F4EC0"/>
    <w:rsid w:val="006040AB"/>
    <w:rsid w:val="006050F6"/>
    <w:rsid w:val="006071EC"/>
    <w:rsid w:val="00612B30"/>
    <w:rsid w:val="006135EC"/>
    <w:rsid w:val="006167BC"/>
    <w:rsid w:val="00621326"/>
    <w:rsid w:val="00632BCE"/>
    <w:rsid w:val="00644559"/>
    <w:rsid w:val="006445EE"/>
    <w:rsid w:val="00657F31"/>
    <w:rsid w:val="00673042"/>
    <w:rsid w:val="00676077"/>
    <w:rsid w:val="00685C7A"/>
    <w:rsid w:val="006869D1"/>
    <w:rsid w:val="00686D9E"/>
    <w:rsid w:val="00691CC1"/>
    <w:rsid w:val="00695ACD"/>
    <w:rsid w:val="00696775"/>
    <w:rsid w:val="0069769A"/>
    <w:rsid w:val="006A4C21"/>
    <w:rsid w:val="006A74A1"/>
    <w:rsid w:val="006B49C5"/>
    <w:rsid w:val="006B7556"/>
    <w:rsid w:val="006C77AB"/>
    <w:rsid w:val="006C7BB3"/>
    <w:rsid w:val="006E7EC2"/>
    <w:rsid w:val="00703641"/>
    <w:rsid w:val="0070566D"/>
    <w:rsid w:val="00710D82"/>
    <w:rsid w:val="007154E8"/>
    <w:rsid w:val="00716AF4"/>
    <w:rsid w:val="00717055"/>
    <w:rsid w:val="0071782B"/>
    <w:rsid w:val="00725BFA"/>
    <w:rsid w:val="00726AEC"/>
    <w:rsid w:val="00730F41"/>
    <w:rsid w:val="00751B3B"/>
    <w:rsid w:val="00753068"/>
    <w:rsid w:val="0075310D"/>
    <w:rsid w:val="00773CC4"/>
    <w:rsid w:val="00773DCA"/>
    <w:rsid w:val="00782A07"/>
    <w:rsid w:val="00791DF5"/>
    <w:rsid w:val="007957FB"/>
    <w:rsid w:val="00795FA5"/>
    <w:rsid w:val="007969D9"/>
    <w:rsid w:val="007A0C32"/>
    <w:rsid w:val="007A45E7"/>
    <w:rsid w:val="007A5225"/>
    <w:rsid w:val="007A7058"/>
    <w:rsid w:val="007A7394"/>
    <w:rsid w:val="007C47C0"/>
    <w:rsid w:val="007D18E8"/>
    <w:rsid w:val="007D1AB5"/>
    <w:rsid w:val="007D371F"/>
    <w:rsid w:val="007D5FF7"/>
    <w:rsid w:val="007E5861"/>
    <w:rsid w:val="007E5944"/>
    <w:rsid w:val="00801846"/>
    <w:rsid w:val="0080528B"/>
    <w:rsid w:val="00814285"/>
    <w:rsid w:val="0081434E"/>
    <w:rsid w:val="00814C2F"/>
    <w:rsid w:val="00817194"/>
    <w:rsid w:val="0081779D"/>
    <w:rsid w:val="00820FE3"/>
    <w:rsid w:val="0084346A"/>
    <w:rsid w:val="00874065"/>
    <w:rsid w:val="00882073"/>
    <w:rsid w:val="00883BF3"/>
    <w:rsid w:val="008870D8"/>
    <w:rsid w:val="008A111A"/>
    <w:rsid w:val="008B2614"/>
    <w:rsid w:val="008C02ED"/>
    <w:rsid w:val="008C1886"/>
    <w:rsid w:val="008C6B27"/>
    <w:rsid w:val="008D4D09"/>
    <w:rsid w:val="008E499C"/>
    <w:rsid w:val="008F33EB"/>
    <w:rsid w:val="00900A38"/>
    <w:rsid w:val="00923339"/>
    <w:rsid w:val="009245BD"/>
    <w:rsid w:val="00926A64"/>
    <w:rsid w:val="00937B21"/>
    <w:rsid w:val="00942BFC"/>
    <w:rsid w:val="0094354F"/>
    <w:rsid w:val="00967475"/>
    <w:rsid w:val="00985211"/>
    <w:rsid w:val="009865AD"/>
    <w:rsid w:val="00997DFF"/>
    <w:rsid w:val="009B1680"/>
    <w:rsid w:val="009B4AAE"/>
    <w:rsid w:val="009B7DBA"/>
    <w:rsid w:val="009C3CF2"/>
    <w:rsid w:val="009C5A72"/>
    <w:rsid w:val="009D3DAF"/>
    <w:rsid w:val="009E57C2"/>
    <w:rsid w:val="009F497D"/>
    <w:rsid w:val="009F4A33"/>
    <w:rsid w:val="00A21412"/>
    <w:rsid w:val="00A2349E"/>
    <w:rsid w:val="00A2492A"/>
    <w:rsid w:val="00A25BB6"/>
    <w:rsid w:val="00A261F7"/>
    <w:rsid w:val="00A3046C"/>
    <w:rsid w:val="00A33771"/>
    <w:rsid w:val="00A54167"/>
    <w:rsid w:val="00A61F13"/>
    <w:rsid w:val="00A64537"/>
    <w:rsid w:val="00A64727"/>
    <w:rsid w:val="00A64FC8"/>
    <w:rsid w:val="00A72D18"/>
    <w:rsid w:val="00A86372"/>
    <w:rsid w:val="00A87E5D"/>
    <w:rsid w:val="00A92D3F"/>
    <w:rsid w:val="00AA22B2"/>
    <w:rsid w:val="00AA73DC"/>
    <w:rsid w:val="00AC5CE2"/>
    <w:rsid w:val="00AD19FA"/>
    <w:rsid w:val="00AD4875"/>
    <w:rsid w:val="00AE4E29"/>
    <w:rsid w:val="00AF379D"/>
    <w:rsid w:val="00B01318"/>
    <w:rsid w:val="00B026A1"/>
    <w:rsid w:val="00B060D6"/>
    <w:rsid w:val="00B30EA1"/>
    <w:rsid w:val="00B311DF"/>
    <w:rsid w:val="00B55634"/>
    <w:rsid w:val="00B56322"/>
    <w:rsid w:val="00B60FEA"/>
    <w:rsid w:val="00B61A90"/>
    <w:rsid w:val="00B61B3B"/>
    <w:rsid w:val="00B731E5"/>
    <w:rsid w:val="00B7322D"/>
    <w:rsid w:val="00B73456"/>
    <w:rsid w:val="00B772E2"/>
    <w:rsid w:val="00B81321"/>
    <w:rsid w:val="00B911EE"/>
    <w:rsid w:val="00B94302"/>
    <w:rsid w:val="00BA41DE"/>
    <w:rsid w:val="00BB26FD"/>
    <w:rsid w:val="00BC1050"/>
    <w:rsid w:val="00BE01FF"/>
    <w:rsid w:val="00BE7C4F"/>
    <w:rsid w:val="00C0055B"/>
    <w:rsid w:val="00C041CA"/>
    <w:rsid w:val="00C10841"/>
    <w:rsid w:val="00C15C7B"/>
    <w:rsid w:val="00C16DF7"/>
    <w:rsid w:val="00C22266"/>
    <w:rsid w:val="00C223E9"/>
    <w:rsid w:val="00C37918"/>
    <w:rsid w:val="00C40814"/>
    <w:rsid w:val="00C46871"/>
    <w:rsid w:val="00C64ECA"/>
    <w:rsid w:val="00C73BBF"/>
    <w:rsid w:val="00C8120F"/>
    <w:rsid w:val="00C82268"/>
    <w:rsid w:val="00C82439"/>
    <w:rsid w:val="00C904F4"/>
    <w:rsid w:val="00C970EB"/>
    <w:rsid w:val="00CA1E32"/>
    <w:rsid w:val="00CA633A"/>
    <w:rsid w:val="00CB2007"/>
    <w:rsid w:val="00CC44C2"/>
    <w:rsid w:val="00CC5CD8"/>
    <w:rsid w:val="00CD02BF"/>
    <w:rsid w:val="00CD18BD"/>
    <w:rsid w:val="00CD5235"/>
    <w:rsid w:val="00CD5AB5"/>
    <w:rsid w:val="00CE3EA0"/>
    <w:rsid w:val="00CF3CC5"/>
    <w:rsid w:val="00D00461"/>
    <w:rsid w:val="00D13886"/>
    <w:rsid w:val="00D2186A"/>
    <w:rsid w:val="00D24CC7"/>
    <w:rsid w:val="00D24FAF"/>
    <w:rsid w:val="00D3189E"/>
    <w:rsid w:val="00D33E1F"/>
    <w:rsid w:val="00D3565E"/>
    <w:rsid w:val="00D369B0"/>
    <w:rsid w:val="00D4039E"/>
    <w:rsid w:val="00D425D3"/>
    <w:rsid w:val="00D43347"/>
    <w:rsid w:val="00D50762"/>
    <w:rsid w:val="00D51A36"/>
    <w:rsid w:val="00D532CF"/>
    <w:rsid w:val="00D55D5A"/>
    <w:rsid w:val="00D57076"/>
    <w:rsid w:val="00D61315"/>
    <w:rsid w:val="00D61A8B"/>
    <w:rsid w:val="00D704A2"/>
    <w:rsid w:val="00D816CA"/>
    <w:rsid w:val="00D83A14"/>
    <w:rsid w:val="00D846DE"/>
    <w:rsid w:val="00D87B68"/>
    <w:rsid w:val="00D915C7"/>
    <w:rsid w:val="00D9163D"/>
    <w:rsid w:val="00D916CF"/>
    <w:rsid w:val="00D9399D"/>
    <w:rsid w:val="00D95BAF"/>
    <w:rsid w:val="00DB2CD9"/>
    <w:rsid w:val="00DB3EF0"/>
    <w:rsid w:val="00DB476C"/>
    <w:rsid w:val="00DC586A"/>
    <w:rsid w:val="00DC78F1"/>
    <w:rsid w:val="00DD16AF"/>
    <w:rsid w:val="00DE7D49"/>
    <w:rsid w:val="00DF5645"/>
    <w:rsid w:val="00E0549C"/>
    <w:rsid w:val="00E05B48"/>
    <w:rsid w:val="00E16D05"/>
    <w:rsid w:val="00E2149F"/>
    <w:rsid w:val="00E3745A"/>
    <w:rsid w:val="00E37E08"/>
    <w:rsid w:val="00E505ED"/>
    <w:rsid w:val="00E536D2"/>
    <w:rsid w:val="00E54E7F"/>
    <w:rsid w:val="00E70B05"/>
    <w:rsid w:val="00E742D3"/>
    <w:rsid w:val="00E80730"/>
    <w:rsid w:val="00E840DC"/>
    <w:rsid w:val="00E86FF9"/>
    <w:rsid w:val="00E917EB"/>
    <w:rsid w:val="00E93A51"/>
    <w:rsid w:val="00EA7A90"/>
    <w:rsid w:val="00EB6981"/>
    <w:rsid w:val="00EC1385"/>
    <w:rsid w:val="00EC4615"/>
    <w:rsid w:val="00ED21CC"/>
    <w:rsid w:val="00ED5026"/>
    <w:rsid w:val="00EE3754"/>
    <w:rsid w:val="00EE5696"/>
    <w:rsid w:val="00EF3E88"/>
    <w:rsid w:val="00EF571B"/>
    <w:rsid w:val="00EF68D2"/>
    <w:rsid w:val="00F04485"/>
    <w:rsid w:val="00F11494"/>
    <w:rsid w:val="00F119BE"/>
    <w:rsid w:val="00F1635F"/>
    <w:rsid w:val="00F21762"/>
    <w:rsid w:val="00F26633"/>
    <w:rsid w:val="00F36D37"/>
    <w:rsid w:val="00F378D8"/>
    <w:rsid w:val="00F47072"/>
    <w:rsid w:val="00F67DE2"/>
    <w:rsid w:val="00F779A2"/>
    <w:rsid w:val="00F86224"/>
    <w:rsid w:val="00F95AC7"/>
    <w:rsid w:val="00FA45A7"/>
    <w:rsid w:val="00FB2FB9"/>
    <w:rsid w:val="00FB331A"/>
    <w:rsid w:val="00FB7413"/>
    <w:rsid w:val="00FD1F9D"/>
    <w:rsid w:val="00FD4B1C"/>
    <w:rsid w:val="00FF26B1"/>
    <w:rsid w:val="00FF5CCE"/>
    <w:rsid w:val="02CC17AC"/>
    <w:rsid w:val="08B24BEC"/>
    <w:rsid w:val="0B61C538"/>
    <w:rsid w:val="1488ADEA"/>
    <w:rsid w:val="1730AA6D"/>
    <w:rsid w:val="1E8D78BD"/>
    <w:rsid w:val="1EFCCC84"/>
    <w:rsid w:val="34641207"/>
    <w:rsid w:val="34DC6067"/>
    <w:rsid w:val="40E4C9C9"/>
    <w:rsid w:val="472A804E"/>
    <w:rsid w:val="48D6B351"/>
    <w:rsid w:val="4A7283B2"/>
    <w:rsid w:val="4F74010D"/>
    <w:rsid w:val="59402620"/>
    <w:rsid w:val="6403706F"/>
    <w:rsid w:val="6E64E184"/>
    <w:rsid w:val="7780F752"/>
    <w:rsid w:val="79539F29"/>
    <w:rsid w:val="7CE3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C8A62FB"/>
  <w15:chartTrackingRefBased/>
  <w15:docId w15:val="{E643E35F-5D78-42B7-B06B-5FEA56E59E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spacing w:after="200" w:line="276" w:lineRule="auto"/>
    </w:pPr>
    <w:rPr>
      <w:rFonts w:ascii="Calibri" w:hAnsi="Calibri" w:eastAsia="Calibri" w:cs="Calibri"/>
      <w:kern w:val="1"/>
      <w:sz w:val="22"/>
      <w:szCs w:val="22"/>
      <w:lang w:val="en-IN" w:eastAsia="zh-CN"/>
    </w:rPr>
  </w:style>
  <w:style w:type="paragraph" w:styleId="Heading1">
    <w:name w:val="heading 1"/>
    <w:basedOn w:val="Normal"/>
    <w:link w:val="Heading1Char"/>
    <w:uiPriority w:val="9"/>
    <w:qFormat/>
    <w:rsid w:val="0007150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DE"/>
    <w:pPr>
      <w:keepNext/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b/>
      <w:bCs/>
      <w:sz w:val="28"/>
      <w:szCs w:val="28"/>
    </w:rPr>
  </w:style>
  <w:style w:type="character" w:styleId="WW8Num2z0" w:customStyle="1">
    <w:name w:val="WW8Num2z0"/>
    <w:rPr>
      <w:b/>
    </w:rPr>
  </w:style>
  <w:style w:type="character" w:styleId="WW8Num3zfalse" w:customStyle="1">
    <w:name w:val="WW8Num3zfalse"/>
    <w:rPr>
      <w:rFonts w:ascii="Times New Roman" w:hAnsi="Times New Roman" w:cs="Times New Roman"/>
    </w:rPr>
  </w:style>
  <w:style w:type="character" w:styleId="WW8Num3ztrue" w:customStyle="1">
    <w:name w:val="WW8Num3ztrue"/>
  </w:style>
  <w:style w:type="character" w:styleId="WW8Num3ztrue0" w:customStyle="1">
    <w:name w:val="WW8Num3ztrue0"/>
  </w:style>
  <w:style w:type="character" w:styleId="WW8Num3ztrue1" w:customStyle="1">
    <w:name w:val="WW8Num3ztrue1"/>
  </w:style>
  <w:style w:type="character" w:styleId="WW8Num3ztrue2" w:customStyle="1">
    <w:name w:val="WW8Num3ztrue2"/>
  </w:style>
  <w:style w:type="character" w:styleId="WW8Num3ztrue3" w:customStyle="1">
    <w:name w:val="WW8Num3ztrue3"/>
  </w:style>
  <w:style w:type="character" w:styleId="WW8Num3ztrue4" w:customStyle="1">
    <w:name w:val="WW8Num3ztrue4"/>
  </w:style>
  <w:style w:type="character" w:styleId="WW8Num3ztrue5" w:customStyle="1">
    <w:name w:val="WW8Num3ztrue5"/>
  </w:style>
  <w:style w:type="character" w:styleId="WW8Num3ztrue6" w:customStyle="1">
    <w:name w:val="WW8Num3ztrue6"/>
  </w:style>
  <w:style w:type="character" w:styleId="WW-WW8Num3ztrue" w:customStyle="1">
    <w:name w:val="WW-WW8Num3ztrue"/>
  </w:style>
  <w:style w:type="character" w:styleId="WW-WW8Num3ztrue1" w:customStyle="1">
    <w:name w:val="WW-WW8Num3ztrue1"/>
  </w:style>
  <w:style w:type="character" w:styleId="WW-WW8Num3ztrue2" w:customStyle="1">
    <w:name w:val="WW-WW8Num3ztrue2"/>
  </w:style>
  <w:style w:type="character" w:styleId="WW-WW8Num3ztrue3" w:customStyle="1">
    <w:name w:val="WW-WW8Num3ztrue3"/>
  </w:style>
  <w:style w:type="character" w:styleId="WW-WW8Num3ztrue4" w:customStyle="1">
    <w:name w:val="WW-WW8Num3ztrue4"/>
  </w:style>
  <w:style w:type="character" w:styleId="WW-WW8Num3ztrue5" w:customStyle="1">
    <w:name w:val="WW-WW8Num3ztrue5"/>
  </w:style>
  <w:style w:type="character" w:styleId="WW-WW8Num3ztrue6" w:customStyle="1">
    <w:name w:val="WW-WW8Num3ztrue6"/>
  </w:style>
  <w:style w:type="character" w:styleId="WW-WW8Num3ztrue7" w:customStyle="1">
    <w:name w:val="WW-WW8Num3ztrue7"/>
  </w:style>
  <w:style w:type="character" w:styleId="WW-WW8Num3ztrue11" w:customStyle="1">
    <w:name w:val="WW-WW8Num3ztrue11"/>
  </w:style>
  <w:style w:type="character" w:styleId="WW-WW8Num3ztrue21" w:customStyle="1">
    <w:name w:val="WW-WW8Num3ztrue21"/>
  </w:style>
  <w:style w:type="character" w:styleId="WW-WW8Num3ztrue31" w:customStyle="1">
    <w:name w:val="WW-WW8Num3ztrue31"/>
  </w:style>
  <w:style w:type="character" w:styleId="WW-WW8Num3ztrue41" w:customStyle="1">
    <w:name w:val="WW-WW8Num3ztrue41"/>
  </w:style>
  <w:style w:type="character" w:styleId="WW-WW8Num3ztrue51" w:customStyle="1">
    <w:name w:val="WW-WW8Num3ztrue51"/>
  </w:style>
  <w:style w:type="character" w:styleId="WW-WW8Num3ztrue61" w:customStyle="1">
    <w:name w:val="WW-WW8Num3ztrue61"/>
  </w:style>
  <w:style w:type="character" w:styleId="WW-WW8Num3ztrue71" w:customStyle="1">
    <w:name w:val="WW-WW8Num3ztrue71"/>
  </w:style>
  <w:style w:type="character" w:styleId="WW-WW8Num3ztrue111" w:customStyle="1">
    <w:name w:val="WW-WW8Num3ztrue111"/>
  </w:style>
  <w:style w:type="character" w:styleId="WW-WW8Num3ztrue211" w:customStyle="1">
    <w:name w:val="WW-WW8Num3ztrue211"/>
  </w:style>
  <w:style w:type="character" w:styleId="WW-WW8Num3ztrue311" w:customStyle="1">
    <w:name w:val="WW-WW8Num3ztrue311"/>
  </w:style>
  <w:style w:type="character" w:styleId="WW-WW8Num3ztrue411" w:customStyle="1">
    <w:name w:val="WW-WW8Num3ztrue411"/>
  </w:style>
  <w:style w:type="character" w:styleId="WW-WW8Num3ztrue511" w:customStyle="1">
    <w:name w:val="WW-WW8Num3ztrue511"/>
  </w:style>
  <w:style w:type="character" w:styleId="WW-WW8Num3ztrue611" w:customStyle="1">
    <w:name w:val="WW-WW8Num3ztrue611"/>
  </w:style>
  <w:style w:type="character" w:styleId="WW8Num2zfalse" w:customStyle="1">
    <w:name w:val="WW8Num2zfalse"/>
  </w:style>
  <w:style w:type="character" w:styleId="WW8Num3z0" w:customStyle="1">
    <w:name w:val="WW8Num3z0"/>
    <w:rPr>
      <w:rFonts w:ascii="Times New Roman" w:hAnsi="Times New Roman" w:cs="Times New Roman"/>
    </w:rPr>
  </w:style>
  <w:style w:type="character" w:styleId="WW8Num4zfalse" w:customStyle="1">
    <w:name w:val="WW8Num4zfalse"/>
  </w:style>
  <w:style w:type="character" w:styleId="WW8Num4ztrue" w:customStyle="1">
    <w:name w:val="WW8Num4ztrue"/>
  </w:style>
  <w:style w:type="character" w:styleId="WW-WW8Num4ztrue" w:customStyle="1">
    <w:name w:val="WW-WW8Num4ztrue"/>
  </w:style>
  <w:style w:type="character" w:styleId="WW-WW8Num4ztrue1" w:customStyle="1">
    <w:name w:val="WW-WW8Num4ztrue1"/>
  </w:style>
  <w:style w:type="character" w:styleId="WW-WW8Num4ztrue2" w:customStyle="1">
    <w:name w:val="WW-WW8Num4ztrue2"/>
  </w:style>
  <w:style w:type="character" w:styleId="WW-WW8Num4ztrue3" w:customStyle="1">
    <w:name w:val="WW-WW8Num4ztrue3"/>
  </w:style>
  <w:style w:type="character" w:styleId="WW-WW8Num4ztrue4" w:customStyle="1">
    <w:name w:val="WW-WW8Num4ztrue4"/>
  </w:style>
  <w:style w:type="character" w:styleId="WW-WW8Num4ztrue5" w:customStyle="1">
    <w:name w:val="WW-WW8Num4ztrue5"/>
  </w:style>
  <w:style w:type="character" w:styleId="WW-WW8Num4ztrue6" w:customStyle="1">
    <w:name w:val="WW-WW8Num4ztrue6"/>
  </w:style>
  <w:style w:type="character" w:styleId="WW8Num5zfalse" w:customStyle="1">
    <w:name w:val="WW8Num5zfalse"/>
    <w:rPr>
      <w:b/>
    </w:rPr>
  </w:style>
  <w:style w:type="character" w:styleId="WW8Num1zfalse" w:customStyle="1">
    <w:name w:val="WW8Num1zfalse"/>
    <w:rPr>
      <w:b/>
      <w:bCs/>
      <w:sz w:val="28"/>
      <w:szCs w:val="28"/>
    </w:rPr>
  </w:style>
  <w:style w:type="character" w:styleId="WW-WW8Num4ztrue7" w:customStyle="1">
    <w:name w:val="WW-WW8Num4ztrue7"/>
  </w:style>
  <w:style w:type="character" w:styleId="WW-WW8Num4ztrue11" w:customStyle="1">
    <w:name w:val="WW-WW8Num4ztrue11"/>
  </w:style>
  <w:style w:type="character" w:styleId="WW-WW8Num4ztrue21" w:customStyle="1">
    <w:name w:val="WW-WW8Num4ztrue21"/>
  </w:style>
  <w:style w:type="character" w:styleId="WW-WW8Num4ztrue31" w:customStyle="1">
    <w:name w:val="WW-WW8Num4ztrue31"/>
  </w:style>
  <w:style w:type="character" w:styleId="WW-WW8Num4ztrue41" w:customStyle="1">
    <w:name w:val="WW-WW8Num4ztrue41"/>
  </w:style>
  <w:style w:type="character" w:styleId="WW-WW8Num4ztrue51" w:customStyle="1">
    <w:name w:val="WW-WW8Num4ztrue51"/>
  </w:style>
  <w:style w:type="character" w:styleId="WW-WW8Num4ztrue61" w:customStyle="1">
    <w:name w:val="WW-WW8Num4ztrue61"/>
  </w:style>
  <w:style w:type="character" w:styleId="WW-DefaultParagraphFont" w:customStyle="1">
    <w:name w:val="WW-Default Paragraph Font"/>
  </w:style>
  <w:style w:type="character" w:styleId="WW-WW8Num4ztrue71" w:customStyle="1">
    <w:name w:val="WW-WW8Num4ztrue71"/>
  </w:style>
  <w:style w:type="character" w:styleId="WW-WW8Num4ztrue111" w:customStyle="1">
    <w:name w:val="WW-WW8Num4ztrue111"/>
  </w:style>
  <w:style w:type="character" w:styleId="WW-WW8Num4ztrue211" w:customStyle="1">
    <w:name w:val="WW-WW8Num4ztrue211"/>
  </w:style>
  <w:style w:type="character" w:styleId="WW-WW8Num4ztrue311" w:customStyle="1">
    <w:name w:val="WW-WW8Num4ztrue311"/>
  </w:style>
  <w:style w:type="character" w:styleId="WW-WW8Num4ztrue411" w:customStyle="1">
    <w:name w:val="WW-WW8Num4ztrue411"/>
  </w:style>
  <w:style w:type="character" w:styleId="WW-WW8Num4ztrue511" w:customStyle="1">
    <w:name w:val="WW-WW8Num4ztrue511"/>
  </w:style>
  <w:style w:type="character" w:styleId="WW-WW8Num4ztrue611" w:customStyle="1">
    <w:name w:val="WW-WW8Num4ztrue611"/>
  </w:style>
  <w:style w:type="character" w:styleId="WW8Num1ztrue" w:customStyle="1">
    <w:name w:val="WW8Num1ztrue"/>
  </w:style>
  <w:style w:type="character" w:styleId="WW-WW8Num1ztrue" w:customStyle="1">
    <w:name w:val="WW-WW8Num1ztrue"/>
  </w:style>
  <w:style w:type="character" w:styleId="WW-WW8Num1ztrue1" w:customStyle="1">
    <w:name w:val="WW-WW8Num1ztrue1"/>
  </w:style>
  <w:style w:type="character" w:styleId="WW-WW8Num1ztrue2" w:customStyle="1">
    <w:name w:val="WW-WW8Num1ztrue2"/>
  </w:style>
  <w:style w:type="character" w:styleId="WW-WW8Num1ztrue3" w:customStyle="1">
    <w:name w:val="WW-WW8Num1ztrue3"/>
  </w:style>
  <w:style w:type="character" w:styleId="WW-WW8Num1ztrue4" w:customStyle="1">
    <w:name w:val="WW-WW8Num1ztrue4"/>
  </w:style>
  <w:style w:type="character" w:styleId="WW-WW8Num1ztrue5" w:customStyle="1">
    <w:name w:val="WW-WW8Num1ztrue5"/>
  </w:style>
  <w:style w:type="character" w:styleId="WW-WW8Num1ztrue6" w:customStyle="1">
    <w:name w:val="WW-WW8Num1ztrue6"/>
  </w:style>
  <w:style w:type="character" w:styleId="WW-WW8Num3ztrue711" w:customStyle="1">
    <w:name w:val="WW-WW8Num3ztrue711"/>
  </w:style>
  <w:style w:type="character" w:styleId="WW-WW8Num3ztrue1111" w:customStyle="1">
    <w:name w:val="WW-WW8Num3ztrue1111"/>
  </w:style>
  <w:style w:type="character" w:styleId="WW-WW8Num3ztrue2111" w:customStyle="1">
    <w:name w:val="WW-WW8Num3ztrue2111"/>
  </w:style>
  <w:style w:type="character" w:styleId="WW-WW8Num3ztrue3111" w:customStyle="1">
    <w:name w:val="WW-WW8Num3ztrue3111"/>
  </w:style>
  <w:style w:type="character" w:styleId="WW-WW8Num3ztrue4111" w:customStyle="1">
    <w:name w:val="WW-WW8Num3ztrue4111"/>
  </w:style>
  <w:style w:type="character" w:styleId="WW-WW8Num3ztrue5111" w:customStyle="1">
    <w:name w:val="WW-WW8Num3ztrue5111"/>
  </w:style>
  <w:style w:type="character" w:styleId="WW-WW8Num3ztrue6111" w:customStyle="1">
    <w:name w:val="WW-WW8Num3ztrue6111"/>
  </w:style>
  <w:style w:type="character" w:styleId="WW-DefaultParagraphFont1" w:customStyle="1">
    <w:name w:val="WW-Default Paragraph Font1"/>
  </w:style>
  <w:style w:type="character" w:styleId="BalloonTextChar" w:customStyle="1">
    <w:name w:val="Balloon Text Char"/>
    <w:rPr>
      <w:rFonts w:ascii="Tahoma" w:hAnsi="Tahoma" w:cs="Tahoma"/>
      <w:sz w:val="16"/>
      <w:szCs w:val="16"/>
    </w:rPr>
  </w:style>
  <w:style w:type="character" w:styleId="HeaderChar" w:customStyle="1">
    <w:name w:val="Header Char"/>
    <w:rPr>
      <w:sz w:val="22"/>
      <w:szCs w:val="22"/>
      <w:lang w:val="en-IN"/>
    </w:rPr>
  </w:style>
  <w:style w:type="character" w:styleId="FooterChar" w:customStyle="1">
    <w:name w:val="Footer Char"/>
    <w:uiPriority w:val="99"/>
    <w:rPr>
      <w:sz w:val="22"/>
      <w:szCs w:val="22"/>
      <w:lang w:val="en-IN"/>
    </w:rPr>
  </w:style>
  <w:style w:type="character" w:styleId="ListLabel1" w:customStyle="1">
    <w:name w:val="ListLabel 1"/>
    <w:rPr>
      <w:b/>
    </w:rPr>
  </w:style>
  <w:style w:type="character" w:styleId="ListLabel2" w:customStyle="1">
    <w:name w:val="ListLabel 2"/>
    <w:rPr>
      <w:rFonts w:eastAsia="Times New Roman" w:cs="Times New Roman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sz w:val="16"/>
      <w:szCs w:val="16"/>
    </w:rPr>
  </w:style>
  <w:style w:type="character" w:styleId="ListLabel5" w:customStyle="1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styleId="WW8Num20zfalse" w:customStyle="1">
    <w:name w:val="WW8Num20zfalse"/>
  </w:style>
  <w:style w:type="character" w:styleId="WW8Num20ztrue" w:customStyle="1">
    <w:name w:val="WW8Num20ztrue"/>
  </w:style>
  <w:style w:type="character" w:styleId="NumberingSymbols" w:customStyle="1">
    <w:name w:val="Numbering Symbols"/>
  </w:style>
  <w:style w:type="character" w:styleId="WW8Num2ztrue" w:customStyle="1">
    <w:name w:val="WW8Num2ztrue"/>
  </w:style>
  <w:style w:type="character" w:styleId="WW8Num10zfalse" w:customStyle="1">
    <w:name w:val="WW8Num10zfalse"/>
  </w:style>
  <w:style w:type="character" w:styleId="WW8Num10ztrue" w:customStyle="1">
    <w:name w:val="WW8Num10ztrue"/>
  </w:style>
  <w:style w:type="character" w:styleId="WW8Num25zfalse" w:customStyle="1">
    <w:name w:val="WW8Num25zfalse"/>
  </w:style>
  <w:style w:type="character" w:styleId="WW8Num25ztrue" w:customStyle="1">
    <w:name w:val="WW8Num25ztrue"/>
  </w:style>
  <w:style w:type="character" w:styleId="WW8Num9zfalse" w:customStyle="1">
    <w:name w:val="WW8Num9zfalse"/>
  </w:style>
  <w:style w:type="character" w:styleId="WW8Num9ztrue" w:customStyle="1">
    <w:name w:val="WW8Num9ztrue"/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4B4125"/>
    <w:pPr>
      <w:suppressAutoHyphens/>
    </w:pPr>
    <w:rPr>
      <w:rFonts w:ascii="Calibri" w:hAnsi="Calibri" w:eastAsia="Calibri" w:cs="Calibri"/>
      <w:sz w:val="22"/>
      <w:szCs w:val="22"/>
      <w:lang w:eastAsia="zh-CN"/>
    </w:rPr>
  </w:style>
  <w:style w:type="character" w:styleId="apple-converted-space" w:customStyle="1">
    <w:name w:val="apple-converted-space"/>
    <w:rsid w:val="00177521"/>
  </w:style>
  <w:style w:type="paragraph" w:styleId="Default" w:customStyle="1">
    <w:name w:val="Default"/>
    <w:rsid w:val="00C64EC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eastAsia="en-US"/>
    </w:rPr>
  </w:style>
  <w:style w:type="character" w:styleId="Heading1Char" w:customStyle="1">
    <w:name w:val="Heading 1 Char"/>
    <w:link w:val="Heading1"/>
    <w:uiPriority w:val="9"/>
    <w:rsid w:val="00071500"/>
    <w:rPr>
      <w:b/>
      <w:bCs/>
      <w:kern w:val="36"/>
      <w:sz w:val="48"/>
      <w:szCs w:val="48"/>
    </w:rPr>
  </w:style>
  <w:style w:type="character" w:styleId="Heading3Char" w:customStyle="1">
    <w:name w:val="Heading 3 Char"/>
    <w:link w:val="Heading3"/>
    <w:uiPriority w:val="9"/>
    <w:semiHidden/>
    <w:rsid w:val="00BA41DE"/>
    <w:rPr>
      <w:rFonts w:ascii="Cambria" w:hAnsi="Cambria" w:eastAsia="Times New Roman" w:cs="Times New Roman"/>
      <w:b/>
      <w:bCs/>
      <w:kern w:val="1"/>
      <w:sz w:val="26"/>
      <w:szCs w:val="26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eastAsia="Times New Roman" w:cs="Times New Roman"/>
      <w:kern w:val="0"/>
      <w:sz w:val="20"/>
      <w:szCs w:val="20"/>
      <w:lang w:val="x-none" w:eastAsia="x-none"/>
    </w:rPr>
  </w:style>
  <w:style w:type="character" w:styleId="HTMLPreformattedChar" w:customStyle="1">
    <w:name w:val="HTML Preformatted Char"/>
    <w:link w:val="HTMLPreformatted"/>
    <w:uiPriority w:val="99"/>
    <w:semiHidden/>
    <w:rsid w:val="00BA41DE"/>
    <w:rPr>
      <w:rFonts w:ascii="Courier New" w:hAnsi="Courier New" w:cs="Courier New"/>
    </w:rPr>
  </w:style>
  <w:style w:type="character" w:styleId="HTMLSample">
    <w:name w:val="HTML Sample"/>
    <w:uiPriority w:val="99"/>
    <w:semiHidden/>
    <w:unhideWhenUsed/>
    <w:rsid w:val="00BA41DE"/>
    <w:rPr>
      <w:rFonts w:ascii="Courier New" w:hAnsi="Courier New" w:eastAsia="Times New Roman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282F6C"/>
    <w:pPr>
      <w:spacing w:before="240" w:after="60"/>
      <w:jc w:val="center"/>
      <w:outlineLvl w:val="0"/>
    </w:pPr>
    <w:rPr>
      <w:rFonts w:ascii="Cambria" w:hAnsi="Cambria" w:eastAsia="Times New Roman" w:cs="Times New Roman"/>
      <w:b/>
      <w:bCs/>
      <w:kern w:val="28"/>
      <w:sz w:val="32"/>
      <w:szCs w:val="32"/>
      <w:lang w:val="x-none"/>
    </w:rPr>
  </w:style>
  <w:style w:type="character" w:styleId="TitleChar" w:customStyle="1">
    <w:name w:val="Title Char"/>
    <w:link w:val="Title"/>
    <w:uiPriority w:val="10"/>
    <w:rsid w:val="00282F6C"/>
    <w:rPr>
      <w:rFonts w:ascii="Cambria" w:hAnsi="Cambria"/>
      <w:b/>
      <w:bCs/>
      <w:kern w:val="28"/>
      <w:sz w:val="32"/>
      <w:szCs w:val="32"/>
      <w:lang w:val="x-none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6C"/>
    <w:pPr>
      <w:spacing w:after="60"/>
      <w:jc w:val="center"/>
      <w:outlineLvl w:val="1"/>
    </w:pPr>
    <w:rPr>
      <w:rFonts w:ascii="Cambria" w:hAnsi="Cambria" w:eastAsia="Times New Roman" w:cs="Times New Roman"/>
      <w:sz w:val="24"/>
      <w:szCs w:val="24"/>
      <w:lang w:val="x-none"/>
    </w:rPr>
  </w:style>
  <w:style w:type="character" w:styleId="SubtitleChar" w:customStyle="1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val="x-none" w:eastAsia="zh-CN"/>
    </w:rPr>
  </w:style>
  <w:style w:type="paragraph" w:styleId="NormalWeb">
    <w:name w:val="Normal (Web)"/>
    <w:basedOn w:val="Normal"/>
    <w:uiPriority w:val="99"/>
    <w:semiHidden/>
    <w:unhideWhenUsed/>
    <w:rsid w:val="0081434E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 w:eastAsia="en-US"/>
    </w:rPr>
  </w:style>
  <w:style w:type="character" w:styleId="Strong">
    <w:name w:val="Strong"/>
    <w:uiPriority w:val="22"/>
    <w:qFormat/>
    <w:rsid w:val="00E05B48"/>
    <w:rPr>
      <w:b/>
      <w:bCs/>
    </w:rPr>
  </w:style>
  <w:style w:type="table" w:styleId="TableGrid">
    <w:name w:val="Table Grid"/>
    <w:basedOn w:val="TableNormal"/>
    <w:uiPriority w:val="59"/>
    <w:rsid w:val="00A64FC8"/>
    <w:rPr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footer" Target="footer3.xml" Id="rId26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header" Target="header3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1.png" Id="rId11" /><Relationship Type="http://schemas.openxmlformats.org/officeDocument/2006/relationships/footer" Target="footer2.xml" Id="rId24" /><Relationship Type="http://schemas.openxmlformats.org/officeDocument/2006/relationships/styles" Target="styles.xml" Id="rId5" /><Relationship Type="http://schemas.openxmlformats.org/officeDocument/2006/relationships/image" Target="media/image5.png" Id="rId15" /><Relationship Type="http://schemas.openxmlformats.org/officeDocument/2006/relationships/footer" Target="footer1.xml" Id="rId23" /><Relationship Type="http://schemas.openxmlformats.org/officeDocument/2006/relationships/theme" Target="theme/theme1.xml" Id="rId28" /><Relationship Type="http://schemas.openxmlformats.org/officeDocument/2006/relationships/hyperlink" Target="http://cse.iitkgp.ac.in/~rkumar/pds-vlab/" TargetMode="External" Id="rId10" /><Relationship Type="http://schemas.openxmlformats.org/officeDocument/2006/relationships/image" Target="media/image9.pn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4.png" Id="rId14" /><Relationship Type="http://schemas.openxmlformats.org/officeDocument/2006/relationships/header" Target="header2.xml" Id="rId22" /><Relationship Type="http://schemas.openxmlformats.org/officeDocument/2006/relationships/fontTable" Target="fontTable.xml" Id="rId27" /><Relationship Type="http://schemas.microsoft.com/office/2019/09/relationships/intelligence" Target="intelligence.xml" Id="R76da0ff38ae8442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760EC2246D845A8A2CB4BDC6ECFD4" ma:contentTypeVersion="10" ma:contentTypeDescription="Create a new document." ma:contentTypeScope="" ma:versionID="122981b8cfdb699668dffeaf3afbfbf9">
  <xsd:schema xmlns:xsd="http://www.w3.org/2001/XMLSchema" xmlns:xs="http://www.w3.org/2001/XMLSchema" xmlns:p="http://schemas.microsoft.com/office/2006/metadata/properties" xmlns:ns2="ca0e2eac-e5bf-4840-877a-bfef1cf9a0ed" xmlns:ns3="00231276-1bb0-4295-86cf-f73e591c4815" targetNamespace="http://schemas.microsoft.com/office/2006/metadata/properties" ma:root="true" ma:fieldsID="2c3cb577adcfb127792e972a8e334b9d" ns2:_="" ns3:_="">
    <xsd:import namespace="ca0e2eac-e5bf-4840-877a-bfef1cf9a0ed"/>
    <xsd:import namespace="00231276-1bb0-4295-86cf-f73e591c48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e2eac-e5bf-4840-877a-bfef1cf9a0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231276-1bb0-4295-86cf-f73e591c48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73FF2D-7ED1-468B-82D1-6F4EB52F5A48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02991DFA-19C6-440E-8258-C821D74C401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a0e2eac-e5bf-4840-877a-bfef1cf9a0ed"/>
    <ds:schemaRef ds:uri="00231276-1bb0-4295-86cf-f73e591c4815"/>
  </ds:schemaRefs>
</ds:datastoreItem>
</file>

<file path=customXml/itemProps3.xml><?xml version="1.0" encoding="utf-8"?>
<ds:datastoreItem xmlns:ds="http://schemas.openxmlformats.org/officeDocument/2006/customXml" ds:itemID="{6A264259-9562-4C9A-BECB-C0FD2050343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kjsce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Mayur</dc:creator>
  <keywords/>
  <lastModifiedBy>16010121121_FY_SUSHANT NAIR</lastModifiedBy>
  <revision>95</revision>
  <lastPrinted>2017-02-01T20:36:00.0000000Z</lastPrinted>
  <dcterms:created xsi:type="dcterms:W3CDTF">2022-01-07T07:59:00.0000000Z</dcterms:created>
  <dcterms:modified xsi:type="dcterms:W3CDTF">2022-02-03T06:58:40.6773876Z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