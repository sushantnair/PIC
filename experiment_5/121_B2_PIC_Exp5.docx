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8985C5" w14:textId="77777777" w:rsidR="008E499C" w:rsidRDefault="008E499C" w:rsidP="00782A07">
      <w:pPr>
        <w:jc w:val="both"/>
        <w:rPr>
          <w:rFonts w:ascii="Times New Roman" w:hAnsi="Times New Roman" w:cs="Times New Roman"/>
          <w:sz w:val="24"/>
          <w:szCs w:val="24"/>
        </w:rPr>
      </w:pPr>
    </w:p>
    <w:p w14:paraId="41DD9189" w14:textId="77777777" w:rsidR="00C73BBF" w:rsidRDefault="00CB76E5" w:rsidP="00782A07">
      <w:pPr>
        <w:jc w:val="both"/>
        <w:rPr>
          <w:rFonts w:ascii="Times New Roman" w:hAnsi="Times New Roman" w:cs="Times New Roman"/>
          <w:sz w:val="24"/>
          <w:szCs w:val="24"/>
        </w:rPr>
      </w:pPr>
      <w:r w:rsidRPr="00BA41DE">
        <w:rPr>
          <w:rFonts w:ascii="Times New Roman" w:hAnsi="Times New Roman" w:cs="Times New Roman"/>
          <w:noProof/>
          <w:sz w:val="24"/>
          <w:szCs w:val="24"/>
          <w:lang w:val="en-US" w:eastAsia="en-US"/>
        </w:rPr>
        <mc:AlternateContent>
          <mc:Choice Requires="wps">
            <w:drawing>
              <wp:anchor distT="72390" distB="72390" distL="72390" distR="72390" simplePos="0" relativeHeight="251657728" behindDoc="0" locked="0" layoutInCell="1" allowOverlap="1" wp14:anchorId="2A80EEA4" wp14:editId="2F4FC29A">
                <wp:simplePos x="0" y="0"/>
                <wp:positionH relativeFrom="column">
                  <wp:posOffset>2519045</wp:posOffset>
                </wp:positionH>
                <wp:positionV relativeFrom="paragraph">
                  <wp:posOffset>19685</wp:posOffset>
                </wp:positionV>
                <wp:extent cx="3173095" cy="1751330"/>
                <wp:effectExtent l="0" t="0" r="8255"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095" cy="1751330"/>
                        </a:xfrm>
                        <a:prstGeom prst="rect">
                          <a:avLst/>
                        </a:prstGeom>
                        <a:solidFill>
                          <a:srgbClr val="FFFFFF"/>
                        </a:solidFill>
                        <a:ln w="635">
                          <a:solidFill>
                            <a:srgbClr val="000000"/>
                          </a:solidFill>
                          <a:miter lim="800000"/>
                          <a:headEnd/>
                          <a:tailEnd/>
                        </a:ln>
                      </wps:spPr>
                      <wps:txbx>
                        <w:txbxContent>
                          <w:p w14:paraId="481E31CB" w14:textId="7E10A654" w:rsidR="00C82439"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7D58CB">
                              <w:rPr>
                                <w:rFonts w:ascii="Times New Roman" w:eastAsia="Times New Roman" w:hAnsi="Times New Roman" w:cs="Times New Roman"/>
                                <w:b/>
                                <w:iCs/>
                                <w:sz w:val="24"/>
                                <w:szCs w:val="24"/>
                              </w:rPr>
                              <w:t>B2</w:t>
                            </w:r>
                            <w:r>
                              <w:rPr>
                                <w:rFonts w:ascii="Times New Roman" w:eastAsia="Times New Roman" w:hAnsi="Times New Roman" w:cs="Times New Roman"/>
                                <w:b/>
                                <w:iCs/>
                                <w:sz w:val="24"/>
                                <w:szCs w:val="24"/>
                              </w:rPr>
                              <w:t xml:space="preserve">          Roll No.:   </w:t>
                            </w:r>
                            <w:r w:rsidR="007D58CB">
                              <w:rPr>
                                <w:rFonts w:ascii="Times New Roman" w:eastAsia="Times New Roman" w:hAnsi="Times New Roman" w:cs="Times New Roman"/>
                                <w:b/>
                                <w:iCs/>
                                <w:sz w:val="24"/>
                                <w:szCs w:val="24"/>
                              </w:rPr>
                              <w:t>121</w:t>
                            </w:r>
                          </w:p>
                          <w:p w14:paraId="496914FC" w14:textId="77777777" w:rsidR="00C82439" w:rsidRPr="006A74A1"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p>
                          <w:p w14:paraId="5F56D206" w14:textId="77777777" w:rsidR="00C82439" w:rsidRPr="006A74A1" w:rsidRDefault="00C82439" w:rsidP="00C82439">
                            <w:pPr>
                              <w:pStyle w:val="FrameContents"/>
                              <w:shd w:val="clear" w:color="auto" w:fill="FFFFFF"/>
                              <w:spacing w:after="0" w:line="100" w:lineRule="atLeast"/>
                              <w:rPr>
                                <w:rFonts w:ascii="Times New Roman" w:hAnsi="Times New Roman" w:cs="Times New Roman"/>
                                <w:b/>
                                <w:sz w:val="24"/>
                                <w:szCs w:val="24"/>
                              </w:rPr>
                            </w:pPr>
                            <w:r w:rsidRPr="006A74A1">
                              <w:rPr>
                                <w:rFonts w:ascii="Times New Roman" w:hAnsi="Times New Roman" w:cs="Times New Roman"/>
                                <w:b/>
                                <w:sz w:val="24"/>
                                <w:szCs w:val="24"/>
                              </w:rPr>
                              <w:t>Experimen</w:t>
                            </w:r>
                            <w:r w:rsidR="00C8120F" w:rsidRPr="006A74A1">
                              <w:rPr>
                                <w:rFonts w:ascii="Times New Roman" w:hAnsi="Times New Roman" w:cs="Times New Roman"/>
                                <w:b/>
                                <w:sz w:val="24"/>
                                <w:szCs w:val="24"/>
                              </w:rPr>
                              <w:t xml:space="preserve">t / assignment / tutorial No. </w:t>
                            </w:r>
                            <w:r w:rsidR="001700CB">
                              <w:rPr>
                                <w:rFonts w:ascii="Times New Roman" w:hAnsi="Times New Roman" w:cs="Times New Roman"/>
                                <w:b/>
                                <w:sz w:val="24"/>
                                <w:szCs w:val="24"/>
                              </w:rPr>
                              <w:t>5</w:t>
                            </w:r>
                          </w:p>
                          <w:p w14:paraId="20C41F27" w14:textId="77777777" w:rsidR="00C82439" w:rsidRPr="006A74A1" w:rsidRDefault="00C82439" w:rsidP="00C82439">
                            <w:pPr>
                              <w:pStyle w:val="FrameContents"/>
                              <w:shd w:val="clear" w:color="auto" w:fill="FFFFFF"/>
                              <w:spacing w:after="0" w:line="100" w:lineRule="atLeast"/>
                              <w:rPr>
                                <w:rFonts w:ascii="Times New Roman" w:hAnsi="Times New Roman" w:cs="Times New Roman"/>
                                <w:b/>
                                <w:sz w:val="24"/>
                                <w:szCs w:val="24"/>
                              </w:rPr>
                            </w:pPr>
                          </w:p>
                          <w:p w14:paraId="1EEBCF05" w14:textId="77777777" w:rsidR="00C82439" w:rsidRPr="006A74A1" w:rsidRDefault="00C82439" w:rsidP="00C82439">
                            <w:pPr>
                              <w:pStyle w:val="FrameContents"/>
                              <w:shd w:val="clear" w:color="auto" w:fill="FFFFFF"/>
                              <w:spacing w:after="0" w:line="100" w:lineRule="atLeast"/>
                              <w:rPr>
                                <w:rFonts w:ascii="Times New Roman" w:hAnsi="Times New Roman" w:cs="Times New Roman"/>
                              </w:rPr>
                            </w:pPr>
                            <w:r w:rsidRPr="006A74A1">
                              <w:rPr>
                                <w:rFonts w:ascii="Times New Roman" w:hAnsi="Times New Roman" w:cs="Times New Roman"/>
                                <w:b/>
                                <w:sz w:val="24"/>
                                <w:szCs w:val="24"/>
                              </w:rPr>
                              <w:t>Grade: AA / AB / BB / BC / CC / CD /DD</w:t>
                            </w:r>
                          </w:p>
                          <w:p w14:paraId="5771C0F7" w14:textId="77777777" w:rsidR="00C82439" w:rsidRPr="006A74A1" w:rsidRDefault="00C82439" w:rsidP="00C82439">
                            <w:pPr>
                              <w:pStyle w:val="FrameContents"/>
                              <w:shd w:val="clear" w:color="auto" w:fill="FFFFFF"/>
                              <w:spacing w:line="100" w:lineRule="atLeast"/>
                              <w:rPr>
                                <w:rFonts w:ascii="Times New Roman" w:hAnsi="Times New Roman" w:cs="Times New Roman"/>
                              </w:rPr>
                            </w:pPr>
                          </w:p>
                          <w:p w14:paraId="4204AEE1" w14:textId="77777777" w:rsidR="00C82439" w:rsidRPr="006A74A1" w:rsidRDefault="00C82439" w:rsidP="00C82439">
                            <w:pPr>
                              <w:pStyle w:val="FrameContents"/>
                              <w:shd w:val="clear" w:color="auto" w:fill="FFFFFF"/>
                              <w:spacing w:line="100" w:lineRule="atLeast"/>
                              <w:rPr>
                                <w:rFonts w:ascii="Times New Roman" w:hAnsi="Times New Roman" w:cs="Times New Roman"/>
                              </w:rPr>
                            </w:pPr>
                          </w:p>
                          <w:p w14:paraId="48B5BDD6" w14:textId="77777777" w:rsidR="00C82439" w:rsidRPr="006A74A1" w:rsidRDefault="00C82439" w:rsidP="00C82439">
                            <w:pPr>
                              <w:pStyle w:val="FrameContents"/>
                              <w:shd w:val="clear" w:color="auto" w:fill="FFFFFF"/>
                              <w:spacing w:line="100" w:lineRule="atLeast"/>
                              <w:rPr>
                                <w:rFonts w:ascii="Times New Roman" w:hAnsi="Times New Roman" w:cs="Times New Roman"/>
                                <w:b/>
                                <w:sz w:val="32"/>
                                <w:szCs w:val="32"/>
                              </w:rPr>
                            </w:pPr>
                            <w:r w:rsidRPr="006A74A1">
                              <w:rPr>
                                <w:rFonts w:ascii="Times New Roman" w:hAnsi="Times New Roman" w:cs="Times New Roman"/>
                                <w:b/>
                                <w:sz w:val="24"/>
                                <w:szCs w:val="24"/>
                              </w:rPr>
                              <w:t>Signature of the Staff In-charge with date</w:t>
                            </w:r>
                            <w:r w:rsidRPr="006A74A1">
                              <w:rPr>
                                <w:rFonts w:ascii="Times New Roman" w:hAnsi="Times New Roman" w:cs="Times New Roman"/>
                                <w:b/>
                                <w:sz w:val="32"/>
                                <w:szCs w:val="32"/>
                              </w:rPr>
                              <w:tab/>
                            </w:r>
                          </w:p>
                          <w:p w14:paraId="7F409B3F" w14:textId="77777777" w:rsidR="00C82439" w:rsidRDefault="00C82439" w:rsidP="00C82439">
                            <w:pPr>
                              <w:pStyle w:val="FrameContents"/>
                              <w:shd w:val="clear" w:color="auto" w:fill="FFFFFF"/>
                              <w:spacing w:line="100" w:lineRule="atLeast"/>
                              <w:rPr>
                                <w:b/>
                                <w:sz w:val="32"/>
                                <w:szCs w:val="32"/>
                              </w:rPr>
                            </w:pPr>
                          </w:p>
                          <w:p w14:paraId="6C90BE4A" w14:textId="77777777" w:rsidR="00C82439" w:rsidRDefault="00C82439" w:rsidP="00C82439">
                            <w:pPr>
                              <w:pStyle w:val="FrameContents"/>
                              <w:shd w:val="clear" w:color="auto" w:fill="FFFFFF"/>
                              <w:spacing w:line="1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80EEA4" id="_x0000_t202" coordsize="21600,21600" o:spt="202" path="m,l,21600r21600,l21600,xe">
                <v:stroke joinstyle="miter"/>
                <v:path gradientshapeok="t" o:connecttype="rect"/>
              </v:shapetype>
              <v:shape id="Text Box 4" o:spid="_x0000_s1026" type="#_x0000_t202" style="position:absolute;left:0;text-align:left;margin-left:198.35pt;margin-top:1.55pt;width:249.85pt;height:137.9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" strokeweight=".05pt">
                <v:path arrowok="t"/>
                <v:textbox>
                  <w:txbxContent>
                    <w:p w14:paraId="481E31CB" w14:textId="7E10A654" w:rsidR="00C82439"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7D58CB">
                        <w:rPr>
                          <w:rFonts w:ascii="Times New Roman" w:eastAsia="Times New Roman" w:hAnsi="Times New Roman" w:cs="Times New Roman"/>
                          <w:b/>
                          <w:iCs/>
                          <w:sz w:val="24"/>
                          <w:szCs w:val="24"/>
                        </w:rPr>
                        <w:t>B2</w:t>
                      </w:r>
                      <w:r>
                        <w:rPr>
                          <w:rFonts w:ascii="Times New Roman" w:eastAsia="Times New Roman" w:hAnsi="Times New Roman" w:cs="Times New Roman"/>
                          <w:b/>
                          <w:iCs/>
                          <w:sz w:val="24"/>
                          <w:szCs w:val="24"/>
                        </w:rPr>
                        <w:t xml:space="preserve">          Roll No.:   </w:t>
                      </w:r>
                      <w:r w:rsidR="007D58CB">
                        <w:rPr>
                          <w:rFonts w:ascii="Times New Roman" w:eastAsia="Times New Roman" w:hAnsi="Times New Roman" w:cs="Times New Roman"/>
                          <w:b/>
                          <w:iCs/>
                          <w:sz w:val="24"/>
                          <w:szCs w:val="24"/>
                        </w:rPr>
                        <w:t>121</w:t>
                      </w:r>
                    </w:p>
                    <w:p w14:paraId="496914FC" w14:textId="77777777" w:rsidR="00C82439" w:rsidRPr="006A74A1"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p>
                    <w:p w14:paraId="5F56D206" w14:textId="77777777" w:rsidR="00C82439" w:rsidRPr="006A74A1" w:rsidRDefault="00C82439" w:rsidP="00C82439">
                      <w:pPr>
                        <w:pStyle w:val="FrameContents"/>
                        <w:shd w:val="clear" w:color="auto" w:fill="FFFFFF"/>
                        <w:spacing w:after="0" w:line="100" w:lineRule="atLeast"/>
                        <w:rPr>
                          <w:rFonts w:ascii="Times New Roman" w:hAnsi="Times New Roman" w:cs="Times New Roman"/>
                          <w:b/>
                          <w:sz w:val="24"/>
                          <w:szCs w:val="24"/>
                        </w:rPr>
                      </w:pPr>
                      <w:r w:rsidRPr="006A74A1">
                        <w:rPr>
                          <w:rFonts w:ascii="Times New Roman" w:hAnsi="Times New Roman" w:cs="Times New Roman"/>
                          <w:b/>
                          <w:sz w:val="24"/>
                          <w:szCs w:val="24"/>
                        </w:rPr>
                        <w:t>Experimen</w:t>
                      </w:r>
                      <w:r w:rsidR="00C8120F" w:rsidRPr="006A74A1">
                        <w:rPr>
                          <w:rFonts w:ascii="Times New Roman" w:hAnsi="Times New Roman" w:cs="Times New Roman"/>
                          <w:b/>
                          <w:sz w:val="24"/>
                          <w:szCs w:val="24"/>
                        </w:rPr>
                        <w:t xml:space="preserve">t / assignment / tutorial No. </w:t>
                      </w:r>
                      <w:r w:rsidR="001700CB">
                        <w:rPr>
                          <w:rFonts w:ascii="Times New Roman" w:hAnsi="Times New Roman" w:cs="Times New Roman"/>
                          <w:b/>
                          <w:sz w:val="24"/>
                          <w:szCs w:val="24"/>
                        </w:rPr>
                        <w:t>5</w:t>
                      </w:r>
                    </w:p>
                    <w:p w14:paraId="20C41F27" w14:textId="77777777" w:rsidR="00C82439" w:rsidRPr="006A74A1" w:rsidRDefault="00C82439" w:rsidP="00C82439">
                      <w:pPr>
                        <w:pStyle w:val="FrameContents"/>
                        <w:shd w:val="clear" w:color="auto" w:fill="FFFFFF"/>
                        <w:spacing w:after="0" w:line="100" w:lineRule="atLeast"/>
                        <w:rPr>
                          <w:rFonts w:ascii="Times New Roman" w:hAnsi="Times New Roman" w:cs="Times New Roman"/>
                          <w:b/>
                          <w:sz w:val="24"/>
                          <w:szCs w:val="24"/>
                        </w:rPr>
                      </w:pPr>
                    </w:p>
                    <w:p w14:paraId="1EEBCF05" w14:textId="77777777" w:rsidR="00C82439" w:rsidRPr="006A74A1" w:rsidRDefault="00C82439" w:rsidP="00C82439">
                      <w:pPr>
                        <w:pStyle w:val="FrameContents"/>
                        <w:shd w:val="clear" w:color="auto" w:fill="FFFFFF"/>
                        <w:spacing w:after="0" w:line="100" w:lineRule="atLeast"/>
                        <w:rPr>
                          <w:rFonts w:ascii="Times New Roman" w:hAnsi="Times New Roman" w:cs="Times New Roman"/>
                        </w:rPr>
                      </w:pPr>
                      <w:r w:rsidRPr="006A74A1">
                        <w:rPr>
                          <w:rFonts w:ascii="Times New Roman" w:hAnsi="Times New Roman" w:cs="Times New Roman"/>
                          <w:b/>
                          <w:sz w:val="24"/>
                          <w:szCs w:val="24"/>
                        </w:rPr>
                        <w:t>Grade: AA / AB / BB / BC / CC / CD /DD</w:t>
                      </w:r>
                    </w:p>
                    <w:p w14:paraId="5771C0F7" w14:textId="77777777" w:rsidR="00C82439" w:rsidRPr="006A74A1" w:rsidRDefault="00C82439" w:rsidP="00C82439">
                      <w:pPr>
                        <w:pStyle w:val="FrameContents"/>
                        <w:shd w:val="clear" w:color="auto" w:fill="FFFFFF"/>
                        <w:spacing w:line="100" w:lineRule="atLeast"/>
                        <w:rPr>
                          <w:rFonts w:ascii="Times New Roman" w:hAnsi="Times New Roman" w:cs="Times New Roman"/>
                        </w:rPr>
                      </w:pPr>
                    </w:p>
                    <w:p w14:paraId="4204AEE1" w14:textId="77777777" w:rsidR="00C82439" w:rsidRPr="006A74A1" w:rsidRDefault="00C82439" w:rsidP="00C82439">
                      <w:pPr>
                        <w:pStyle w:val="FrameContents"/>
                        <w:shd w:val="clear" w:color="auto" w:fill="FFFFFF"/>
                        <w:spacing w:line="100" w:lineRule="atLeast"/>
                        <w:rPr>
                          <w:rFonts w:ascii="Times New Roman" w:hAnsi="Times New Roman" w:cs="Times New Roman"/>
                        </w:rPr>
                      </w:pPr>
                    </w:p>
                    <w:p w14:paraId="48B5BDD6" w14:textId="77777777" w:rsidR="00C82439" w:rsidRPr="006A74A1" w:rsidRDefault="00C82439" w:rsidP="00C82439">
                      <w:pPr>
                        <w:pStyle w:val="FrameContents"/>
                        <w:shd w:val="clear" w:color="auto" w:fill="FFFFFF"/>
                        <w:spacing w:line="100" w:lineRule="atLeast"/>
                        <w:rPr>
                          <w:rFonts w:ascii="Times New Roman" w:hAnsi="Times New Roman" w:cs="Times New Roman"/>
                          <w:b/>
                          <w:sz w:val="32"/>
                          <w:szCs w:val="32"/>
                        </w:rPr>
                      </w:pPr>
                      <w:r w:rsidRPr="006A74A1">
                        <w:rPr>
                          <w:rFonts w:ascii="Times New Roman" w:hAnsi="Times New Roman" w:cs="Times New Roman"/>
                          <w:b/>
                          <w:sz w:val="24"/>
                          <w:szCs w:val="24"/>
                        </w:rPr>
                        <w:t>Signature of the Staff In-charge with date</w:t>
                      </w:r>
                      <w:r w:rsidRPr="006A74A1">
                        <w:rPr>
                          <w:rFonts w:ascii="Times New Roman" w:hAnsi="Times New Roman" w:cs="Times New Roman"/>
                          <w:b/>
                          <w:sz w:val="32"/>
                          <w:szCs w:val="32"/>
                        </w:rPr>
                        <w:tab/>
                      </w:r>
                    </w:p>
                    <w:p w14:paraId="7F409B3F" w14:textId="77777777" w:rsidR="00C82439" w:rsidRDefault="00C82439" w:rsidP="00C82439">
                      <w:pPr>
                        <w:pStyle w:val="FrameContents"/>
                        <w:shd w:val="clear" w:color="auto" w:fill="FFFFFF"/>
                        <w:spacing w:line="100" w:lineRule="atLeast"/>
                        <w:rPr>
                          <w:b/>
                          <w:sz w:val="32"/>
                          <w:szCs w:val="32"/>
                        </w:rPr>
                      </w:pPr>
                    </w:p>
                    <w:p w14:paraId="6C90BE4A" w14:textId="77777777" w:rsidR="00C82439" w:rsidRDefault="00C82439" w:rsidP="00C82439">
                      <w:pPr>
                        <w:pStyle w:val="FrameContents"/>
                        <w:shd w:val="clear" w:color="auto" w:fill="FFFFFF"/>
                        <w:spacing w:line="100" w:lineRule="atLeast"/>
                      </w:pPr>
                    </w:p>
                  </w:txbxContent>
                </v:textbox>
              </v:shape>
            </w:pict>
          </mc:Fallback>
        </mc:AlternateContent>
      </w:r>
    </w:p>
    <w:p w14:paraId="6C250CBC" w14:textId="77777777" w:rsidR="00C82439" w:rsidRPr="00BA41DE" w:rsidRDefault="00C82439" w:rsidP="00773DCA">
      <w:pPr>
        <w:jc w:val="both"/>
        <w:rPr>
          <w:rFonts w:ascii="Times New Roman" w:hAnsi="Times New Roman" w:cs="Times New Roman"/>
          <w:sz w:val="24"/>
          <w:szCs w:val="24"/>
        </w:rPr>
      </w:pPr>
    </w:p>
    <w:p w14:paraId="64666B93" w14:textId="77777777" w:rsidR="00C82439" w:rsidRPr="00BA41DE" w:rsidRDefault="00C82439" w:rsidP="00C82439">
      <w:pPr>
        <w:rPr>
          <w:rFonts w:ascii="Times New Roman" w:hAnsi="Times New Roman" w:cs="Times New Roman"/>
          <w:sz w:val="24"/>
          <w:szCs w:val="24"/>
        </w:rPr>
      </w:pPr>
    </w:p>
    <w:p w14:paraId="4839DA2B" w14:textId="77777777" w:rsidR="00C82439" w:rsidRPr="00BA41DE" w:rsidRDefault="00C82439" w:rsidP="00C82439">
      <w:pPr>
        <w:rPr>
          <w:rFonts w:ascii="Times New Roman" w:hAnsi="Times New Roman" w:cs="Times New Roman"/>
          <w:sz w:val="24"/>
          <w:szCs w:val="24"/>
        </w:rPr>
      </w:pPr>
    </w:p>
    <w:p w14:paraId="6E736F72" w14:textId="77777777" w:rsidR="00C82439" w:rsidRPr="00BA41DE" w:rsidRDefault="00C82439" w:rsidP="00C82439">
      <w:pPr>
        <w:rPr>
          <w:rFonts w:ascii="Times New Roman" w:hAnsi="Times New Roman" w:cs="Times New Roman"/>
          <w:sz w:val="24"/>
          <w:szCs w:val="24"/>
        </w:rPr>
      </w:pPr>
    </w:p>
    <w:p w14:paraId="5D8761B9" w14:textId="77777777" w:rsidR="00782A07" w:rsidRPr="00BA41DE" w:rsidRDefault="00782A07" w:rsidP="00C82439">
      <w:pPr>
        <w:rPr>
          <w:rFonts w:ascii="Times New Roman" w:hAnsi="Times New Roman" w:cs="Times New Roman"/>
          <w:sz w:val="24"/>
          <w:szCs w:val="24"/>
        </w:rPr>
      </w:pPr>
    </w:p>
    <w:tbl>
      <w:tblPr>
        <w:tblpPr w:leftFromText="180" w:rightFromText="180" w:vertAnchor="text" w:horzAnchor="margin" w:tblpY="92"/>
        <w:tblW w:w="8901" w:type="dxa"/>
        <w:tblLayout w:type="fixed"/>
        <w:tblLook w:val="0000" w:firstRow="0" w:lastRow="0" w:firstColumn="0" w:lastColumn="0" w:noHBand="0" w:noVBand="0"/>
      </w:tblPr>
      <w:tblGrid>
        <w:gridCol w:w="8901"/>
      </w:tblGrid>
      <w:tr w:rsidR="00C82439" w:rsidRPr="00BA41DE" w14:paraId="54A14DEC" w14:textId="77777777" w:rsidTr="00997DFF">
        <w:trPr>
          <w:trHeight w:val="465"/>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DBCD30B" w14:textId="77777777" w:rsidR="00997DFF" w:rsidRPr="00BA41DE" w:rsidRDefault="00C82439" w:rsidP="00997DFF">
            <w:pPr>
              <w:widowControl w:val="0"/>
              <w:autoSpaceDE w:val="0"/>
              <w:autoSpaceDN w:val="0"/>
              <w:adjustRightInd w:val="0"/>
              <w:spacing w:after="0" w:line="240" w:lineRule="auto"/>
              <w:rPr>
                <w:rFonts w:ascii="Times New Roman" w:hAnsi="Times New Roman" w:cs="Times New Roman"/>
                <w:sz w:val="24"/>
                <w:szCs w:val="24"/>
              </w:rPr>
            </w:pPr>
            <w:r w:rsidRPr="00BA41DE">
              <w:rPr>
                <w:rFonts w:ascii="Times New Roman" w:eastAsia="Times New Roman" w:hAnsi="Times New Roman" w:cs="Times New Roman"/>
                <w:b/>
                <w:iCs/>
                <w:sz w:val="24"/>
                <w:szCs w:val="24"/>
              </w:rPr>
              <w:t xml:space="preserve">TITLE: </w:t>
            </w:r>
            <w:r w:rsidR="00997DFF">
              <w:rPr>
                <w:rFonts w:ascii="Times New Roman" w:eastAsia="Times New Roman" w:hAnsi="Times New Roman" w:cs="Times New Roman"/>
                <w:bCs/>
                <w:iCs/>
                <w:sz w:val="24"/>
                <w:szCs w:val="24"/>
              </w:rPr>
              <w:t xml:space="preserve"> </w:t>
            </w:r>
            <w:r w:rsidR="0062227F">
              <w:rPr>
                <w:rFonts w:ascii="Times New Roman" w:eastAsia="Times New Roman" w:hAnsi="Times New Roman" w:cs="Times New Roman"/>
                <w:bCs/>
                <w:iCs/>
                <w:sz w:val="24"/>
                <w:szCs w:val="24"/>
              </w:rPr>
              <w:t xml:space="preserve">Program to </w:t>
            </w:r>
            <w:r w:rsidR="00D37AFC">
              <w:rPr>
                <w:rFonts w:ascii="Times New Roman" w:eastAsia="Times New Roman" w:hAnsi="Times New Roman" w:cs="Times New Roman"/>
                <w:bCs/>
                <w:iCs/>
                <w:sz w:val="24"/>
                <w:szCs w:val="24"/>
              </w:rPr>
              <w:t>sort array</w:t>
            </w:r>
          </w:p>
          <w:p w14:paraId="3FF928DC" w14:textId="77777777" w:rsidR="00C82439" w:rsidRPr="00BA41DE" w:rsidRDefault="00C82439" w:rsidP="00997DFF">
            <w:pPr>
              <w:widowControl w:val="0"/>
              <w:autoSpaceDE w:val="0"/>
              <w:autoSpaceDN w:val="0"/>
              <w:adjustRightInd w:val="0"/>
              <w:spacing w:after="0" w:line="240" w:lineRule="auto"/>
              <w:rPr>
                <w:rFonts w:ascii="Times New Roman" w:hAnsi="Times New Roman" w:cs="Times New Roman"/>
                <w:sz w:val="24"/>
                <w:szCs w:val="24"/>
              </w:rPr>
            </w:pPr>
          </w:p>
        </w:tc>
      </w:tr>
    </w:tbl>
    <w:p w14:paraId="4B3733F2" w14:textId="77777777" w:rsidR="00900A38" w:rsidRPr="00BA41DE" w:rsidRDefault="00900A38" w:rsidP="00C82439">
      <w:pPr>
        <w:spacing w:after="0" w:line="240" w:lineRule="auto"/>
        <w:jc w:val="both"/>
        <w:rPr>
          <w:rFonts w:ascii="Times New Roman" w:hAnsi="Times New Roman" w:cs="Times New Roman"/>
          <w:b/>
          <w:sz w:val="24"/>
          <w:szCs w:val="24"/>
        </w:rPr>
      </w:pPr>
    </w:p>
    <w:p w14:paraId="1FD0A342" w14:textId="77777777" w:rsidR="00C82439" w:rsidRPr="00BA41DE" w:rsidRDefault="00C82439" w:rsidP="00A35479">
      <w:pPr>
        <w:framePr w:w="8944" w:hSpace="180" w:wrap="around" w:vAnchor="text" w:hAnchor="margin" w:y="92"/>
        <w:widowControl w:val="0"/>
        <w:autoSpaceDE w:val="0"/>
        <w:autoSpaceDN w:val="0"/>
        <w:adjustRightInd w:val="0"/>
        <w:spacing w:after="0" w:line="240" w:lineRule="auto"/>
        <w:rPr>
          <w:rFonts w:ascii="Times New Roman" w:hAnsi="Times New Roman" w:cs="Times New Roman"/>
          <w:b/>
          <w:sz w:val="24"/>
          <w:szCs w:val="24"/>
        </w:rPr>
      </w:pPr>
      <w:r w:rsidRPr="00BA41DE">
        <w:rPr>
          <w:rFonts w:ascii="Times New Roman" w:hAnsi="Times New Roman" w:cs="Times New Roman"/>
          <w:b/>
          <w:sz w:val="24"/>
          <w:szCs w:val="24"/>
        </w:rPr>
        <w:t>AIM:</w:t>
      </w:r>
      <w:r w:rsidRPr="00BA41DE">
        <w:rPr>
          <w:rFonts w:ascii="Times New Roman" w:hAnsi="Times New Roman" w:cs="Times New Roman"/>
          <w:sz w:val="24"/>
          <w:szCs w:val="24"/>
        </w:rPr>
        <w:t xml:space="preserve"> </w:t>
      </w:r>
      <w:r w:rsidR="00A35479">
        <w:rPr>
          <w:rFonts w:ascii="Times New Roman" w:hAnsi="Times New Roman" w:cs="Times New Roman"/>
          <w:sz w:val="24"/>
          <w:szCs w:val="24"/>
        </w:rPr>
        <w:t xml:space="preserve">Write a C </w:t>
      </w:r>
      <w:r w:rsidR="00D37AFC" w:rsidRPr="00D37AFC">
        <w:rPr>
          <w:rFonts w:ascii="Times New Roman" w:eastAsia="Times New Roman" w:hAnsi="Times New Roman" w:cs="Times New Roman"/>
          <w:sz w:val="24"/>
          <w:szCs w:val="24"/>
        </w:rPr>
        <w:t>Program to sort the 1D array in the ascending or descending order and then accept the element from user and insert in the same array at its correct place by keeping array sorted</w:t>
      </w:r>
      <w:r w:rsidR="00A35479">
        <w:rPr>
          <w:rFonts w:ascii="Times New Roman" w:eastAsia="Times New Roman" w:hAnsi="Times New Roman" w:cs="Times New Roman"/>
          <w:sz w:val="24"/>
          <w:szCs w:val="24"/>
        </w:rPr>
        <w:t>.</w:t>
      </w:r>
      <w:r w:rsidR="00D37AFC" w:rsidRPr="00BA41DE">
        <w:rPr>
          <w:rFonts w:ascii="Times New Roman" w:hAnsi="Times New Roman" w:cs="Times New Roman"/>
          <w:b/>
          <w:sz w:val="24"/>
          <w:szCs w:val="24"/>
        </w:rPr>
        <w:t xml:space="preserve"> </w:t>
      </w:r>
      <w:r w:rsidRPr="00BA41DE">
        <w:rPr>
          <w:rFonts w:ascii="Times New Roman" w:hAnsi="Times New Roman" w:cs="Times New Roman"/>
          <w:b/>
          <w:sz w:val="24"/>
          <w:szCs w:val="24"/>
        </w:rPr>
        <w:t>______________________________________________________________________</w:t>
      </w:r>
    </w:p>
    <w:p w14:paraId="2213D460" w14:textId="77777777" w:rsidR="00C82439" w:rsidRDefault="00C82439" w:rsidP="00C82439">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Expected OUTCOME of Experiment: </w:t>
      </w:r>
    </w:p>
    <w:p w14:paraId="6DC71F98" w14:textId="77777777" w:rsidR="00A2456A" w:rsidRPr="00A2456A" w:rsidRDefault="00A2456A" w:rsidP="00C8243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CO3: </w:t>
      </w:r>
      <w:r w:rsidRPr="00A2456A">
        <w:rPr>
          <w:rFonts w:ascii="Times New Roman" w:hAnsi="Times New Roman" w:cs="Times New Roman"/>
          <w:sz w:val="24"/>
          <w:szCs w:val="24"/>
        </w:rPr>
        <w:t>Illustrate the use of derived and structured data types such as arrays, strings, structures and unions.</w:t>
      </w:r>
    </w:p>
    <w:p w14:paraId="0B13F751" w14:textId="77777777" w:rsidR="00C82439" w:rsidRPr="00BA41DE" w:rsidRDefault="00C82439" w:rsidP="00C82439">
      <w:pPr>
        <w:spacing w:after="0" w:line="240" w:lineRule="auto"/>
        <w:jc w:val="both"/>
        <w:rPr>
          <w:rFonts w:ascii="Times New Roman" w:hAnsi="Times New Roman" w:cs="Times New Roman"/>
          <w:b/>
          <w:sz w:val="24"/>
          <w:szCs w:val="24"/>
        </w:rPr>
      </w:pPr>
      <w:r w:rsidRPr="00BA41DE">
        <w:rPr>
          <w:rFonts w:ascii="Times New Roman" w:eastAsia="Arial" w:hAnsi="Times New Roman" w:cs="Times New Roman"/>
          <w:color w:val="363435"/>
          <w:spacing w:val="1"/>
          <w:sz w:val="24"/>
          <w:szCs w:val="24"/>
        </w:rPr>
        <w:t xml:space="preserve"> </w:t>
      </w:r>
      <w:r w:rsidRPr="00BA41DE">
        <w:rPr>
          <w:rFonts w:ascii="Times New Roman" w:hAnsi="Times New Roman" w:cs="Times New Roman"/>
          <w:b/>
          <w:sz w:val="24"/>
          <w:szCs w:val="24"/>
        </w:rPr>
        <w:t>_____________________________________________________________________</w:t>
      </w:r>
    </w:p>
    <w:p w14:paraId="1803A3E3" w14:textId="77777777" w:rsidR="00C82439" w:rsidRPr="00BA41DE" w:rsidRDefault="00C82439" w:rsidP="00C82439">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Books/ Journals/ Websites referred: </w:t>
      </w:r>
    </w:p>
    <w:p w14:paraId="5EB2FD8D" w14:textId="77777777" w:rsidR="00C82439" w:rsidRPr="00BA41DE" w:rsidRDefault="00C82439" w:rsidP="00C82439">
      <w:pPr>
        <w:spacing w:after="0" w:line="240" w:lineRule="auto"/>
        <w:jc w:val="both"/>
        <w:rPr>
          <w:rFonts w:ascii="Times New Roman" w:hAnsi="Times New Roman" w:cs="Times New Roman"/>
          <w:b/>
          <w:sz w:val="24"/>
          <w:szCs w:val="24"/>
        </w:rPr>
      </w:pPr>
    </w:p>
    <w:p w14:paraId="13B5EC02" w14:textId="77777777" w:rsidR="006040AB" w:rsidRPr="00BA41DE" w:rsidRDefault="006040AB" w:rsidP="006040AB">
      <w:pPr>
        <w:numPr>
          <w:ilvl w:val="0"/>
          <w:numId w:val="17"/>
        </w:numPr>
        <w:spacing w:after="0" w:line="240" w:lineRule="auto"/>
        <w:jc w:val="both"/>
        <w:rPr>
          <w:rFonts w:ascii="Times New Roman" w:hAnsi="Times New Roman" w:cs="Times New Roman"/>
          <w:sz w:val="24"/>
          <w:szCs w:val="24"/>
          <w:lang w:val="en-US"/>
        </w:rPr>
      </w:pPr>
      <w:r w:rsidRPr="00BA41DE">
        <w:rPr>
          <w:rFonts w:ascii="Times New Roman" w:hAnsi="Times New Roman" w:cs="Times New Roman"/>
          <w:sz w:val="24"/>
          <w:szCs w:val="24"/>
          <w:lang w:val="en-US"/>
        </w:rPr>
        <w:t xml:space="preserve">Programming in C, second edition, Pradeep Dey and </w:t>
      </w:r>
      <w:proofErr w:type="spellStart"/>
      <w:r w:rsidRPr="00BA41DE">
        <w:rPr>
          <w:rFonts w:ascii="Times New Roman" w:hAnsi="Times New Roman" w:cs="Times New Roman"/>
          <w:sz w:val="24"/>
          <w:szCs w:val="24"/>
          <w:lang w:val="en-US"/>
        </w:rPr>
        <w:t>Manas</w:t>
      </w:r>
      <w:proofErr w:type="spellEnd"/>
      <w:r w:rsidRPr="00BA41DE">
        <w:rPr>
          <w:rFonts w:ascii="Times New Roman" w:hAnsi="Times New Roman" w:cs="Times New Roman"/>
          <w:sz w:val="24"/>
          <w:szCs w:val="24"/>
          <w:lang w:val="en-US"/>
        </w:rPr>
        <w:t xml:space="preserve"> Ghosh, Oxford University Press. </w:t>
      </w:r>
    </w:p>
    <w:p w14:paraId="452BBDC7" w14:textId="77777777" w:rsidR="006040AB" w:rsidRPr="00BA41DE" w:rsidRDefault="006040AB" w:rsidP="006040AB">
      <w:pPr>
        <w:numPr>
          <w:ilvl w:val="0"/>
          <w:numId w:val="17"/>
        </w:numPr>
        <w:spacing w:after="0" w:line="240" w:lineRule="auto"/>
        <w:jc w:val="both"/>
        <w:rPr>
          <w:rFonts w:ascii="Times New Roman" w:hAnsi="Times New Roman" w:cs="Times New Roman"/>
          <w:sz w:val="24"/>
          <w:szCs w:val="24"/>
          <w:lang w:val="en-US"/>
        </w:rPr>
      </w:pPr>
      <w:r w:rsidRPr="00BA41DE">
        <w:rPr>
          <w:rFonts w:ascii="Times New Roman" w:hAnsi="Times New Roman" w:cs="Times New Roman"/>
          <w:sz w:val="24"/>
          <w:szCs w:val="24"/>
          <w:lang w:val="en-US"/>
        </w:rPr>
        <w:t xml:space="preserve">Programming in ANSI C, fifth edition, E </w:t>
      </w:r>
      <w:proofErr w:type="spellStart"/>
      <w:r w:rsidRPr="00BA41DE">
        <w:rPr>
          <w:rFonts w:ascii="Times New Roman" w:hAnsi="Times New Roman" w:cs="Times New Roman"/>
          <w:sz w:val="24"/>
          <w:szCs w:val="24"/>
          <w:lang w:val="en-US"/>
        </w:rPr>
        <w:t>Balagurusamy</w:t>
      </w:r>
      <w:proofErr w:type="spellEnd"/>
      <w:r w:rsidRPr="00BA41DE">
        <w:rPr>
          <w:rFonts w:ascii="Times New Roman" w:hAnsi="Times New Roman" w:cs="Times New Roman"/>
          <w:sz w:val="24"/>
          <w:szCs w:val="24"/>
          <w:lang w:val="en-US"/>
        </w:rPr>
        <w:t>, Tata McGraw Hill.</w:t>
      </w:r>
    </w:p>
    <w:p w14:paraId="3A1C45D9" w14:textId="77777777" w:rsidR="006040AB" w:rsidRPr="00BA41DE" w:rsidRDefault="006040AB" w:rsidP="006040AB">
      <w:pPr>
        <w:numPr>
          <w:ilvl w:val="0"/>
          <w:numId w:val="17"/>
        </w:numPr>
        <w:spacing w:after="0" w:line="240" w:lineRule="auto"/>
        <w:jc w:val="both"/>
        <w:rPr>
          <w:rFonts w:ascii="Times New Roman" w:hAnsi="Times New Roman" w:cs="Times New Roman"/>
          <w:b/>
          <w:sz w:val="24"/>
          <w:szCs w:val="24"/>
        </w:rPr>
      </w:pPr>
      <w:r w:rsidRPr="00BA41DE">
        <w:rPr>
          <w:rFonts w:ascii="Times New Roman" w:hAnsi="Times New Roman" w:cs="Times New Roman"/>
          <w:sz w:val="24"/>
          <w:szCs w:val="24"/>
          <w:lang w:val="en-US"/>
        </w:rPr>
        <w:t>Introduction to programming and problem solving, G. Michael Schneider ,Wiley India edition.</w:t>
      </w:r>
    </w:p>
    <w:p w14:paraId="69B06567" w14:textId="77777777" w:rsidR="006040AB" w:rsidRPr="00BA41DE" w:rsidRDefault="006C62CE" w:rsidP="006040AB">
      <w:pPr>
        <w:numPr>
          <w:ilvl w:val="0"/>
          <w:numId w:val="17"/>
        </w:numPr>
        <w:spacing w:after="0" w:line="240" w:lineRule="auto"/>
        <w:jc w:val="both"/>
        <w:rPr>
          <w:rFonts w:ascii="Times New Roman" w:hAnsi="Times New Roman" w:cs="Times New Roman"/>
          <w:b/>
          <w:sz w:val="24"/>
          <w:szCs w:val="24"/>
        </w:rPr>
      </w:pPr>
      <w:hyperlink r:id="rId10" w:history="1">
        <w:r w:rsidR="006040AB" w:rsidRPr="00BA41DE">
          <w:rPr>
            <w:rStyle w:val="Hyperlink"/>
            <w:rFonts w:ascii="Times New Roman" w:hAnsi="Times New Roman" w:cs="Times New Roman"/>
            <w:b/>
            <w:sz w:val="24"/>
            <w:szCs w:val="24"/>
          </w:rPr>
          <w:t>http://cse.iitkgp.ac.in/~rkumar/pds-vlab/</w:t>
        </w:r>
      </w:hyperlink>
    </w:p>
    <w:p w14:paraId="2F2F1CE0" w14:textId="77777777" w:rsidR="00C82439" w:rsidRPr="00BA41DE" w:rsidRDefault="00C82439" w:rsidP="00C82439">
      <w:pPr>
        <w:spacing w:after="0" w:line="240" w:lineRule="auto"/>
        <w:ind w:left="1080"/>
        <w:jc w:val="both"/>
        <w:rPr>
          <w:rFonts w:ascii="Times New Roman" w:hAnsi="Times New Roman" w:cs="Times New Roman"/>
          <w:b/>
          <w:sz w:val="24"/>
          <w:szCs w:val="24"/>
        </w:rPr>
      </w:pPr>
    </w:p>
    <w:p w14:paraId="3D738BE6" w14:textId="77777777" w:rsidR="00C82439" w:rsidRPr="00BA41DE" w:rsidRDefault="00C82439" w:rsidP="00C82439">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w:t>
      </w:r>
    </w:p>
    <w:p w14:paraId="14CADE2F" w14:textId="77777777" w:rsidR="00EB6981" w:rsidRDefault="00EB6981" w:rsidP="00926A64">
      <w:pPr>
        <w:spacing w:after="0" w:line="240" w:lineRule="auto"/>
        <w:jc w:val="both"/>
        <w:rPr>
          <w:rFonts w:ascii="Times New Roman" w:hAnsi="Times New Roman" w:cs="Times New Roman"/>
          <w:b/>
          <w:sz w:val="24"/>
          <w:szCs w:val="24"/>
        </w:rPr>
      </w:pPr>
    </w:p>
    <w:p w14:paraId="45BA6C91" w14:textId="77777777" w:rsidR="00926A64" w:rsidRPr="00BA41DE" w:rsidRDefault="00926A64" w:rsidP="00926A64">
      <w:pPr>
        <w:spacing w:after="0" w:line="240" w:lineRule="auto"/>
        <w:jc w:val="both"/>
        <w:rPr>
          <w:rFonts w:ascii="Times New Roman" w:hAnsi="Times New Roman" w:cs="Times New Roman"/>
          <w:bCs/>
          <w:sz w:val="24"/>
          <w:szCs w:val="24"/>
        </w:rPr>
      </w:pPr>
      <w:r w:rsidRPr="00BA41DE">
        <w:rPr>
          <w:rFonts w:ascii="Times New Roman" w:hAnsi="Times New Roman" w:cs="Times New Roman"/>
          <w:b/>
          <w:sz w:val="24"/>
          <w:szCs w:val="24"/>
        </w:rPr>
        <w:t>Problem Definition</w:t>
      </w:r>
      <w:r w:rsidR="00801846" w:rsidRPr="00BA41DE">
        <w:rPr>
          <w:rFonts w:ascii="Times New Roman" w:hAnsi="Times New Roman" w:cs="Times New Roman"/>
          <w:b/>
          <w:sz w:val="24"/>
          <w:szCs w:val="24"/>
        </w:rPr>
        <w:t>:</w:t>
      </w:r>
    </w:p>
    <w:p w14:paraId="1BE3D90F" w14:textId="77777777" w:rsidR="006B49C5" w:rsidRDefault="006B49C5" w:rsidP="006040AB">
      <w:pPr>
        <w:spacing w:after="0" w:line="240" w:lineRule="auto"/>
        <w:rPr>
          <w:rFonts w:ascii="Times New Roman" w:hAnsi="Times New Roman" w:cs="Times New Roman"/>
          <w:sz w:val="24"/>
          <w:szCs w:val="24"/>
          <w:lang w:val="en-US"/>
        </w:rPr>
      </w:pPr>
    </w:p>
    <w:p w14:paraId="0F0ADAE3" w14:textId="77777777" w:rsidR="00EB6981" w:rsidRPr="00676077" w:rsidRDefault="00D37AFC" w:rsidP="00676077">
      <w:pPr>
        <w:shd w:val="clear" w:color="auto" w:fill="FFFFFF"/>
        <w:suppressAutoHyphens w:val="0"/>
        <w:spacing w:after="0" w:line="240" w:lineRule="auto"/>
        <w:textAlignment w:val="baseline"/>
        <w:rPr>
          <w:rFonts w:ascii="Times New Roman" w:eastAsia="Times New Roman" w:hAnsi="Times New Roman" w:cs="Times New Roman"/>
          <w:color w:val="333333"/>
          <w:kern w:val="0"/>
          <w:sz w:val="24"/>
          <w:szCs w:val="24"/>
          <w:lang w:eastAsia="en-IN" w:bidi="hi-IN"/>
        </w:rPr>
      </w:pPr>
      <w:r>
        <w:rPr>
          <w:rFonts w:ascii="Times New Roman" w:eastAsia="Times New Roman" w:hAnsi="Times New Roman" w:cs="Times New Roman"/>
          <w:color w:val="333333"/>
          <w:kern w:val="0"/>
          <w:sz w:val="24"/>
          <w:szCs w:val="24"/>
          <w:lang w:eastAsia="en-IN" w:bidi="hi-IN"/>
        </w:rPr>
        <w:t>The program takes a 1D array and sorts it in the specified manner. The user enters an element and the same has to be inserted at the correct place in the sorted array.</w:t>
      </w:r>
    </w:p>
    <w:p w14:paraId="2E7BE00D" w14:textId="77777777" w:rsidR="00D24FAF" w:rsidRDefault="00D24FAF" w:rsidP="00C82439">
      <w:pPr>
        <w:rPr>
          <w:rFonts w:ascii="Times New Roman" w:hAnsi="Times New Roman" w:cs="Times New Roman"/>
          <w:b/>
          <w:bCs/>
          <w:sz w:val="24"/>
          <w:szCs w:val="24"/>
        </w:rPr>
      </w:pPr>
    </w:p>
    <w:p w14:paraId="614F254B" w14:textId="77777777" w:rsidR="00D3565E" w:rsidRDefault="008B2614" w:rsidP="00D3565E">
      <w:pPr>
        <w:ind w:left="720"/>
        <w:rPr>
          <w:rFonts w:ascii="Times New Roman" w:hAnsi="Times New Roman" w:cs="Times New Roman"/>
          <w:b/>
          <w:bCs/>
          <w:sz w:val="24"/>
          <w:szCs w:val="24"/>
        </w:rPr>
      </w:pPr>
      <w:r>
        <w:rPr>
          <w:rFonts w:ascii="Times New Roman" w:hAnsi="Times New Roman" w:cs="Times New Roman"/>
          <w:b/>
          <w:bCs/>
          <w:sz w:val="24"/>
          <w:szCs w:val="24"/>
        </w:rPr>
        <w:tab/>
      </w:r>
    </w:p>
    <w:p w14:paraId="34568E88" w14:textId="77777777" w:rsidR="005B226F" w:rsidRDefault="005B226F" w:rsidP="00D3565E">
      <w:pPr>
        <w:ind w:left="720"/>
        <w:rPr>
          <w:rFonts w:ascii="Times New Roman" w:hAnsi="Times New Roman" w:cs="Times New Roman"/>
          <w:b/>
          <w:bCs/>
          <w:sz w:val="24"/>
          <w:szCs w:val="24"/>
        </w:rPr>
      </w:pPr>
    </w:p>
    <w:p w14:paraId="77A6BA8A" w14:textId="31013E19" w:rsidR="00820FE3" w:rsidRPr="00BA41DE" w:rsidRDefault="00C11D63" w:rsidP="00C82439">
      <w:pP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59264" behindDoc="0" locked="0" layoutInCell="1" allowOverlap="1" wp14:anchorId="08AD35D3" wp14:editId="46FBC24A">
                <wp:simplePos x="0" y="0"/>
                <wp:positionH relativeFrom="column">
                  <wp:posOffset>1483995</wp:posOffset>
                </wp:positionH>
                <wp:positionV relativeFrom="paragraph">
                  <wp:posOffset>325120</wp:posOffset>
                </wp:positionV>
                <wp:extent cx="2647950" cy="4953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26479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9CA10" w14:textId="6D440CA4" w:rsidR="008C7B35" w:rsidRPr="00C11D63" w:rsidRDefault="008C7B35" w:rsidP="008C7B35">
                            <w:pPr>
                              <w:jc w:val="center"/>
                              <w:rPr>
                                <w:rFonts w:ascii="Times New Roman" w:hAnsi="Times New Roman" w:cs="Times New Roman"/>
                                <w:b/>
                                <w:bCs/>
                                <w:sz w:val="48"/>
                                <w:szCs w:val="48"/>
                              </w:rPr>
                            </w:pPr>
                            <w:r w:rsidRPr="00C11D63">
                              <w:rPr>
                                <w:rFonts w:ascii="Times New Roman" w:hAnsi="Times New Roman" w:cs="Times New Roman"/>
                                <w:b/>
                                <w:bCs/>
                                <w:sz w:val="48"/>
                                <w:szCs w:val="4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AD35D3" id="Rectangle: Rounded Corners 7" o:spid="_x0000_s1027" style="position:absolute;margin-left:116.85pt;margin-top:25.6pt;width:208.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" fillcolor="#4472c4 [3204]" strokecolor="#1f3763 [1604]" strokeweight="1pt">
                <v:stroke joinstyle="miter"/>
                <v:textbox>
                  <w:txbxContent>
                    <w:p w14:paraId="4969CA10" w14:textId="6D440CA4" w:rsidR="008C7B35" w:rsidRPr="00C11D63" w:rsidRDefault="008C7B35" w:rsidP="008C7B35">
                      <w:pPr>
                        <w:jc w:val="center"/>
                        <w:rPr>
                          <w:rFonts w:ascii="Times New Roman" w:hAnsi="Times New Roman" w:cs="Times New Roman"/>
                          <w:b/>
                          <w:bCs/>
                          <w:sz w:val="48"/>
                          <w:szCs w:val="48"/>
                        </w:rPr>
                      </w:pPr>
                      <w:r w:rsidRPr="00C11D63">
                        <w:rPr>
                          <w:rFonts w:ascii="Times New Roman" w:hAnsi="Times New Roman" w:cs="Times New Roman"/>
                          <w:b/>
                          <w:bCs/>
                          <w:sz w:val="48"/>
                          <w:szCs w:val="48"/>
                          <w:lang w:val="en-US"/>
                        </w:rPr>
                        <w:t>Start</w:t>
                      </w:r>
                    </w:p>
                  </w:txbxContent>
                </v:textbox>
              </v:roundrect>
            </w:pict>
          </mc:Fallback>
        </mc:AlternateContent>
      </w:r>
      <w:r w:rsidR="00C82439" w:rsidRPr="00BA41DE">
        <w:rPr>
          <w:rFonts w:ascii="Times New Roman" w:hAnsi="Times New Roman" w:cs="Times New Roman"/>
          <w:b/>
          <w:bCs/>
          <w:sz w:val="24"/>
          <w:szCs w:val="24"/>
        </w:rPr>
        <w:t>Flowchart</w:t>
      </w:r>
      <w:r w:rsidR="00801846" w:rsidRPr="00BA41DE">
        <w:rPr>
          <w:rFonts w:ascii="Times New Roman" w:hAnsi="Times New Roman" w:cs="Times New Roman"/>
          <w:b/>
          <w:bCs/>
          <w:sz w:val="24"/>
          <w:szCs w:val="24"/>
        </w:rPr>
        <w:t>:</w:t>
      </w:r>
    </w:p>
    <w:p w14:paraId="524F36BE" w14:textId="7D4A9348" w:rsidR="00F67DE2" w:rsidRPr="00BA41DE" w:rsidRDefault="00F67DE2" w:rsidP="00C82439">
      <w:pPr>
        <w:rPr>
          <w:rFonts w:ascii="Times New Roman" w:hAnsi="Times New Roman" w:cs="Times New Roman"/>
          <w:b/>
          <w:bCs/>
          <w:sz w:val="24"/>
          <w:szCs w:val="24"/>
        </w:rPr>
      </w:pPr>
    </w:p>
    <w:p w14:paraId="43F4058B" w14:textId="27F4B22C" w:rsidR="00C10841" w:rsidRPr="00BA41DE" w:rsidRDefault="00C11D63" w:rsidP="00C8243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3CB62A75" wp14:editId="071B2861">
                <wp:simplePos x="0" y="0"/>
                <wp:positionH relativeFrom="column">
                  <wp:posOffset>2721610</wp:posOffset>
                </wp:positionH>
                <wp:positionV relativeFrom="paragraph">
                  <wp:posOffset>163830</wp:posOffset>
                </wp:positionV>
                <wp:extent cx="45085" cy="371475"/>
                <wp:effectExtent l="57150" t="0" r="50165" b="47625"/>
                <wp:wrapNone/>
                <wp:docPr id="9" name="Straight Arrow Connector 9"/>
                <wp:cNvGraphicFramePr/>
                <a:graphic xmlns:a="http://schemas.openxmlformats.org/drawingml/2006/main">
                  <a:graphicData uri="http://schemas.microsoft.com/office/word/2010/wordprocessingShape">
                    <wps:wsp>
                      <wps:cNvCnPr/>
                      <wps:spPr>
                        <a:xfrm flipH="1">
                          <a:off x="0" y="0"/>
                          <a:ext cx="4508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3BA44C" id="_x0000_t32" coordsize="21600,21600" o:spt="32" o:oned="t" path="m,l21600,21600e" filled="f">
                <v:path arrowok="t" fillok="f" o:connecttype="none"/>
                <o:lock v:ext="edit" shapetype="t"/>
              </v:shapetype>
              <v:shape id="Straight Arrow Connector 9" o:spid="_x0000_s1026" type="#_x0000_t32" style="position:absolute;margin-left:214.3pt;margin-top:12.9pt;width:3.55pt;height:29.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" strokecolor="#4472c4 [3204]" strokeweight=".5pt">
                <v:stroke endarrow="block" joinstyle="miter"/>
              </v:shape>
            </w:pict>
          </mc:Fallback>
        </mc:AlternateContent>
      </w:r>
    </w:p>
    <w:p w14:paraId="03857C44" w14:textId="09D7277F" w:rsidR="00795FA5" w:rsidRPr="00BA41DE" w:rsidRDefault="00411C6F" w:rsidP="00C8243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736627DF" wp14:editId="6399BB66">
                <wp:simplePos x="0" y="0"/>
                <wp:positionH relativeFrom="column">
                  <wp:posOffset>1483995</wp:posOffset>
                </wp:positionH>
                <wp:positionV relativeFrom="paragraph">
                  <wp:posOffset>206375</wp:posOffset>
                </wp:positionV>
                <wp:extent cx="2647950" cy="514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6479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1D3B0" w14:textId="7C06585E" w:rsidR="00411C6F" w:rsidRDefault="00B812D5" w:rsidP="00411C6F">
                            <w:pPr>
                              <w:jc w:val="center"/>
                            </w:pPr>
                            <w:r>
                              <w:rPr>
                                <w:lang w:val="en-US"/>
                              </w:rPr>
                              <w:t xml:space="preserve">Declare num[100], </w:t>
                            </w:r>
                            <w:r w:rsidR="00FB1EB7">
                              <w:rPr>
                                <w:lang w:val="en-US"/>
                              </w:rPr>
                              <w:t xml:space="preserve">n, i, j, temp, </w:t>
                            </w:r>
                            <w:r w:rsidR="00364DC1">
                              <w:rPr>
                                <w:lang w:val="en-US"/>
                              </w:rPr>
                              <w:t xml:space="preserve">ins_num, </w:t>
                            </w:r>
                            <w:r w:rsidR="00775D9B">
                              <w:rPr>
                                <w:lang w:val="en-US"/>
                              </w:rPr>
                              <w:t xml:space="preserve">pos_num, </w:t>
                            </w:r>
                            <w:r w:rsidR="00826C01">
                              <w:rPr>
                                <w:lang w:val="en-US"/>
                              </w:rPr>
                              <w:t>new_num[100]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627DF" id="Rectangle 10" o:spid="_x0000_s1028" style="position:absolute;margin-left:116.85pt;margin-top:16.25pt;width:208.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" fillcolor="#4472c4 [3204]" strokecolor="#1f3763 [1604]" strokeweight="1pt">
                <v:textbox>
                  <w:txbxContent>
                    <w:p w14:paraId="7471D3B0" w14:textId="7C06585E" w:rsidR="00411C6F" w:rsidRDefault="00B812D5" w:rsidP="00411C6F">
                      <w:pPr>
                        <w:jc w:val="center"/>
                      </w:pPr>
                      <w:r>
                        <w:rPr>
                          <w:lang w:val="en-US"/>
                        </w:rPr>
                        <w:t xml:space="preserve">Declare num[100], </w:t>
                      </w:r>
                      <w:r w:rsidR="00FB1EB7">
                        <w:rPr>
                          <w:lang w:val="en-US"/>
                        </w:rPr>
                        <w:t xml:space="preserve">n, </w:t>
                      </w:r>
                      <w:r w:rsidR="00FB1EB7">
                        <w:rPr>
                          <w:lang w:val="en-US"/>
                        </w:rPr>
                        <w:t xml:space="preserve">i, j, temp, </w:t>
                      </w:r>
                      <w:r w:rsidR="00364DC1">
                        <w:rPr>
                          <w:lang w:val="en-US"/>
                        </w:rPr>
                        <w:t xml:space="preserve">ins_num, </w:t>
                      </w:r>
                      <w:r w:rsidR="00775D9B">
                        <w:rPr>
                          <w:lang w:val="en-US"/>
                        </w:rPr>
                        <w:t xml:space="preserve">pos_num, </w:t>
                      </w:r>
                      <w:r w:rsidR="00826C01">
                        <w:rPr>
                          <w:lang w:val="en-US"/>
                        </w:rPr>
                        <w:t>new_num[100]</w:t>
                      </w:r>
                    </w:p>
                  </w:txbxContent>
                </v:textbox>
              </v:rect>
            </w:pict>
          </mc:Fallback>
        </mc:AlternateContent>
      </w:r>
    </w:p>
    <w:p w14:paraId="32FCFD38" w14:textId="197836EB" w:rsidR="00795FA5" w:rsidRPr="00BA41DE" w:rsidRDefault="00795FA5" w:rsidP="00C82439">
      <w:pPr>
        <w:rPr>
          <w:rFonts w:ascii="Times New Roman" w:hAnsi="Times New Roman" w:cs="Times New Roman"/>
          <w:b/>
          <w:bCs/>
          <w:sz w:val="24"/>
          <w:szCs w:val="24"/>
        </w:rPr>
      </w:pPr>
    </w:p>
    <w:p w14:paraId="2E8B0FE2" w14:textId="1BBA543A" w:rsidR="00795FA5" w:rsidRPr="00BA41DE" w:rsidRDefault="00356233" w:rsidP="00C82439">
      <w:pPr>
        <w:rPr>
          <w:rFonts w:ascii="Times New Roman" w:hAnsi="Times New Roman" w:cs="Times New Roman"/>
          <w:b/>
          <w:bCs/>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73600" behindDoc="0" locked="0" layoutInCell="1" allowOverlap="1" wp14:anchorId="368DD837" wp14:editId="6F1F8909">
                <wp:simplePos x="0" y="0"/>
                <wp:positionH relativeFrom="column">
                  <wp:posOffset>2769870</wp:posOffset>
                </wp:positionH>
                <wp:positionV relativeFrom="paragraph">
                  <wp:posOffset>63500</wp:posOffset>
                </wp:positionV>
                <wp:extent cx="45085" cy="371475"/>
                <wp:effectExtent l="38100" t="0" r="69215" b="47625"/>
                <wp:wrapNone/>
                <wp:docPr id="25" name="Straight Arrow Connector 25"/>
                <wp:cNvGraphicFramePr/>
                <a:graphic xmlns:a="http://schemas.openxmlformats.org/drawingml/2006/main">
                  <a:graphicData uri="http://schemas.microsoft.com/office/word/2010/wordprocessingShape">
                    <wps:wsp>
                      <wps:cNvCnPr/>
                      <wps:spPr>
                        <a:xfrm>
                          <a:off x="0" y="0"/>
                          <a:ext cx="4508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09DDB" id="Straight Arrow Connector 25" o:spid="_x0000_s1026" type="#_x0000_t32" style="position:absolute;margin-left:218.1pt;margin-top:5pt;width:3.5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" strokecolor="#4472c4 [3204]" strokeweight=".5pt">
                <v:stroke endarrow="block" joinstyle="miter"/>
              </v:shape>
            </w:pict>
          </mc:Fallback>
        </mc:AlternateContent>
      </w:r>
    </w:p>
    <w:p w14:paraId="27ED0FF8" w14:textId="19BD3AC0" w:rsidR="00795FA5" w:rsidRPr="00BA41DE" w:rsidRDefault="0049615E" w:rsidP="00C8243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2BDFB795" wp14:editId="53AB9D45">
                <wp:simplePos x="0" y="0"/>
                <wp:positionH relativeFrom="column">
                  <wp:posOffset>1636395</wp:posOffset>
                </wp:positionH>
                <wp:positionV relativeFrom="paragraph">
                  <wp:posOffset>106680</wp:posOffset>
                </wp:positionV>
                <wp:extent cx="2295525" cy="581025"/>
                <wp:effectExtent l="19050" t="0" r="47625" b="28575"/>
                <wp:wrapNone/>
                <wp:docPr id="11" name="Flowchart: Data 11"/>
                <wp:cNvGraphicFramePr/>
                <a:graphic xmlns:a="http://schemas.openxmlformats.org/drawingml/2006/main">
                  <a:graphicData uri="http://schemas.microsoft.com/office/word/2010/wordprocessingShape">
                    <wps:wsp>
                      <wps:cNvSpPr/>
                      <wps:spPr>
                        <a:xfrm>
                          <a:off x="0" y="0"/>
                          <a:ext cx="2295525" cy="5810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C16CD" w14:textId="5359257C" w:rsidR="00093DEA" w:rsidRDefault="00093DEA" w:rsidP="00093DEA">
                            <w:pPr>
                              <w:jc w:val="center"/>
                            </w:pPr>
                            <w:r>
                              <w:rPr>
                                <w:lang w:val="en-US"/>
                              </w:rPr>
                              <w:t xml:space="preserve">Read </w:t>
                            </w:r>
                            <w:r w:rsidR="006C53E9">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FB795"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29" type="#_x0000_t111" style="position:absolute;margin-left:128.85pt;margin-top:8.4pt;width:180.7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" fillcolor="#4472c4 [3204]" strokecolor="#1f3763 [1604]" strokeweight="1pt">
                <v:textbox>
                  <w:txbxContent>
                    <w:p w14:paraId="57CC16CD" w14:textId="5359257C" w:rsidR="00093DEA" w:rsidRDefault="00093DEA" w:rsidP="00093DEA">
                      <w:pPr>
                        <w:jc w:val="center"/>
                      </w:pPr>
                      <w:r>
                        <w:rPr>
                          <w:lang w:val="en-US"/>
                        </w:rPr>
                        <w:t xml:space="preserve">Read </w:t>
                      </w:r>
                      <w:r w:rsidR="006C53E9">
                        <w:rPr>
                          <w:lang w:val="en-US"/>
                        </w:rPr>
                        <w:t>n</w:t>
                      </w:r>
                    </w:p>
                  </w:txbxContent>
                </v:textbox>
              </v:shape>
            </w:pict>
          </mc:Fallback>
        </mc:AlternateContent>
      </w:r>
    </w:p>
    <w:p w14:paraId="4C8A5FC8" w14:textId="6353AA54" w:rsidR="00795FA5" w:rsidRPr="00BA41DE" w:rsidRDefault="00795FA5" w:rsidP="00C82439">
      <w:pPr>
        <w:rPr>
          <w:rFonts w:ascii="Times New Roman" w:hAnsi="Times New Roman" w:cs="Times New Roman"/>
          <w:b/>
          <w:bCs/>
          <w:sz w:val="24"/>
          <w:szCs w:val="24"/>
        </w:rPr>
      </w:pPr>
    </w:p>
    <w:p w14:paraId="73894874" w14:textId="036DF466" w:rsidR="00795FA5" w:rsidRPr="00BA41DE" w:rsidRDefault="00356233" w:rsidP="00C8243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069C0439" wp14:editId="060F9460">
                <wp:simplePos x="0" y="0"/>
                <wp:positionH relativeFrom="column">
                  <wp:posOffset>2654935</wp:posOffset>
                </wp:positionH>
                <wp:positionV relativeFrom="paragraph">
                  <wp:posOffset>30480</wp:posOffset>
                </wp:positionV>
                <wp:extent cx="66675" cy="381000"/>
                <wp:effectExtent l="19050" t="0" r="85725" b="57150"/>
                <wp:wrapNone/>
                <wp:docPr id="26" name="Straight Arrow Connector 26"/>
                <wp:cNvGraphicFramePr/>
                <a:graphic xmlns:a="http://schemas.openxmlformats.org/drawingml/2006/main">
                  <a:graphicData uri="http://schemas.microsoft.com/office/word/2010/wordprocessingShape">
                    <wps:wsp>
                      <wps:cNvCnPr/>
                      <wps:spPr>
                        <a:xfrm>
                          <a:off x="0" y="0"/>
                          <a:ext cx="666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CFD7E" id="Straight Arrow Connector 26" o:spid="_x0000_s1026" type="#_x0000_t32" style="position:absolute;margin-left:209.05pt;margin-top:2.4pt;width:5.2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" strokecolor="#4472c4 [3204]" strokeweight=".5pt">
                <v:stroke endarrow="block" joinstyle="miter"/>
              </v:shape>
            </w:pict>
          </mc:Fallback>
        </mc:AlternateContent>
      </w:r>
    </w:p>
    <w:p w14:paraId="74AD914F" w14:textId="5DA1D1A5" w:rsidR="00795FA5" w:rsidRPr="00BA41DE" w:rsidRDefault="000767EF" w:rsidP="00C8243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31E9B842" wp14:editId="02B4CF80">
                <wp:simplePos x="0" y="0"/>
                <wp:positionH relativeFrom="column">
                  <wp:posOffset>1560195</wp:posOffset>
                </wp:positionH>
                <wp:positionV relativeFrom="paragraph">
                  <wp:posOffset>83185</wp:posOffset>
                </wp:positionV>
                <wp:extent cx="2219325" cy="600075"/>
                <wp:effectExtent l="19050" t="0" r="47625" b="28575"/>
                <wp:wrapNone/>
                <wp:docPr id="14" name="Flowchart: Data 14"/>
                <wp:cNvGraphicFramePr/>
                <a:graphic xmlns:a="http://schemas.openxmlformats.org/drawingml/2006/main">
                  <a:graphicData uri="http://schemas.microsoft.com/office/word/2010/wordprocessingShape">
                    <wps:wsp>
                      <wps:cNvSpPr/>
                      <wps:spPr>
                        <a:xfrm>
                          <a:off x="0" y="0"/>
                          <a:ext cx="2219325" cy="6000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90789" w14:textId="7366467A" w:rsidR="000767EF" w:rsidRDefault="000767EF" w:rsidP="000767EF">
                            <w:pPr>
                              <w:jc w:val="center"/>
                            </w:pPr>
                            <w:r>
                              <w:rPr>
                                <w:lang w:val="en-US"/>
                              </w:rPr>
                              <w:t>Input n elements of number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9B842" id="Flowchart: Data 14" o:spid="_x0000_s1030" type="#_x0000_t111" style="position:absolute;margin-left:122.85pt;margin-top:6.55pt;width:174.7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" fillcolor="#4472c4 [3204]" strokecolor="#1f3763 [1604]" strokeweight="1pt">
                <v:textbox>
                  <w:txbxContent>
                    <w:p w14:paraId="6ED90789" w14:textId="7366467A" w:rsidR="000767EF" w:rsidRDefault="000767EF" w:rsidP="000767EF">
                      <w:pPr>
                        <w:jc w:val="center"/>
                      </w:pPr>
                      <w:r>
                        <w:rPr>
                          <w:lang w:val="en-US"/>
                        </w:rPr>
                        <w:t>Input n elements of number array</w:t>
                      </w:r>
                    </w:p>
                  </w:txbxContent>
                </v:textbox>
              </v:shape>
            </w:pict>
          </mc:Fallback>
        </mc:AlternateContent>
      </w:r>
    </w:p>
    <w:p w14:paraId="41AC779D" w14:textId="1729A532" w:rsidR="00795FA5" w:rsidRPr="00BA41DE" w:rsidRDefault="00795FA5" w:rsidP="00C82439">
      <w:pPr>
        <w:rPr>
          <w:rFonts w:ascii="Times New Roman" w:hAnsi="Times New Roman" w:cs="Times New Roman"/>
          <w:b/>
          <w:bCs/>
          <w:sz w:val="24"/>
          <w:szCs w:val="24"/>
        </w:rPr>
      </w:pPr>
    </w:p>
    <w:p w14:paraId="10759BE1" w14:textId="2C459FC8" w:rsidR="00795FA5" w:rsidRPr="00BA41DE" w:rsidRDefault="002328F5" w:rsidP="00C8243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22C9BDC3" wp14:editId="6454F1D5">
                <wp:simplePos x="0" y="0"/>
                <wp:positionH relativeFrom="column">
                  <wp:posOffset>2588260</wp:posOffset>
                </wp:positionH>
                <wp:positionV relativeFrom="paragraph">
                  <wp:posOffset>26035</wp:posOffset>
                </wp:positionV>
                <wp:extent cx="66675" cy="304800"/>
                <wp:effectExtent l="19050" t="0" r="66675" b="57150"/>
                <wp:wrapNone/>
                <wp:docPr id="27" name="Straight Arrow Connector 27"/>
                <wp:cNvGraphicFramePr/>
                <a:graphic xmlns:a="http://schemas.openxmlformats.org/drawingml/2006/main">
                  <a:graphicData uri="http://schemas.microsoft.com/office/word/2010/wordprocessingShape">
                    <wps:wsp>
                      <wps:cNvCnPr/>
                      <wps:spPr>
                        <a:xfrm>
                          <a:off x="0" y="0"/>
                          <a:ext cx="66675"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AEE15" id="Straight Arrow Connector 27" o:spid="_x0000_s1026" type="#_x0000_t32" style="position:absolute;margin-left:203.8pt;margin-top:2.05pt;width:5.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" strokecolor="#4472c4 [3204]" strokeweight="1pt">
                <v:stroke endarrow="block" joinstyle="miter"/>
              </v:shape>
            </w:pict>
          </mc:Fallback>
        </mc:AlternateContent>
      </w:r>
      <w:r w:rsidR="00237089">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1DDC3A9E" wp14:editId="118D6B62">
                <wp:simplePos x="0" y="0"/>
                <wp:positionH relativeFrom="column">
                  <wp:posOffset>1341120</wp:posOffset>
                </wp:positionH>
                <wp:positionV relativeFrom="paragraph">
                  <wp:posOffset>330835</wp:posOffset>
                </wp:positionV>
                <wp:extent cx="2438400" cy="752475"/>
                <wp:effectExtent l="19050" t="0" r="38100" b="28575"/>
                <wp:wrapNone/>
                <wp:docPr id="15" name="Flowchart: Data 15"/>
                <wp:cNvGraphicFramePr/>
                <a:graphic xmlns:a="http://schemas.openxmlformats.org/drawingml/2006/main">
                  <a:graphicData uri="http://schemas.microsoft.com/office/word/2010/wordprocessingShape">
                    <wps:wsp>
                      <wps:cNvSpPr/>
                      <wps:spPr>
                        <a:xfrm>
                          <a:off x="0" y="0"/>
                          <a:ext cx="2438400" cy="7524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0714F" w14:textId="3F8C19A0" w:rsidR="00237089" w:rsidRDefault="00980505" w:rsidP="00237089">
                            <w:pPr>
                              <w:jc w:val="center"/>
                            </w:pPr>
                            <w:r>
                              <w:rPr>
                                <w:lang w:val="en-US"/>
                              </w:rPr>
                              <w:t>Display: The array sorted in descending order is as follows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C3A9E" id="Flowchart: Data 15" o:spid="_x0000_s1031" type="#_x0000_t111" style="position:absolute;margin-left:105.6pt;margin-top:26.05pt;width:192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" fillcolor="#4472c4 [3204]" strokecolor="#1f3763 [1604]" strokeweight="1pt">
                <v:textbox>
                  <w:txbxContent>
                    <w:p w14:paraId="0F00714F" w14:textId="3F8C19A0" w:rsidR="00237089" w:rsidRDefault="00980505" w:rsidP="00237089">
                      <w:pPr>
                        <w:jc w:val="center"/>
                      </w:pPr>
                      <w:r>
                        <w:rPr>
                          <w:lang w:val="en-US"/>
                        </w:rPr>
                        <w:t>Display: The array sorted in descending order is as follows</w:t>
                      </w:r>
                    </w:p>
                  </w:txbxContent>
                </v:textbox>
              </v:shape>
            </w:pict>
          </mc:Fallback>
        </mc:AlternateContent>
      </w:r>
    </w:p>
    <w:p w14:paraId="0AE9B20D" w14:textId="7DFF6B1B" w:rsidR="00795FA5" w:rsidRPr="00BA41DE" w:rsidRDefault="00795FA5" w:rsidP="00C82439">
      <w:pPr>
        <w:rPr>
          <w:rFonts w:ascii="Times New Roman" w:hAnsi="Times New Roman" w:cs="Times New Roman"/>
          <w:b/>
          <w:bCs/>
          <w:sz w:val="24"/>
          <w:szCs w:val="24"/>
        </w:rPr>
      </w:pPr>
    </w:p>
    <w:p w14:paraId="42604FC0" w14:textId="62138E7E" w:rsidR="00795FA5" w:rsidRPr="00BA41DE" w:rsidRDefault="00795FA5" w:rsidP="00C82439">
      <w:pPr>
        <w:rPr>
          <w:rFonts w:ascii="Times New Roman" w:hAnsi="Times New Roman" w:cs="Times New Roman"/>
          <w:b/>
          <w:bCs/>
          <w:sz w:val="24"/>
          <w:szCs w:val="24"/>
        </w:rPr>
      </w:pPr>
    </w:p>
    <w:p w14:paraId="03E046FB" w14:textId="1AA5CBB8" w:rsidR="00795FA5" w:rsidRPr="00BA41DE" w:rsidRDefault="002328F5" w:rsidP="00C8243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57126722" wp14:editId="4F21E8D0">
                <wp:simplePos x="0" y="0"/>
                <wp:positionH relativeFrom="column">
                  <wp:posOffset>2409825</wp:posOffset>
                </wp:positionH>
                <wp:positionV relativeFrom="paragraph">
                  <wp:posOffset>97790</wp:posOffset>
                </wp:positionV>
                <wp:extent cx="45085" cy="400050"/>
                <wp:effectExtent l="57150" t="0" r="50165" b="57150"/>
                <wp:wrapNone/>
                <wp:docPr id="28" name="Straight Arrow Connector 28"/>
                <wp:cNvGraphicFramePr/>
                <a:graphic xmlns:a="http://schemas.openxmlformats.org/drawingml/2006/main">
                  <a:graphicData uri="http://schemas.microsoft.com/office/word/2010/wordprocessingShape">
                    <wps:wsp>
                      <wps:cNvCnPr/>
                      <wps:spPr>
                        <a:xfrm flipH="1">
                          <a:off x="0" y="0"/>
                          <a:ext cx="4508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AA347" id="Straight Arrow Connector 28" o:spid="_x0000_s1026" type="#_x0000_t32" style="position:absolute;margin-left:189.75pt;margin-top:7.7pt;width:3.55pt;height:3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" strokecolor="#4472c4 [3204]" strokeweight=".5pt">
                <v:stroke endarrow="block" joinstyle="miter"/>
              </v:shape>
            </w:pict>
          </mc:Fallback>
        </mc:AlternateContent>
      </w:r>
    </w:p>
    <w:p w14:paraId="4E0FB093" w14:textId="6087FDF6" w:rsidR="00795FA5" w:rsidRPr="00BA41DE" w:rsidRDefault="004C33BE" w:rsidP="00C8243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6FFAA35A" wp14:editId="2038D82F">
                <wp:simplePos x="0" y="0"/>
                <wp:positionH relativeFrom="column">
                  <wp:posOffset>1483995</wp:posOffset>
                </wp:positionH>
                <wp:positionV relativeFrom="paragraph">
                  <wp:posOffset>168910</wp:posOffset>
                </wp:positionV>
                <wp:extent cx="1828800" cy="904875"/>
                <wp:effectExtent l="19050" t="19050" r="38100" b="47625"/>
                <wp:wrapNone/>
                <wp:docPr id="16" name="Flowchart: Decision 16"/>
                <wp:cNvGraphicFramePr/>
                <a:graphic xmlns:a="http://schemas.openxmlformats.org/drawingml/2006/main">
                  <a:graphicData uri="http://schemas.microsoft.com/office/word/2010/wordprocessingShape">
                    <wps:wsp>
                      <wps:cNvSpPr/>
                      <wps:spPr>
                        <a:xfrm>
                          <a:off x="0" y="0"/>
                          <a:ext cx="1828800" cy="904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C6469F" w14:textId="5F2CC115" w:rsidR="00A2168C" w:rsidRDefault="00A2168C" w:rsidP="00A2168C">
                            <w:pPr>
                              <w:jc w:val="center"/>
                            </w:pPr>
                            <w:r>
                              <w:rPr>
                                <w:lang w:val="en-US"/>
                              </w:rPr>
                              <w:t>Is i &lt;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FAA35A" id="_x0000_t110" coordsize="21600,21600" o:spt="110" path="m10800,l,10800,10800,21600,21600,10800xe">
                <v:stroke joinstyle="miter"/>
                <v:path gradientshapeok="t" o:connecttype="rect" textboxrect="5400,5400,16200,16200"/>
              </v:shapetype>
              <v:shape id="Flowchart: Decision 16" o:spid="_x0000_s1032" type="#_x0000_t110" style="position:absolute;margin-left:116.85pt;margin-top:13.3pt;width:2in;height:71.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" fillcolor="#4472c4 [3204]" strokecolor="#1f3763 [1604]" strokeweight="1pt">
                <v:textbox>
                  <w:txbxContent>
                    <w:p w14:paraId="54C6469F" w14:textId="5F2CC115" w:rsidR="00A2168C" w:rsidRDefault="00A2168C" w:rsidP="00A2168C">
                      <w:pPr>
                        <w:jc w:val="center"/>
                      </w:pPr>
                      <w:r>
                        <w:rPr>
                          <w:lang w:val="en-US"/>
                        </w:rPr>
                        <w:t xml:space="preserve">Is </w:t>
                      </w:r>
                      <w:r>
                        <w:rPr>
                          <w:lang w:val="en-US"/>
                        </w:rPr>
                        <w:t>i &lt; n?</w:t>
                      </w:r>
                    </w:p>
                  </w:txbxContent>
                </v:textbox>
              </v:shape>
            </w:pict>
          </mc:Fallback>
        </mc:AlternateContent>
      </w:r>
    </w:p>
    <w:p w14:paraId="4AF5C361" w14:textId="5800DFD8" w:rsidR="00795FA5" w:rsidRPr="00BA41DE" w:rsidRDefault="009134CD" w:rsidP="00C8243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9200" behindDoc="0" locked="0" layoutInCell="1" allowOverlap="1" wp14:anchorId="06D2DBC7" wp14:editId="50222C1E">
                <wp:simplePos x="0" y="0"/>
                <wp:positionH relativeFrom="column">
                  <wp:posOffset>112395</wp:posOffset>
                </wp:positionH>
                <wp:positionV relativeFrom="paragraph">
                  <wp:posOffset>173990</wp:posOffset>
                </wp:positionV>
                <wp:extent cx="1371600" cy="123825"/>
                <wp:effectExtent l="0" t="0" r="76200" b="85725"/>
                <wp:wrapNone/>
                <wp:docPr id="59" name="Straight Arrow Connector 59"/>
                <wp:cNvGraphicFramePr/>
                <a:graphic xmlns:a="http://schemas.openxmlformats.org/drawingml/2006/main">
                  <a:graphicData uri="http://schemas.microsoft.com/office/word/2010/wordprocessingShape">
                    <wps:wsp>
                      <wps:cNvCnPr/>
                      <wps:spPr>
                        <a:xfrm>
                          <a:off x="0" y="0"/>
                          <a:ext cx="13716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365C6" id="Straight Arrow Connector 59" o:spid="_x0000_s1026" type="#_x0000_t32" style="position:absolute;margin-left:8.85pt;margin-top:13.7pt;width:108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&#13;&#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3C8C2220" wp14:editId="486632C9">
                <wp:simplePos x="0" y="0"/>
                <wp:positionH relativeFrom="column">
                  <wp:posOffset>64770</wp:posOffset>
                </wp:positionH>
                <wp:positionV relativeFrom="paragraph">
                  <wp:posOffset>173990</wp:posOffset>
                </wp:positionV>
                <wp:extent cx="47625" cy="2667000"/>
                <wp:effectExtent l="0" t="0" r="28575" b="19050"/>
                <wp:wrapNone/>
                <wp:docPr id="58" name="Straight Arrow Connector 58"/>
                <wp:cNvGraphicFramePr/>
                <a:graphic xmlns:a="http://schemas.openxmlformats.org/drawingml/2006/main">
                  <a:graphicData uri="http://schemas.microsoft.com/office/word/2010/wordprocessingShape">
                    <wps:wsp>
                      <wps:cNvCnPr/>
                      <wps:spPr>
                        <a:xfrm flipH="1" flipV="1">
                          <a:off x="0" y="0"/>
                          <a:ext cx="47625" cy="26670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02626" id="Straight Arrow Connector 58" o:spid="_x0000_s1026" type="#_x0000_t32" style="position:absolute;margin-left:5.1pt;margin-top:13.7pt;width:3.75pt;height:210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" strokecolor="#4472c4 [3204]" strokeweight=".5pt">
                <v:stroke joinstyle="miter"/>
              </v:shape>
            </w:pict>
          </mc:Fallback>
        </mc:AlternateContent>
      </w:r>
    </w:p>
    <w:p w14:paraId="5155411F" w14:textId="4FBFA5FA" w:rsidR="00795FA5" w:rsidRPr="00BA41DE" w:rsidRDefault="00795FA5" w:rsidP="00C82439">
      <w:pPr>
        <w:rPr>
          <w:rFonts w:ascii="Times New Roman" w:hAnsi="Times New Roman" w:cs="Times New Roman"/>
          <w:b/>
          <w:bCs/>
          <w:sz w:val="24"/>
          <w:szCs w:val="24"/>
        </w:rPr>
      </w:pPr>
    </w:p>
    <w:p w14:paraId="4EB016C8" w14:textId="058B0861" w:rsidR="00795FA5" w:rsidRPr="00BA41DE" w:rsidRDefault="002328F5" w:rsidP="00C8243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26877A03" wp14:editId="5591BD97">
                <wp:simplePos x="0" y="0"/>
                <wp:positionH relativeFrom="column">
                  <wp:posOffset>2407285</wp:posOffset>
                </wp:positionH>
                <wp:positionV relativeFrom="paragraph">
                  <wp:posOffset>88900</wp:posOffset>
                </wp:positionV>
                <wp:extent cx="45085" cy="352425"/>
                <wp:effectExtent l="38100" t="0" r="69215" b="47625"/>
                <wp:wrapNone/>
                <wp:docPr id="29" name="Straight Arrow Connector 29"/>
                <wp:cNvGraphicFramePr/>
                <a:graphic xmlns:a="http://schemas.openxmlformats.org/drawingml/2006/main">
                  <a:graphicData uri="http://schemas.microsoft.com/office/word/2010/wordprocessingShape">
                    <wps:wsp>
                      <wps:cNvCnPr/>
                      <wps:spPr>
                        <a:xfrm>
                          <a:off x="0" y="0"/>
                          <a:ext cx="4508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5B77F" id="Straight Arrow Connector 29" o:spid="_x0000_s1026" type="#_x0000_t32" style="position:absolute;margin-left:189.55pt;margin-top:7pt;width:3.5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" strokecolor="#4472c4 [3204]" strokeweight=".5pt">
                <v:stroke endarrow="block" joinstyle="miter"/>
              </v:shape>
            </w:pict>
          </mc:Fallback>
        </mc:AlternateContent>
      </w:r>
    </w:p>
    <w:p w14:paraId="5466CC4C" w14:textId="28924D5D" w:rsidR="00795FA5" w:rsidRPr="00BA41DE" w:rsidRDefault="004C33BE" w:rsidP="00C8243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500DB614" wp14:editId="3E9583FD">
                <wp:simplePos x="0" y="0"/>
                <wp:positionH relativeFrom="column">
                  <wp:posOffset>1483995</wp:posOffset>
                </wp:positionH>
                <wp:positionV relativeFrom="paragraph">
                  <wp:posOffset>112395</wp:posOffset>
                </wp:positionV>
                <wp:extent cx="1828800" cy="1028700"/>
                <wp:effectExtent l="19050" t="19050" r="38100" b="38100"/>
                <wp:wrapNone/>
                <wp:docPr id="17" name="Flowchart: Decision 17"/>
                <wp:cNvGraphicFramePr/>
                <a:graphic xmlns:a="http://schemas.openxmlformats.org/drawingml/2006/main">
                  <a:graphicData uri="http://schemas.microsoft.com/office/word/2010/wordprocessingShape">
                    <wps:wsp>
                      <wps:cNvSpPr/>
                      <wps:spPr>
                        <a:xfrm>
                          <a:off x="0" y="0"/>
                          <a:ext cx="1828800" cy="1028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427C55" w14:textId="7B082EEA" w:rsidR="0005598A" w:rsidRDefault="0005598A" w:rsidP="0005598A">
                            <w:pPr>
                              <w:jc w:val="center"/>
                            </w:pPr>
                            <w:r>
                              <w:rPr>
                                <w:lang w:val="en-US"/>
                              </w:rPr>
                              <w:t>Is j &lt;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DB614" id="Flowchart: Decision 17" o:spid="_x0000_s1033" type="#_x0000_t110" style="position:absolute;margin-left:116.85pt;margin-top:8.85pt;width:2in;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" fillcolor="#4472c4 [3204]" strokecolor="#1f3763 [1604]" strokeweight="1pt">
                <v:textbox>
                  <w:txbxContent>
                    <w:p w14:paraId="22427C55" w14:textId="7B082EEA" w:rsidR="0005598A" w:rsidRDefault="0005598A" w:rsidP="0005598A">
                      <w:pPr>
                        <w:jc w:val="center"/>
                      </w:pPr>
                      <w:r>
                        <w:rPr>
                          <w:lang w:val="en-US"/>
                        </w:rPr>
                        <w:t>Is j &lt; n?</w:t>
                      </w:r>
                    </w:p>
                  </w:txbxContent>
                </v:textbox>
              </v:shape>
            </w:pict>
          </mc:Fallback>
        </mc:AlternateContent>
      </w:r>
    </w:p>
    <w:p w14:paraId="06B8710E" w14:textId="65E37F7B" w:rsidR="00795FA5" w:rsidRPr="00BA41DE" w:rsidRDefault="00EC5356" w:rsidP="00C82439">
      <w:pPr>
        <w:rPr>
          <w:rFonts w:ascii="Times New Roman" w:hAnsi="Times New Roman" w:cs="Times New Roman"/>
          <w:b/>
          <w:bCs/>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94080" behindDoc="0" locked="0" layoutInCell="1" allowOverlap="1" wp14:anchorId="132DEC4D" wp14:editId="080CE213">
                <wp:simplePos x="0" y="0"/>
                <wp:positionH relativeFrom="column">
                  <wp:posOffset>302895</wp:posOffset>
                </wp:positionH>
                <wp:positionV relativeFrom="paragraph">
                  <wp:posOffset>250825</wp:posOffset>
                </wp:positionV>
                <wp:extent cx="1181100" cy="57150"/>
                <wp:effectExtent l="0" t="76200" r="0" b="38100"/>
                <wp:wrapNone/>
                <wp:docPr id="52" name="Straight Arrow Connector 52"/>
                <wp:cNvGraphicFramePr/>
                <a:graphic xmlns:a="http://schemas.openxmlformats.org/drawingml/2006/main">
                  <a:graphicData uri="http://schemas.microsoft.com/office/word/2010/wordprocessingShape">
                    <wps:wsp>
                      <wps:cNvCnPr/>
                      <wps:spPr>
                        <a:xfrm flipV="1">
                          <a:off x="0" y="0"/>
                          <a:ext cx="11811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8B048" id="Straight Arrow Connector 52" o:spid="_x0000_s1026" type="#_x0000_t32" style="position:absolute;margin-left:23.85pt;margin-top:19.75pt;width:93pt;height:4.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" strokecolor="#4472c4 [3204]" strokeweight=".5pt">
                <v:stroke endarrow="block" joinstyle="miter"/>
              </v:shape>
            </w:pict>
          </mc:Fallback>
        </mc:AlternateContent>
      </w:r>
      <w:r w:rsidR="0020314E">
        <w:rPr>
          <w:rFonts w:ascii="Times New Roman" w:hAnsi="Times New Roman" w:cs="Times New Roman"/>
          <w:b/>
          <w:noProof/>
          <w:sz w:val="24"/>
          <w:szCs w:val="24"/>
          <w:lang w:val="en-US"/>
        </w:rPr>
        <mc:AlternateContent>
          <mc:Choice Requires="wps">
            <w:drawing>
              <wp:anchor distT="0" distB="0" distL="114300" distR="114300" simplePos="0" relativeHeight="251693056" behindDoc="0" locked="0" layoutInCell="1" allowOverlap="1" wp14:anchorId="2D0CC386" wp14:editId="443628D6">
                <wp:simplePos x="0" y="0"/>
                <wp:positionH relativeFrom="column">
                  <wp:posOffset>255270</wp:posOffset>
                </wp:positionH>
                <wp:positionV relativeFrom="paragraph">
                  <wp:posOffset>307975</wp:posOffset>
                </wp:positionV>
                <wp:extent cx="47625" cy="1219200"/>
                <wp:effectExtent l="0" t="0" r="28575" b="19050"/>
                <wp:wrapNone/>
                <wp:docPr id="51" name="Straight Arrow Connector 51"/>
                <wp:cNvGraphicFramePr/>
                <a:graphic xmlns:a="http://schemas.openxmlformats.org/drawingml/2006/main">
                  <a:graphicData uri="http://schemas.microsoft.com/office/word/2010/wordprocessingShape">
                    <wps:wsp>
                      <wps:cNvCnPr/>
                      <wps:spPr>
                        <a:xfrm flipH="1" flipV="1">
                          <a:off x="0" y="0"/>
                          <a:ext cx="47625" cy="12192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2AF05" id="Straight Arrow Connector 51" o:spid="_x0000_s1026" type="#_x0000_t32" style="position:absolute;margin-left:20.1pt;margin-top:24.25pt;width:3.75pt;height:9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" strokecolor="#4472c4 [3204]" strokeweight=".5pt">
                <v:stroke joinstyle="miter"/>
              </v:shape>
            </w:pict>
          </mc:Fallback>
        </mc:AlternateContent>
      </w:r>
    </w:p>
    <w:p w14:paraId="6CD5D9B6" w14:textId="30717641" w:rsidR="00795FA5" w:rsidRPr="00BA41DE" w:rsidRDefault="00795FA5" w:rsidP="00C82439">
      <w:pPr>
        <w:rPr>
          <w:rFonts w:ascii="Times New Roman" w:hAnsi="Times New Roman" w:cs="Times New Roman"/>
          <w:b/>
          <w:bCs/>
          <w:sz w:val="24"/>
          <w:szCs w:val="24"/>
        </w:rPr>
      </w:pPr>
    </w:p>
    <w:p w14:paraId="630DFAB9" w14:textId="4F552D99" w:rsidR="00F67DE2" w:rsidRDefault="002328F5"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7101BBC8" wp14:editId="275F7CAE">
                <wp:simplePos x="0" y="0"/>
                <wp:positionH relativeFrom="column">
                  <wp:posOffset>2407285</wp:posOffset>
                </wp:positionH>
                <wp:positionV relativeFrom="paragraph">
                  <wp:posOffset>155575</wp:posOffset>
                </wp:positionV>
                <wp:extent cx="45085" cy="323850"/>
                <wp:effectExtent l="38100" t="0" r="69215" b="57150"/>
                <wp:wrapNone/>
                <wp:docPr id="30" name="Straight Arrow Connector 30"/>
                <wp:cNvGraphicFramePr/>
                <a:graphic xmlns:a="http://schemas.openxmlformats.org/drawingml/2006/main">
                  <a:graphicData uri="http://schemas.microsoft.com/office/word/2010/wordprocessingShape">
                    <wps:wsp>
                      <wps:cNvCnPr/>
                      <wps:spPr>
                        <a:xfrm>
                          <a:off x="0" y="0"/>
                          <a:ext cx="4508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65CF5" id="Straight Arrow Connector 30" o:spid="_x0000_s1026" type="#_x0000_t32" style="position:absolute;margin-left:189.55pt;margin-top:12.25pt;width:3.5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" strokecolor="#4472c4 [3204]" strokeweight=".5pt">
                <v:stroke endarrow="block" joinstyle="miter"/>
              </v:shape>
            </w:pict>
          </mc:Fallback>
        </mc:AlternateContent>
      </w:r>
    </w:p>
    <w:p w14:paraId="6175C243" w14:textId="16F95BE7" w:rsidR="00A2168C" w:rsidRDefault="00A2168C" w:rsidP="00C82439">
      <w:pPr>
        <w:spacing w:after="0" w:line="240" w:lineRule="auto"/>
        <w:rPr>
          <w:rFonts w:ascii="Times New Roman" w:hAnsi="Times New Roman" w:cs="Times New Roman"/>
          <w:b/>
          <w:sz w:val="24"/>
          <w:szCs w:val="24"/>
          <w:lang w:val="en-US"/>
        </w:rPr>
      </w:pPr>
    </w:p>
    <w:p w14:paraId="26FEB8E6" w14:textId="4053F491" w:rsidR="00A2168C" w:rsidRDefault="004C33BE"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68480" behindDoc="0" locked="0" layoutInCell="1" allowOverlap="1" wp14:anchorId="780F0731" wp14:editId="63390B57">
                <wp:simplePos x="0" y="0"/>
                <wp:positionH relativeFrom="column">
                  <wp:posOffset>2207895</wp:posOffset>
                </wp:positionH>
                <wp:positionV relativeFrom="paragraph">
                  <wp:posOffset>128905</wp:posOffset>
                </wp:positionV>
                <wp:extent cx="381000" cy="390525"/>
                <wp:effectExtent l="0" t="0" r="19050" b="28575"/>
                <wp:wrapNone/>
                <wp:docPr id="19" name="Oval 19"/>
                <wp:cNvGraphicFramePr/>
                <a:graphic xmlns:a="http://schemas.openxmlformats.org/drawingml/2006/main">
                  <a:graphicData uri="http://schemas.microsoft.com/office/word/2010/wordprocessingShape">
                    <wps:wsp>
                      <wps:cNvSpPr/>
                      <wps:spPr>
                        <a:xfrm>
                          <a:off x="0" y="0"/>
                          <a:ext cx="38100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0416F" w14:textId="63E1B8B6" w:rsidR="004C33BE" w:rsidRDefault="004C33BE" w:rsidP="004C33BE">
                            <w:pPr>
                              <w:jc w:val="cente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F0731" id="Oval 19" o:spid="_x0000_s1034" style="position:absolute;margin-left:173.85pt;margin-top:10.15pt;width:30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" fillcolor="#4472c4 [3204]" strokecolor="#1f3763 [1604]" strokeweight="1pt">
                <v:stroke joinstyle="miter"/>
                <v:textbox>
                  <w:txbxContent>
                    <w:p w14:paraId="5AD0416F" w14:textId="63E1B8B6" w:rsidR="004C33BE" w:rsidRDefault="004C33BE" w:rsidP="004C33BE">
                      <w:pPr>
                        <w:jc w:val="center"/>
                      </w:pPr>
                      <w:r>
                        <w:rPr>
                          <w:lang w:val="en-US"/>
                        </w:rPr>
                        <w:t>1</w:t>
                      </w:r>
                    </w:p>
                  </w:txbxContent>
                </v:textbox>
              </v:oval>
            </w:pict>
          </mc:Fallback>
        </mc:AlternateContent>
      </w:r>
    </w:p>
    <w:p w14:paraId="74E0FC98" w14:textId="59B03CD6" w:rsidR="00A2168C" w:rsidRDefault="00A2168C" w:rsidP="00C82439">
      <w:pPr>
        <w:spacing w:after="0" w:line="240" w:lineRule="auto"/>
        <w:rPr>
          <w:rFonts w:ascii="Times New Roman" w:hAnsi="Times New Roman" w:cs="Times New Roman"/>
          <w:b/>
          <w:sz w:val="24"/>
          <w:szCs w:val="24"/>
          <w:lang w:val="en-US"/>
        </w:rPr>
      </w:pPr>
    </w:p>
    <w:p w14:paraId="27781D81" w14:textId="1E3F4151" w:rsidR="00A2168C" w:rsidRDefault="009134CD"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mc:AlternateContent>
          <mc:Choice Requires="wps">
            <w:drawing>
              <wp:anchor distT="0" distB="0" distL="114300" distR="114300" simplePos="0" relativeHeight="251697152" behindDoc="0" locked="0" layoutInCell="1" allowOverlap="1" wp14:anchorId="72185A8E" wp14:editId="0C0B6432">
                <wp:simplePos x="0" y="0"/>
                <wp:positionH relativeFrom="column">
                  <wp:posOffset>-307340</wp:posOffset>
                </wp:positionH>
                <wp:positionV relativeFrom="paragraph">
                  <wp:posOffset>-598805</wp:posOffset>
                </wp:positionV>
                <wp:extent cx="66675" cy="6286500"/>
                <wp:effectExtent l="0" t="0" r="28575"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66675" cy="62865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88844" id="Straight Arrow Connector 56" o:spid="_x0000_s1026" type="#_x0000_t32" style="position:absolute;margin-left:-24.2pt;margin-top:-47.15pt;width:5.25pt;height:49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" strokecolor="#4472c4 [3204]" strokeweight=".5pt">
                <v:stroke joinstyle="miter"/>
              </v:shape>
            </w:pict>
          </mc:Fallback>
        </mc:AlternateContent>
      </w:r>
      <w:r w:rsidR="0020314E">
        <w:rPr>
          <w:rFonts w:ascii="Times New Roman" w:hAnsi="Times New Roman" w:cs="Times New Roman"/>
          <w:b/>
          <w:noProof/>
          <w:sz w:val="24"/>
          <w:szCs w:val="24"/>
          <w:lang w:val="en-US"/>
        </w:rPr>
        <mc:AlternateContent>
          <mc:Choice Requires="wps">
            <w:drawing>
              <wp:anchor distT="0" distB="0" distL="114300" distR="114300" simplePos="0" relativeHeight="251692032" behindDoc="0" locked="0" layoutInCell="1" allowOverlap="1" wp14:anchorId="51868B15" wp14:editId="341F41D8">
                <wp:simplePos x="0" y="0"/>
                <wp:positionH relativeFrom="column">
                  <wp:posOffset>-135890</wp:posOffset>
                </wp:positionH>
                <wp:positionV relativeFrom="paragraph">
                  <wp:posOffset>-599440</wp:posOffset>
                </wp:positionV>
                <wp:extent cx="47625" cy="5248275"/>
                <wp:effectExtent l="0" t="0" r="28575"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47625" cy="524827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A293D" id="Straight Arrow Connector 49" o:spid="_x0000_s1026" type="#_x0000_t32" style="position:absolute;margin-left:-10.7pt;margin-top:-47.2pt;width:3.75pt;height:413.2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" strokecolor="#4472c4 [3204]" strokeweight=".5pt">
                <v:stroke joinstyle="miter"/>
              </v:shape>
            </w:pict>
          </mc:Fallback>
        </mc:AlternateContent>
      </w:r>
      <w:r w:rsidR="004C33BE">
        <w:rPr>
          <w:rFonts w:ascii="Times New Roman" w:hAnsi="Times New Roman" w:cs="Times New Roman"/>
          <w:b/>
          <w:noProof/>
          <w:sz w:val="24"/>
          <w:szCs w:val="24"/>
          <w:lang w:val="en-US"/>
        </w:rPr>
        <mc:AlternateContent>
          <mc:Choice Requires="wps">
            <w:drawing>
              <wp:anchor distT="0" distB="0" distL="114300" distR="114300" simplePos="0" relativeHeight="251669504" behindDoc="0" locked="0" layoutInCell="1" allowOverlap="1" wp14:anchorId="6B1A453C" wp14:editId="3A33BA29">
                <wp:simplePos x="0" y="0"/>
                <wp:positionH relativeFrom="column">
                  <wp:posOffset>2236470</wp:posOffset>
                </wp:positionH>
                <wp:positionV relativeFrom="paragraph">
                  <wp:posOffset>1270</wp:posOffset>
                </wp:positionV>
                <wp:extent cx="381000" cy="361950"/>
                <wp:effectExtent l="0" t="0" r="19050" b="19050"/>
                <wp:wrapNone/>
                <wp:docPr id="20" name="Oval 20"/>
                <wp:cNvGraphicFramePr/>
                <a:graphic xmlns:a="http://schemas.openxmlformats.org/drawingml/2006/main">
                  <a:graphicData uri="http://schemas.microsoft.com/office/word/2010/wordprocessingShape">
                    <wps:wsp>
                      <wps:cNvSpPr/>
                      <wps:spPr>
                        <a:xfrm>
                          <a:off x="0" y="0"/>
                          <a:ext cx="3810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7A1067" w14:textId="3F748123" w:rsidR="004C33BE" w:rsidRDefault="004C33BE" w:rsidP="004C33BE">
                            <w:pPr>
                              <w:jc w:val="cente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A453C" id="Oval 20" o:spid="_x0000_s1035" style="position:absolute;margin-left:176.1pt;margin-top:.1pt;width:30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" fillcolor="#4472c4 [3204]" strokecolor="#1f3763 [1604]" strokeweight="1pt">
                <v:stroke joinstyle="miter"/>
                <v:textbox>
                  <w:txbxContent>
                    <w:p w14:paraId="6F7A1067" w14:textId="3F748123" w:rsidR="004C33BE" w:rsidRDefault="004C33BE" w:rsidP="004C33BE">
                      <w:pPr>
                        <w:jc w:val="center"/>
                      </w:pPr>
                      <w:r>
                        <w:rPr>
                          <w:lang w:val="en-US"/>
                        </w:rPr>
                        <w:t>1</w:t>
                      </w:r>
                    </w:p>
                  </w:txbxContent>
                </v:textbox>
              </v:oval>
            </w:pict>
          </mc:Fallback>
        </mc:AlternateContent>
      </w:r>
    </w:p>
    <w:p w14:paraId="09FCCAB9" w14:textId="31B9A676" w:rsidR="00A2168C" w:rsidRDefault="002328F5"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01EB840D" wp14:editId="038977E3">
                <wp:simplePos x="0" y="0"/>
                <wp:positionH relativeFrom="column">
                  <wp:posOffset>2407285</wp:posOffset>
                </wp:positionH>
                <wp:positionV relativeFrom="paragraph">
                  <wp:posOffset>139700</wp:posOffset>
                </wp:positionV>
                <wp:extent cx="57150" cy="371475"/>
                <wp:effectExtent l="19050" t="0" r="76200" b="47625"/>
                <wp:wrapNone/>
                <wp:docPr id="31" name="Straight Arrow Connector 31"/>
                <wp:cNvGraphicFramePr/>
                <a:graphic xmlns:a="http://schemas.openxmlformats.org/drawingml/2006/main">
                  <a:graphicData uri="http://schemas.microsoft.com/office/word/2010/wordprocessingShape">
                    <wps:wsp>
                      <wps:cNvCnPr/>
                      <wps:spPr>
                        <a:xfrm>
                          <a:off x="0" y="0"/>
                          <a:ext cx="571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E85FD" id="Straight Arrow Connector 31" o:spid="_x0000_s1026" type="#_x0000_t32" style="position:absolute;margin-left:189.55pt;margin-top:11pt;width:4.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" strokecolor="#4472c4 [3204]" strokeweight=".5pt">
                <v:stroke endarrow="block" joinstyle="miter"/>
              </v:shape>
            </w:pict>
          </mc:Fallback>
        </mc:AlternateContent>
      </w:r>
    </w:p>
    <w:p w14:paraId="26A62AD1" w14:textId="12633145" w:rsidR="00A2168C" w:rsidRDefault="00A2168C" w:rsidP="00C82439">
      <w:pPr>
        <w:spacing w:after="0" w:line="240" w:lineRule="auto"/>
        <w:rPr>
          <w:rFonts w:ascii="Times New Roman" w:hAnsi="Times New Roman" w:cs="Times New Roman"/>
          <w:b/>
          <w:sz w:val="24"/>
          <w:szCs w:val="24"/>
          <w:lang w:val="en-US"/>
        </w:rPr>
      </w:pPr>
    </w:p>
    <w:p w14:paraId="63B4CE03" w14:textId="302790A8" w:rsidR="00A2168C" w:rsidRDefault="004C33BE"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6A084172" wp14:editId="7F429A74">
                <wp:simplePos x="0" y="0"/>
                <wp:positionH relativeFrom="column">
                  <wp:posOffset>1483995</wp:posOffset>
                </wp:positionH>
                <wp:positionV relativeFrom="paragraph">
                  <wp:posOffset>160655</wp:posOffset>
                </wp:positionV>
                <wp:extent cx="1828800" cy="1019175"/>
                <wp:effectExtent l="19050" t="19050" r="38100" b="47625"/>
                <wp:wrapNone/>
                <wp:docPr id="18" name="Flowchart: Decision 18"/>
                <wp:cNvGraphicFramePr/>
                <a:graphic xmlns:a="http://schemas.openxmlformats.org/drawingml/2006/main">
                  <a:graphicData uri="http://schemas.microsoft.com/office/word/2010/wordprocessingShape">
                    <wps:wsp>
                      <wps:cNvSpPr/>
                      <wps:spPr>
                        <a:xfrm>
                          <a:off x="0" y="0"/>
                          <a:ext cx="1828800" cy="10191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CD799" w14:textId="23BF034F" w:rsidR="003A62AB" w:rsidRDefault="000448DA" w:rsidP="000448DA">
                            <w:r>
                              <w:rPr>
                                <w:lang w:val="en-US"/>
                              </w:rPr>
                              <w:t>Is num[i] &lt; num[j]?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084172" id="Flowchart: Decision 18" o:spid="_x0000_s1036" type="#_x0000_t110" style="position:absolute;margin-left:116.85pt;margin-top:12.65pt;width:2in;height:80.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" fillcolor="#4472c4 [3204]" strokecolor="#1f3763 [1604]" strokeweight="1pt">
                <v:textbox>
                  <w:txbxContent>
                    <w:p w14:paraId="0C7CD799" w14:textId="23BF034F" w:rsidR="003A62AB" w:rsidRDefault="000448DA" w:rsidP="000448DA">
                      <w:r>
                        <w:rPr>
                          <w:lang w:val="en-US"/>
                        </w:rPr>
                        <w:t>Is num[</w:t>
                      </w:r>
                      <w:r>
                        <w:rPr>
                          <w:lang w:val="en-US"/>
                        </w:rPr>
                        <w:t>i] &lt; num[j]?</w:t>
                      </w:r>
                    </w:p>
                  </w:txbxContent>
                </v:textbox>
              </v:shape>
            </w:pict>
          </mc:Fallback>
        </mc:AlternateContent>
      </w:r>
    </w:p>
    <w:p w14:paraId="61CB79F0" w14:textId="1535FEFA" w:rsidR="00A2168C" w:rsidRDefault="00A2168C" w:rsidP="00C82439">
      <w:pPr>
        <w:spacing w:after="0" w:line="240" w:lineRule="auto"/>
        <w:rPr>
          <w:rFonts w:ascii="Times New Roman" w:hAnsi="Times New Roman" w:cs="Times New Roman"/>
          <w:b/>
          <w:sz w:val="24"/>
          <w:szCs w:val="24"/>
          <w:lang w:val="en-US"/>
        </w:rPr>
      </w:pPr>
    </w:p>
    <w:p w14:paraId="062E2675" w14:textId="62FA1980" w:rsidR="00A2168C" w:rsidRDefault="00615690" w:rsidP="00C82439">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True                                                                  False</w:t>
      </w:r>
    </w:p>
    <w:p w14:paraId="360C0CF2" w14:textId="1E02028D" w:rsidR="00A2168C" w:rsidRDefault="00AC1AE9"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85888" behindDoc="0" locked="0" layoutInCell="1" allowOverlap="1" wp14:anchorId="34C5267F" wp14:editId="06056E8C">
                <wp:simplePos x="0" y="0"/>
                <wp:positionH relativeFrom="column">
                  <wp:posOffset>4150995</wp:posOffset>
                </wp:positionH>
                <wp:positionV relativeFrom="paragraph">
                  <wp:posOffset>111760</wp:posOffset>
                </wp:positionV>
                <wp:extent cx="76200" cy="3162300"/>
                <wp:effectExtent l="0" t="0" r="19050" b="19050"/>
                <wp:wrapNone/>
                <wp:docPr id="40" name="Straight Arrow Connector 40"/>
                <wp:cNvGraphicFramePr/>
                <a:graphic xmlns:a="http://schemas.openxmlformats.org/drawingml/2006/main">
                  <a:graphicData uri="http://schemas.microsoft.com/office/word/2010/wordprocessingShape">
                    <wps:wsp>
                      <wps:cNvCnPr/>
                      <wps:spPr>
                        <a:xfrm>
                          <a:off x="0" y="0"/>
                          <a:ext cx="76200" cy="31623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1AC4D" id="Straight Arrow Connector 40" o:spid="_x0000_s1026" type="#_x0000_t32" style="position:absolute;margin-left:326.85pt;margin-top:8.8pt;width:6pt;height:24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" strokecolor="#4472c4 [3204]" strokeweight=".5pt">
                <v:stroke joinstyle="miter"/>
              </v:shape>
            </w:pict>
          </mc:Fallback>
        </mc:AlternateContent>
      </w:r>
      <w:r w:rsidR="00615690">
        <w:rPr>
          <w:rFonts w:ascii="Times New Roman" w:hAnsi="Times New Roman" w:cs="Times New Roman"/>
          <w:b/>
          <w:noProof/>
          <w:sz w:val="24"/>
          <w:szCs w:val="24"/>
          <w:lang w:val="en-US"/>
        </w:rPr>
        <mc:AlternateContent>
          <mc:Choice Requires="wps">
            <w:drawing>
              <wp:anchor distT="0" distB="0" distL="114300" distR="114300" simplePos="0" relativeHeight="251684864" behindDoc="0" locked="0" layoutInCell="1" allowOverlap="1" wp14:anchorId="117826C5" wp14:editId="5A0DB420">
                <wp:simplePos x="0" y="0"/>
                <wp:positionH relativeFrom="column">
                  <wp:posOffset>3312795</wp:posOffset>
                </wp:positionH>
                <wp:positionV relativeFrom="paragraph">
                  <wp:posOffset>64135</wp:posOffset>
                </wp:positionV>
                <wp:extent cx="838200" cy="45085"/>
                <wp:effectExtent l="0" t="0" r="19050" b="31115"/>
                <wp:wrapNone/>
                <wp:docPr id="38" name="Straight Arrow Connector 38"/>
                <wp:cNvGraphicFramePr/>
                <a:graphic xmlns:a="http://schemas.openxmlformats.org/drawingml/2006/main">
                  <a:graphicData uri="http://schemas.microsoft.com/office/word/2010/wordprocessingShape">
                    <wps:wsp>
                      <wps:cNvCnPr/>
                      <wps:spPr>
                        <a:xfrm>
                          <a:off x="0" y="0"/>
                          <a:ext cx="838200"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A94D7" id="Straight Arrow Connector 38" o:spid="_x0000_s1026" type="#_x0000_t32" style="position:absolute;margin-left:260.85pt;margin-top:5.05pt;width:66pt;height: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" strokecolor="#4472c4 [3204]" strokeweight=".5pt">
                <v:stroke joinstyle="miter"/>
              </v:shape>
            </w:pict>
          </mc:Fallback>
        </mc:AlternateContent>
      </w:r>
      <w:r w:rsidR="00A03AB2">
        <w:rPr>
          <w:rFonts w:ascii="Times New Roman" w:hAnsi="Times New Roman" w:cs="Times New Roman"/>
          <w:b/>
          <w:noProof/>
          <w:sz w:val="24"/>
          <w:szCs w:val="24"/>
          <w:lang w:val="en-US"/>
        </w:rPr>
        <mc:AlternateContent>
          <mc:Choice Requires="wps">
            <w:drawing>
              <wp:anchor distT="0" distB="0" distL="114300" distR="114300" simplePos="0" relativeHeight="251681792" behindDoc="0" locked="0" layoutInCell="1" allowOverlap="1" wp14:anchorId="3682F523" wp14:editId="5AC40DA8">
                <wp:simplePos x="0" y="0"/>
                <wp:positionH relativeFrom="column">
                  <wp:posOffset>798195</wp:posOffset>
                </wp:positionH>
                <wp:positionV relativeFrom="paragraph">
                  <wp:posOffset>16510</wp:posOffset>
                </wp:positionV>
                <wp:extent cx="85725" cy="942975"/>
                <wp:effectExtent l="0" t="0" r="66675" b="47625"/>
                <wp:wrapNone/>
                <wp:docPr id="34" name="Straight Arrow Connector 34"/>
                <wp:cNvGraphicFramePr/>
                <a:graphic xmlns:a="http://schemas.openxmlformats.org/drawingml/2006/main">
                  <a:graphicData uri="http://schemas.microsoft.com/office/word/2010/wordprocessingShape">
                    <wps:wsp>
                      <wps:cNvCnPr/>
                      <wps:spPr>
                        <a:xfrm>
                          <a:off x="0" y="0"/>
                          <a:ext cx="857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2944A" id="Straight Arrow Connector 34" o:spid="_x0000_s1026" type="#_x0000_t32" style="position:absolute;margin-left:62.85pt;margin-top:1.3pt;width:6.75pt;height:7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" strokecolor="#4472c4 [3204]" strokeweight=".5pt">
                <v:stroke endarrow="block" joinstyle="miter"/>
              </v:shape>
            </w:pict>
          </mc:Fallback>
        </mc:AlternateContent>
      </w:r>
      <w:r w:rsidR="00A03AB2">
        <w:rPr>
          <w:rFonts w:ascii="Times New Roman" w:hAnsi="Times New Roman" w:cs="Times New Roman"/>
          <w:b/>
          <w:noProof/>
          <w:sz w:val="24"/>
          <w:szCs w:val="24"/>
          <w:lang w:val="en-US"/>
        </w:rPr>
        <mc:AlternateContent>
          <mc:Choice Requires="wps">
            <w:drawing>
              <wp:anchor distT="0" distB="0" distL="114300" distR="114300" simplePos="0" relativeHeight="251680768" behindDoc="0" locked="0" layoutInCell="1" allowOverlap="1" wp14:anchorId="478B5D71" wp14:editId="7B223B64">
                <wp:simplePos x="0" y="0"/>
                <wp:positionH relativeFrom="column">
                  <wp:posOffset>798195</wp:posOffset>
                </wp:positionH>
                <wp:positionV relativeFrom="paragraph">
                  <wp:posOffset>16510</wp:posOffset>
                </wp:positionV>
                <wp:extent cx="685800" cy="47625"/>
                <wp:effectExtent l="0" t="0" r="19050" b="28575"/>
                <wp:wrapNone/>
                <wp:docPr id="33" name="Straight Arrow Connector 33"/>
                <wp:cNvGraphicFramePr/>
                <a:graphic xmlns:a="http://schemas.openxmlformats.org/drawingml/2006/main">
                  <a:graphicData uri="http://schemas.microsoft.com/office/word/2010/wordprocessingShape">
                    <wps:wsp>
                      <wps:cNvCnPr/>
                      <wps:spPr>
                        <a:xfrm flipH="1" flipV="1">
                          <a:off x="0" y="0"/>
                          <a:ext cx="685800" cy="4762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C22FF" id="Straight Arrow Connector 33" o:spid="_x0000_s1026" type="#_x0000_t32" style="position:absolute;margin-left:62.85pt;margin-top:1.3pt;width:54pt;height:3.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" strokecolor="#4472c4 [3204]" strokeweight=".5pt">
                <v:stroke joinstyle="miter"/>
              </v:shape>
            </w:pict>
          </mc:Fallback>
        </mc:AlternateContent>
      </w:r>
    </w:p>
    <w:p w14:paraId="0DA3BE2B" w14:textId="7869FF24" w:rsidR="00A2168C" w:rsidRDefault="00A2168C" w:rsidP="00C82439">
      <w:pPr>
        <w:spacing w:after="0" w:line="240" w:lineRule="auto"/>
        <w:rPr>
          <w:rFonts w:ascii="Times New Roman" w:hAnsi="Times New Roman" w:cs="Times New Roman"/>
          <w:b/>
          <w:sz w:val="24"/>
          <w:szCs w:val="24"/>
          <w:lang w:val="en-US"/>
        </w:rPr>
      </w:pPr>
    </w:p>
    <w:p w14:paraId="25E2D287" w14:textId="3A57F63F" w:rsidR="00A2168C" w:rsidRDefault="00A2168C" w:rsidP="00C82439">
      <w:pPr>
        <w:spacing w:after="0" w:line="240" w:lineRule="auto"/>
        <w:rPr>
          <w:rFonts w:ascii="Times New Roman" w:hAnsi="Times New Roman" w:cs="Times New Roman"/>
          <w:b/>
          <w:sz w:val="24"/>
          <w:szCs w:val="24"/>
          <w:lang w:val="en-US"/>
        </w:rPr>
      </w:pPr>
    </w:p>
    <w:p w14:paraId="3FA268EA" w14:textId="40F33E67" w:rsidR="00A2168C" w:rsidRDefault="00A2168C" w:rsidP="00C82439">
      <w:pPr>
        <w:spacing w:after="0" w:line="240" w:lineRule="auto"/>
        <w:rPr>
          <w:rFonts w:ascii="Times New Roman" w:hAnsi="Times New Roman" w:cs="Times New Roman"/>
          <w:b/>
          <w:sz w:val="24"/>
          <w:szCs w:val="24"/>
          <w:lang w:val="en-US"/>
        </w:rPr>
      </w:pPr>
    </w:p>
    <w:p w14:paraId="718B7530" w14:textId="083EDE00" w:rsidR="004C33BE" w:rsidRDefault="004C33BE" w:rsidP="00C82439">
      <w:pPr>
        <w:spacing w:after="0" w:line="240" w:lineRule="auto"/>
        <w:rPr>
          <w:rFonts w:ascii="Times New Roman" w:hAnsi="Times New Roman" w:cs="Times New Roman"/>
          <w:b/>
          <w:sz w:val="24"/>
          <w:szCs w:val="24"/>
          <w:lang w:val="en-US"/>
        </w:rPr>
      </w:pPr>
    </w:p>
    <w:p w14:paraId="559BA69A" w14:textId="5B489814" w:rsidR="004C33BE" w:rsidRDefault="00B879A2"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71552" behindDoc="0" locked="0" layoutInCell="1" allowOverlap="1" wp14:anchorId="29BB1EF1" wp14:editId="02747F55">
                <wp:simplePos x="0" y="0"/>
                <wp:positionH relativeFrom="column">
                  <wp:posOffset>121920</wp:posOffset>
                </wp:positionH>
                <wp:positionV relativeFrom="paragraph">
                  <wp:posOffset>83820</wp:posOffset>
                </wp:positionV>
                <wp:extent cx="1828800" cy="5143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8288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2B09B7" w14:textId="7F44312F" w:rsidR="00B879A2" w:rsidRDefault="00B879A2" w:rsidP="00B879A2">
                            <w:pPr>
                              <w:jc w:val="center"/>
                            </w:pPr>
                            <w:r>
                              <w:rPr>
                                <w:lang w:val="en-US"/>
                              </w:rPr>
                              <w:t>temp = num[i]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BB1EF1" id="Rectangle 23" o:spid="_x0000_s1037" style="position:absolute;margin-left:9.6pt;margin-top:6.6pt;width:2in;height:4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" fillcolor="#4472c4 [3204]" strokecolor="#1f3763 [1604]" strokeweight="1pt">
                <v:textbox>
                  <w:txbxContent>
                    <w:p w14:paraId="532B09B7" w14:textId="7F44312F" w:rsidR="00B879A2" w:rsidRDefault="00B879A2" w:rsidP="00B879A2">
                      <w:pPr>
                        <w:jc w:val="center"/>
                      </w:pPr>
                      <w:r>
                        <w:rPr>
                          <w:lang w:val="en-US"/>
                        </w:rPr>
                        <w:t>temp = num[</w:t>
                      </w:r>
                      <w:r>
                        <w:rPr>
                          <w:lang w:val="en-US"/>
                        </w:rPr>
                        <w:t>i]</w:t>
                      </w:r>
                    </w:p>
                  </w:txbxContent>
                </v:textbox>
              </v:rect>
            </w:pict>
          </mc:Fallback>
        </mc:AlternateContent>
      </w:r>
    </w:p>
    <w:p w14:paraId="4A11DE32" w14:textId="65A3F13A" w:rsidR="004C33BE" w:rsidRDefault="004C33BE" w:rsidP="00C82439">
      <w:pPr>
        <w:spacing w:after="0" w:line="240" w:lineRule="auto"/>
        <w:rPr>
          <w:rFonts w:ascii="Times New Roman" w:hAnsi="Times New Roman" w:cs="Times New Roman"/>
          <w:b/>
          <w:sz w:val="24"/>
          <w:szCs w:val="24"/>
          <w:lang w:val="en-US"/>
        </w:rPr>
      </w:pPr>
    </w:p>
    <w:p w14:paraId="7262930A" w14:textId="018DEC6D" w:rsidR="004C33BE" w:rsidRDefault="004C33BE" w:rsidP="00C82439">
      <w:pPr>
        <w:spacing w:after="0" w:line="240" w:lineRule="auto"/>
        <w:rPr>
          <w:rFonts w:ascii="Times New Roman" w:hAnsi="Times New Roman" w:cs="Times New Roman"/>
          <w:b/>
          <w:sz w:val="24"/>
          <w:szCs w:val="24"/>
          <w:lang w:val="en-US"/>
        </w:rPr>
      </w:pPr>
    </w:p>
    <w:p w14:paraId="58659B01" w14:textId="7A0EE988" w:rsidR="004C33BE" w:rsidRDefault="00D37335"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82816" behindDoc="0" locked="0" layoutInCell="1" allowOverlap="1" wp14:anchorId="3EE6BDFA" wp14:editId="731439B6">
                <wp:simplePos x="0" y="0"/>
                <wp:positionH relativeFrom="column">
                  <wp:posOffset>950595</wp:posOffset>
                </wp:positionH>
                <wp:positionV relativeFrom="paragraph">
                  <wp:posOffset>72390</wp:posOffset>
                </wp:positionV>
                <wp:extent cx="45085" cy="304800"/>
                <wp:effectExtent l="38100" t="0" r="50165" b="57150"/>
                <wp:wrapNone/>
                <wp:docPr id="36" name="Straight Arrow Connector 36"/>
                <wp:cNvGraphicFramePr/>
                <a:graphic xmlns:a="http://schemas.openxmlformats.org/drawingml/2006/main">
                  <a:graphicData uri="http://schemas.microsoft.com/office/word/2010/wordprocessingShape">
                    <wps:wsp>
                      <wps:cNvCnPr/>
                      <wps:spPr>
                        <a:xfrm>
                          <a:off x="0" y="0"/>
                          <a:ext cx="4508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2878C" id="Straight Arrow Connector 36" o:spid="_x0000_s1026" type="#_x0000_t32" style="position:absolute;margin-left:74.85pt;margin-top:5.7pt;width:3.5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" strokecolor="#4472c4 [3204]" strokeweight=".5pt">
                <v:stroke endarrow="block" joinstyle="miter"/>
              </v:shape>
            </w:pict>
          </mc:Fallback>
        </mc:AlternateContent>
      </w:r>
    </w:p>
    <w:p w14:paraId="6E1FE2C2" w14:textId="744BFAFD" w:rsidR="004C33BE" w:rsidRDefault="004C33BE" w:rsidP="00C82439">
      <w:pPr>
        <w:spacing w:after="0" w:line="240" w:lineRule="auto"/>
        <w:rPr>
          <w:rFonts w:ascii="Times New Roman" w:hAnsi="Times New Roman" w:cs="Times New Roman"/>
          <w:b/>
          <w:sz w:val="24"/>
          <w:szCs w:val="24"/>
          <w:lang w:val="en-US"/>
        </w:rPr>
      </w:pPr>
    </w:p>
    <w:p w14:paraId="53466BB0" w14:textId="4AD6DBEA" w:rsidR="004C33BE" w:rsidRDefault="00B879A2"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70528" behindDoc="0" locked="0" layoutInCell="1" allowOverlap="1" wp14:anchorId="33749410" wp14:editId="62614C98">
                <wp:simplePos x="0" y="0"/>
                <wp:positionH relativeFrom="column">
                  <wp:posOffset>121920</wp:posOffset>
                </wp:positionH>
                <wp:positionV relativeFrom="paragraph">
                  <wp:posOffset>26670</wp:posOffset>
                </wp:positionV>
                <wp:extent cx="1828800" cy="5143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8288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787F8" w14:textId="29827902" w:rsidR="00B879A2" w:rsidRDefault="00B879A2" w:rsidP="00B879A2">
                            <w:pPr>
                              <w:jc w:val="center"/>
                            </w:pPr>
                            <w:r>
                              <w:rPr>
                                <w:lang w:val="en-US"/>
                              </w:rPr>
                              <w:t>num[i] = num[j]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749410" id="Rectangle 21" o:spid="_x0000_s1038" style="position:absolute;margin-left:9.6pt;margin-top:2.1pt;width:2in;height:4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" fillcolor="#4472c4 [3204]" strokecolor="#1f3763 [1604]" strokeweight="1pt">
                <v:textbox>
                  <w:txbxContent>
                    <w:p w14:paraId="409787F8" w14:textId="29827902" w:rsidR="00B879A2" w:rsidRDefault="00B879A2" w:rsidP="00B879A2">
                      <w:pPr>
                        <w:jc w:val="center"/>
                      </w:pPr>
                      <w:r>
                        <w:rPr>
                          <w:lang w:val="en-US"/>
                        </w:rPr>
                        <w:t>num[</w:t>
                      </w:r>
                      <w:r>
                        <w:rPr>
                          <w:lang w:val="en-US"/>
                        </w:rPr>
                        <w:t>i] = num[j]</w:t>
                      </w:r>
                    </w:p>
                  </w:txbxContent>
                </v:textbox>
              </v:rect>
            </w:pict>
          </mc:Fallback>
        </mc:AlternateContent>
      </w:r>
    </w:p>
    <w:p w14:paraId="024B57E3" w14:textId="663A70EE" w:rsidR="004C33BE" w:rsidRDefault="004C33BE" w:rsidP="00C82439">
      <w:pPr>
        <w:spacing w:after="0" w:line="240" w:lineRule="auto"/>
        <w:rPr>
          <w:rFonts w:ascii="Times New Roman" w:hAnsi="Times New Roman" w:cs="Times New Roman"/>
          <w:b/>
          <w:sz w:val="24"/>
          <w:szCs w:val="24"/>
          <w:lang w:val="en-US"/>
        </w:rPr>
      </w:pPr>
    </w:p>
    <w:p w14:paraId="3FCF9810" w14:textId="178FA8EF" w:rsidR="004C33BE" w:rsidRDefault="004C33BE" w:rsidP="00C82439">
      <w:pPr>
        <w:spacing w:after="0" w:line="240" w:lineRule="auto"/>
        <w:rPr>
          <w:rFonts w:ascii="Times New Roman" w:hAnsi="Times New Roman" w:cs="Times New Roman"/>
          <w:b/>
          <w:sz w:val="24"/>
          <w:szCs w:val="24"/>
          <w:lang w:val="en-US"/>
        </w:rPr>
      </w:pPr>
    </w:p>
    <w:p w14:paraId="76126C6D" w14:textId="046F66DA" w:rsidR="004C33BE" w:rsidRDefault="00D37335"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83840" behindDoc="0" locked="0" layoutInCell="1" allowOverlap="1" wp14:anchorId="5F81D539" wp14:editId="1D979C30">
                <wp:simplePos x="0" y="0"/>
                <wp:positionH relativeFrom="column">
                  <wp:posOffset>950595</wp:posOffset>
                </wp:positionH>
                <wp:positionV relativeFrom="paragraph">
                  <wp:posOffset>15240</wp:posOffset>
                </wp:positionV>
                <wp:extent cx="45085" cy="266700"/>
                <wp:effectExtent l="38100" t="0" r="50165" b="57150"/>
                <wp:wrapNone/>
                <wp:docPr id="37" name="Straight Arrow Connector 37"/>
                <wp:cNvGraphicFramePr/>
                <a:graphic xmlns:a="http://schemas.openxmlformats.org/drawingml/2006/main">
                  <a:graphicData uri="http://schemas.microsoft.com/office/word/2010/wordprocessingShape">
                    <wps:wsp>
                      <wps:cNvCnPr/>
                      <wps:spPr>
                        <a:xfrm>
                          <a:off x="0" y="0"/>
                          <a:ext cx="4508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20FC3" id="Straight Arrow Connector 37" o:spid="_x0000_s1026" type="#_x0000_t32" style="position:absolute;margin-left:74.85pt;margin-top:1.2pt;width:3.5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" strokecolor="#4472c4 [3204]" strokeweight=".5pt">
                <v:stroke endarrow="block" joinstyle="miter"/>
              </v:shape>
            </w:pict>
          </mc:Fallback>
        </mc:AlternateContent>
      </w:r>
    </w:p>
    <w:p w14:paraId="30A7429A" w14:textId="0AA2A35B" w:rsidR="004C33BE" w:rsidRDefault="00B879A2"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72576" behindDoc="0" locked="0" layoutInCell="1" allowOverlap="1" wp14:anchorId="769A407B" wp14:editId="66710793">
                <wp:simplePos x="0" y="0"/>
                <wp:positionH relativeFrom="column">
                  <wp:posOffset>121920</wp:posOffset>
                </wp:positionH>
                <wp:positionV relativeFrom="paragraph">
                  <wp:posOffset>106680</wp:posOffset>
                </wp:positionV>
                <wp:extent cx="1828800" cy="5048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8288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B17CF" w14:textId="1240ABB1" w:rsidR="00DC78A4" w:rsidRDefault="00DC78A4" w:rsidP="00DC78A4">
                            <w:pPr>
                              <w:jc w:val="center"/>
                            </w:pPr>
                            <w:r>
                              <w:rPr>
                                <w:lang w:val="en-US"/>
                              </w:rPr>
                              <w:t>num[j] = 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9A407B" id="Rectangle 24" o:spid="_x0000_s1039" style="position:absolute;margin-left:9.6pt;margin-top:8.4pt;width:2in;height:39.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" fillcolor="#4472c4 [3204]" strokecolor="#1f3763 [1604]" strokeweight="1pt">
                <v:textbox>
                  <w:txbxContent>
                    <w:p w14:paraId="14AB17CF" w14:textId="1240ABB1" w:rsidR="00DC78A4" w:rsidRDefault="00DC78A4" w:rsidP="00DC78A4">
                      <w:pPr>
                        <w:jc w:val="center"/>
                      </w:pPr>
                      <w:r>
                        <w:rPr>
                          <w:lang w:val="en-US"/>
                        </w:rPr>
                        <w:t>num[j] = temp</w:t>
                      </w:r>
                    </w:p>
                  </w:txbxContent>
                </v:textbox>
              </v:rect>
            </w:pict>
          </mc:Fallback>
        </mc:AlternateContent>
      </w:r>
    </w:p>
    <w:p w14:paraId="374814A7" w14:textId="4B553799" w:rsidR="004C33BE" w:rsidRDefault="004C33BE" w:rsidP="00C82439">
      <w:pPr>
        <w:spacing w:after="0" w:line="240" w:lineRule="auto"/>
        <w:rPr>
          <w:rFonts w:ascii="Times New Roman" w:hAnsi="Times New Roman" w:cs="Times New Roman"/>
          <w:b/>
          <w:sz w:val="24"/>
          <w:szCs w:val="24"/>
          <w:lang w:val="en-US"/>
        </w:rPr>
      </w:pPr>
    </w:p>
    <w:p w14:paraId="1FE35365" w14:textId="6BED382A" w:rsidR="004C33BE" w:rsidRDefault="004C33BE" w:rsidP="00C82439">
      <w:pPr>
        <w:spacing w:after="0" w:line="240" w:lineRule="auto"/>
        <w:rPr>
          <w:rFonts w:ascii="Times New Roman" w:hAnsi="Times New Roman" w:cs="Times New Roman"/>
          <w:b/>
          <w:sz w:val="24"/>
          <w:szCs w:val="24"/>
          <w:lang w:val="en-US"/>
        </w:rPr>
      </w:pPr>
    </w:p>
    <w:p w14:paraId="62B9B524" w14:textId="01EF245A" w:rsidR="004C33BE" w:rsidRDefault="004034B5"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86912" behindDoc="0" locked="0" layoutInCell="1" allowOverlap="1" wp14:anchorId="5DED89B1" wp14:editId="442DE7BF">
                <wp:simplePos x="0" y="0"/>
                <wp:positionH relativeFrom="column">
                  <wp:posOffset>883920</wp:posOffset>
                </wp:positionH>
                <wp:positionV relativeFrom="paragraph">
                  <wp:posOffset>85725</wp:posOffset>
                </wp:positionV>
                <wp:extent cx="45085" cy="285750"/>
                <wp:effectExtent l="0" t="0" r="31115" b="19050"/>
                <wp:wrapNone/>
                <wp:docPr id="41" name="Straight Arrow Connector 41"/>
                <wp:cNvGraphicFramePr/>
                <a:graphic xmlns:a="http://schemas.openxmlformats.org/drawingml/2006/main">
                  <a:graphicData uri="http://schemas.microsoft.com/office/word/2010/wordprocessingShape">
                    <wps:wsp>
                      <wps:cNvCnPr/>
                      <wps:spPr>
                        <a:xfrm>
                          <a:off x="0" y="0"/>
                          <a:ext cx="45085" cy="2857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FFEEA" id="Straight Arrow Connector 41" o:spid="_x0000_s1026" type="#_x0000_t32" style="position:absolute;margin-left:69.6pt;margin-top:6.75pt;width:3.5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" strokecolor="#4472c4 [3204]" strokeweight=".5pt">
                <v:stroke joinstyle="miter"/>
              </v:shape>
            </w:pict>
          </mc:Fallback>
        </mc:AlternateContent>
      </w:r>
    </w:p>
    <w:p w14:paraId="53D5B99B" w14:textId="7083FDF1" w:rsidR="004C33BE" w:rsidRDefault="004034B5"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87936" behindDoc="0" locked="0" layoutInCell="1" allowOverlap="1" wp14:anchorId="35312A87" wp14:editId="4F24F50A">
                <wp:simplePos x="0" y="0"/>
                <wp:positionH relativeFrom="column">
                  <wp:posOffset>883920</wp:posOffset>
                </wp:positionH>
                <wp:positionV relativeFrom="paragraph">
                  <wp:posOffset>120015</wp:posOffset>
                </wp:positionV>
                <wp:extent cx="3343275" cy="76200"/>
                <wp:effectExtent l="0" t="0" r="28575" b="19050"/>
                <wp:wrapNone/>
                <wp:docPr id="42" name="Straight Arrow Connector 42"/>
                <wp:cNvGraphicFramePr/>
                <a:graphic xmlns:a="http://schemas.openxmlformats.org/drawingml/2006/main">
                  <a:graphicData uri="http://schemas.microsoft.com/office/word/2010/wordprocessingShape">
                    <wps:wsp>
                      <wps:cNvCnPr/>
                      <wps:spPr>
                        <a:xfrm flipV="1">
                          <a:off x="0" y="0"/>
                          <a:ext cx="3343275" cy="762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BF668" id="Straight Arrow Connector 42" o:spid="_x0000_s1026" type="#_x0000_t32" style="position:absolute;margin-left:69.6pt;margin-top:9.45pt;width:263.25pt;height: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" strokecolor="#4472c4 [3204]" strokeweight=".5pt">
                <v:stroke joinstyle="miter"/>
              </v:shape>
            </w:pict>
          </mc:Fallback>
        </mc:AlternateContent>
      </w:r>
    </w:p>
    <w:p w14:paraId="76130244" w14:textId="1E4D6B82" w:rsidR="004C33BE" w:rsidRDefault="004034B5"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88960" behindDoc="0" locked="0" layoutInCell="1" allowOverlap="1" wp14:anchorId="258E161D" wp14:editId="67B5AE0C">
                <wp:simplePos x="0" y="0"/>
                <wp:positionH relativeFrom="column">
                  <wp:posOffset>2362200</wp:posOffset>
                </wp:positionH>
                <wp:positionV relativeFrom="paragraph">
                  <wp:posOffset>20955</wp:posOffset>
                </wp:positionV>
                <wp:extent cx="45085" cy="381000"/>
                <wp:effectExtent l="57150" t="0" r="50165" b="57150"/>
                <wp:wrapNone/>
                <wp:docPr id="46" name="Straight Arrow Connector 46"/>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C1299" id="Straight Arrow Connector 46" o:spid="_x0000_s1026" type="#_x0000_t32" style="position:absolute;margin-left:186pt;margin-top:1.65pt;width:3.55pt;height:30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" strokecolor="#4472c4 [3204]" strokeweight=".5pt">
                <v:stroke endarrow="block" joinstyle="miter"/>
              </v:shape>
            </w:pict>
          </mc:Fallback>
        </mc:AlternateContent>
      </w:r>
    </w:p>
    <w:p w14:paraId="1E2B6327" w14:textId="088C9924" w:rsidR="004C33BE" w:rsidRDefault="0020314E"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91008" behindDoc="0" locked="0" layoutInCell="1" allowOverlap="1" wp14:anchorId="12876FCF" wp14:editId="7D671DA9">
                <wp:simplePos x="0" y="0"/>
                <wp:positionH relativeFrom="column">
                  <wp:posOffset>-87630</wp:posOffset>
                </wp:positionH>
                <wp:positionV relativeFrom="paragraph">
                  <wp:posOffset>45720</wp:posOffset>
                </wp:positionV>
                <wp:extent cx="2447925" cy="45085"/>
                <wp:effectExtent l="0" t="0" r="28575" b="31115"/>
                <wp:wrapNone/>
                <wp:docPr id="48" name="Straight Arrow Connector 48"/>
                <wp:cNvGraphicFramePr/>
                <a:graphic xmlns:a="http://schemas.openxmlformats.org/drawingml/2006/main">
                  <a:graphicData uri="http://schemas.microsoft.com/office/word/2010/wordprocessingShape">
                    <wps:wsp>
                      <wps:cNvCnPr/>
                      <wps:spPr>
                        <a:xfrm flipH="1">
                          <a:off x="0" y="0"/>
                          <a:ext cx="244792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BBF0A" id="Straight Arrow Connector 48" o:spid="_x0000_s1026" type="#_x0000_t32" style="position:absolute;margin-left:-6.9pt;margin-top:3.6pt;width:192.75pt;height:3.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" strokecolor="#4472c4 [3204]" strokeweight=".5pt">
                <v:stroke joinstyle="miter"/>
              </v:shape>
            </w:pict>
          </mc:Fallback>
        </mc:AlternateContent>
      </w:r>
    </w:p>
    <w:p w14:paraId="49048A95" w14:textId="1D01E085" w:rsidR="004C33BE" w:rsidRDefault="004034B5"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89984" behindDoc="0" locked="0" layoutInCell="1" allowOverlap="1" wp14:anchorId="7927CAB2" wp14:editId="17543BF8">
                <wp:simplePos x="0" y="0"/>
                <wp:positionH relativeFrom="column">
                  <wp:posOffset>950595</wp:posOffset>
                </wp:positionH>
                <wp:positionV relativeFrom="paragraph">
                  <wp:posOffset>51435</wp:posOffset>
                </wp:positionV>
                <wp:extent cx="2809875" cy="600075"/>
                <wp:effectExtent l="19050" t="0" r="47625" b="28575"/>
                <wp:wrapNone/>
                <wp:docPr id="47" name="Flowchart: Data 47"/>
                <wp:cNvGraphicFramePr/>
                <a:graphic xmlns:a="http://schemas.openxmlformats.org/drawingml/2006/main">
                  <a:graphicData uri="http://schemas.microsoft.com/office/word/2010/wordprocessingShape">
                    <wps:wsp>
                      <wps:cNvSpPr/>
                      <wps:spPr>
                        <a:xfrm>
                          <a:off x="0" y="0"/>
                          <a:ext cx="2809875" cy="6000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F7691" w14:textId="26F717C7" w:rsidR="004034B5" w:rsidRDefault="003D1548" w:rsidP="004034B5">
                            <w:pPr>
                              <w:jc w:val="center"/>
                            </w:pPr>
                            <w:r>
                              <w:rPr>
                                <w:lang w:val="en-US"/>
                              </w:rPr>
                              <w:t>Display num[i]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7CAB2" id="Flowchart: Data 47" o:spid="_x0000_s1040" type="#_x0000_t111" style="position:absolute;margin-left:74.85pt;margin-top:4.05pt;width:221.25pt;height:4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" fillcolor="#4472c4 [3204]" strokecolor="#1f3763 [1604]" strokeweight="1pt">
                <v:textbox>
                  <w:txbxContent>
                    <w:p w14:paraId="065F7691" w14:textId="26F717C7" w:rsidR="004034B5" w:rsidRDefault="003D1548" w:rsidP="004034B5">
                      <w:pPr>
                        <w:jc w:val="center"/>
                      </w:pPr>
                      <w:r>
                        <w:rPr>
                          <w:lang w:val="en-US"/>
                        </w:rPr>
                        <w:t>Display num[</w:t>
                      </w:r>
                      <w:r>
                        <w:rPr>
                          <w:lang w:val="en-US"/>
                        </w:rPr>
                        <w:t>i]</w:t>
                      </w:r>
                    </w:p>
                  </w:txbxContent>
                </v:textbox>
              </v:shape>
            </w:pict>
          </mc:Fallback>
        </mc:AlternateContent>
      </w:r>
    </w:p>
    <w:p w14:paraId="573036AA" w14:textId="4EAFBC16" w:rsidR="004C33BE" w:rsidRDefault="004C33BE" w:rsidP="00C82439">
      <w:pPr>
        <w:spacing w:after="0" w:line="240" w:lineRule="auto"/>
        <w:rPr>
          <w:rFonts w:ascii="Times New Roman" w:hAnsi="Times New Roman" w:cs="Times New Roman"/>
          <w:b/>
          <w:sz w:val="24"/>
          <w:szCs w:val="24"/>
          <w:lang w:val="en-US"/>
        </w:rPr>
      </w:pPr>
    </w:p>
    <w:p w14:paraId="0078FC7B" w14:textId="1B3700EC" w:rsidR="004C33BE" w:rsidRDefault="004C33BE" w:rsidP="00C82439">
      <w:pPr>
        <w:spacing w:after="0" w:line="240" w:lineRule="auto"/>
        <w:rPr>
          <w:rFonts w:ascii="Times New Roman" w:hAnsi="Times New Roman" w:cs="Times New Roman"/>
          <w:b/>
          <w:sz w:val="24"/>
          <w:szCs w:val="24"/>
          <w:lang w:val="en-US"/>
        </w:rPr>
      </w:pPr>
    </w:p>
    <w:p w14:paraId="48CBB454" w14:textId="78110126" w:rsidR="004C33BE" w:rsidRDefault="009134CD"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95104" behindDoc="0" locked="0" layoutInCell="1" allowOverlap="1" wp14:anchorId="22D725F3" wp14:editId="23664B3F">
                <wp:simplePos x="0" y="0"/>
                <wp:positionH relativeFrom="column">
                  <wp:posOffset>2085975</wp:posOffset>
                </wp:positionH>
                <wp:positionV relativeFrom="paragraph">
                  <wp:posOffset>125730</wp:posOffset>
                </wp:positionV>
                <wp:extent cx="45085" cy="609600"/>
                <wp:effectExtent l="38100" t="0" r="50165" b="57150"/>
                <wp:wrapNone/>
                <wp:docPr id="54" name="Straight Arrow Connector 54"/>
                <wp:cNvGraphicFramePr/>
                <a:graphic xmlns:a="http://schemas.openxmlformats.org/drawingml/2006/main">
                  <a:graphicData uri="http://schemas.microsoft.com/office/word/2010/wordprocessingShape">
                    <wps:wsp>
                      <wps:cNvCnPr/>
                      <wps:spPr>
                        <a:xfrm flipH="1">
                          <a:off x="0" y="0"/>
                          <a:ext cx="4508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6F2DA" id="Straight Arrow Connector 54" o:spid="_x0000_s1026" type="#_x0000_t32" style="position:absolute;margin-left:164.25pt;margin-top:9.9pt;width:3.55pt;height:48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" strokecolor="#4472c4 [3204]" strokeweight=".5pt">
                <v:stroke endarrow="block" joinstyle="miter"/>
              </v:shape>
            </w:pict>
          </mc:Fallback>
        </mc:AlternateContent>
      </w:r>
    </w:p>
    <w:p w14:paraId="1042AA74" w14:textId="141C0FD3" w:rsidR="004C33BE" w:rsidRDefault="009134CD"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96128" behindDoc="0" locked="0" layoutInCell="1" allowOverlap="1" wp14:anchorId="40F530FD" wp14:editId="420A824C">
                <wp:simplePos x="0" y="0"/>
                <wp:positionH relativeFrom="column">
                  <wp:posOffset>-307340</wp:posOffset>
                </wp:positionH>
                <wp:positionV relativeFrom="paragraph">
                  <wp:posOffset>207645</wp:posOffset>
                </wp:positionV>
                <wp:extent cx="2390775" cy="45085"/>
                <wp:effectExtent l="0" t="0" r="28575" b="31115"/>
                <wp:wrapNone/>
                <wp:docPr id="55" name="Straight Arrow Connector 55"/>
                <wp:cNvGraphicFramePr/>
                <a:graphic xmlns:a="http://schemas.openxmlformats.org/drawingml/2006/main">
                  <a:graphicData uri="http://schemas.microsoft.com/office/word/2010/wordprocessingShape">
                    <wps:wsp>
                      <wps:cNvCnPr/>
                      <wps:spPr>
                        <a:xfrm flipH="1">
                          <a:off x="0" y="0"/>
                          <a:ext cx="239077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489AB" id="Straight Arrow Connector 55" o:spid="_x0000_s1026" type="#_x0000_t32" style="position:absolute;margin-left:-24.2pt;margin-top:16.35pt;width:188.25pt;height:3.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" strokecolor="#4472c4 [3204]" strokeweight=".5pt">
                <v:stroke joinstyle="miter"/>
              </v:shape>
            </w:pict>
          </mc:Fallback>
        </mc:AlternateContent>
      </w:r>
    </w:p>
    <w:p w14:paraId="3C578D99" w14:textId="48A33203" w:rsidR="004C33BE" w:rsidRDefault="004C33BE" w:rsidP="00C82439">
      <w:pPr>
        <w:spacing w:after="0" w:line="240" w:lineRule="auto"/>
        <w:rPr>
          <w:rFonts w:ascii="Times New Roman" w:hAnsi="Times New Roman" w:cs="Times New Roman"/>
          <w:b/>
          <w:sz w:val="24"/>
          <w:szCs w:val="24"/>
          <w:lang w:val="en-US"/>
        </w:rPr>
      </w:pPr>
    </w:p>
    <w:p w14:paraId="730157FB" w14:textId="1D5AD2F2" w:rsidR="00D37335" w:rsidRDefault="00D37335" w:rsidP="00C82439">
      <w:pPr>
        <w:spacing w:after="0" w:line="240" w:lineRule="auto"/>
        <w:rPr>
          <w:rFonts w:ascii="Times New Roman" w:hAnsi="Times New Roman" w:cs="Times New Roman"/>
          <w:b/>
          <w:sz w:val="24"/>
          <w:szCs w:val="24"/>
          <w:lang w:val="en-US"/>
        </w:rPr>
      </w:pPr>
    </w:p>
    <w:p w14:paraId="5D19F3C4" w14:textId="6177AE66" w:rsidR="00D37335" w:rsidRDefault="00AB53E4"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B3FF44B" wp14:editId="59D4ED57">
                <wp:simplePos x="0" y="0"/>
                <wp:positionH relativeFrom="column">
                  <wp:posOffset>952500</wp:posOffset>
                </wp:positionH>
                <wp:positionV relativeFrom="paragraph">
                  <wp:posOffset>31750</wp:posOffset>
                </wp:positionV>
                <wp:extent cx="2438400" cy="752475"/>
                <wp:effectExtent l="19050" t="0" r="38100" b="28575"/>
                <wp:wrapNone/>
                <wp:docPr id="60" name="Flowchart: Data 60"/>
                <wp:cNvGraphicFramePr/>
                <a:graphic xmlns:a="http://schemas.openxmlformats.org/drawingml/2006/main">
                  <a:graphicData uri="http://schemas.microsoft.com/office/word/2010/wordprocessingShape">
                    <wps:wsp>
                      <wps:cNvSpPr/>
                      <wps:spPr>
                        <a:xfrm>
                          <a:off x="0" y="0"/>
                          <a:ext cx="2438400" cy="7524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620280" w14:textId="368128FD" w:rsidR="00AB53E4" w:rsidRDefault="00AB53E4" w:rsidP="00237089">
                            <w:pPr>
                              <w:jc w:val="center"/>
                            </w:pPr>
                            <w:r>
                              <w:rPr>
                                <w:lang w:val="en-US"/>
                              </w:rPr>
                              <w:t>Display: The array sorted in ascending order is as follows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FF44B" id="Flowchart: Data 60" o:spid="_x0000_s1041" type="#_x0000_t111" style="position:absolute;margin-left:75pt;margin-top:2.5pt;width:192pt;height:5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" fillcolor="#4472c4 [3204]" strokecolor="#1f3763 [1604]" strokeweight="1pt">
                <v:textbox>
                  <w:txbxContent>
                    <w:p w14:paraId="3C620280" w14:textId="368128FD" w:rsidR="00AB53E4" w:rsidRDefault="00AB53E4" w:rsidP="00237089">
                      <w:pPr>
                        <w:jc w:val="center"/>
                      </w:pPr>
                      <w:r>
                        <w:rPr>
                          <w:lang w:val="en-US"/>
                        </w:rPr>
                        <w:t>Display: The array sorted in ascending order is as follows</w:t>
                      </w:r>
                    </w:p>
                  </w:txbxContent>
                </v:textbox>
              </v:shape>
            </w:pict>
          </mc:Fallback>
        </mc:AlternateContent>
      </w:r>
    </w:p>
    <w:p w14:paraId="502B6EEE" w14:textId="7AA3DBD5" w:rsidR="00D37335" w:rsidRDefault="00D37335" w:rsidP="00C82439">
      <w:pPr>
        <w:spacing w:after="0" w:line="240" w:lineRule="auto"/>
        <w:rPr>
          <w:rFonts w:ascii="Times New Roman" w:hAnsi="Times New Roman" w:cs="Times New Roman"/>
          <w:b/>
          <w:sz w:val="24"/>
          <w:szCs w:val="24"/>
          <w:lang w:val="en-US"/>
        </w:rPr>
      </w:pPr>
    </w:p>
    <w:p w14:paraId="447D03B0" w14:textId="77777777" w:rsidR="00D37335" w:rsidRDefault="00D37335" w:rsidP="00C82439">
      <w:pPr>
        <w:spacing w:after="0" w:line="240" w:lineRule="auto"/>
        <w:rPr>
          <w:rFonts w:ascii="Times New Roman" w:hAnsi="Times New Roman" w:cs="Times New Roman"/>
          <w:b/>
          <w:sz w:val="24"/>
          <w:szCs w:val="24"/>
          <w:lang w:val="en-US"/>
        </w:rPr>
      </w:pPr>
    </w:p>
    <w:p w14:paraId="179DE6B8" w14:textId="1B3CA15A" w:rsidR="00D37335" w:rsidRDefault="00D37335" w:rsidP="00C82439">
      <w:pPr>
        <w:spacing w:after="0" w:line="240" w:lineRule="auto"/>
        <w:rPr>
          <w:rFonts w:ascii="Times New Roman" w:hAnsi="Times New Roman" w:cs="Times New Roman"/>
          <w:b/>
          <w:sz w:val="24"/>
          <w:szCs w:val="24"/>
          <w:lang w:val="en-US"/>
        </w:rPr>
      </w:pPr>
    </w:p>
    <w:p w14:paraId="2E24DA16" w14:textId="400A15FF" w:rsidR="00D37335" w:rsidRDefault="00697272"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27872" behindDoc="0" locked="0" layoutInCell="1" allowOverlap="1" wp14:anchorId="29FC9CDF" wp14:editId="6270F7D8">
                <wp:simplePos x="0" y="0"/>
                <wp:positionH relativeFrom="column">
                  <wp:posOffset>2235835</wp:posOffset>
                </wp:positionH>
                <wp:positionV relativeFrom="paragraph">
                  <wp:posOffset>85725</wp:posOffset>
                </wp:positionV>
                <wp:extent cx="66675" cy="390525"/>
                <wp:effectExtent l="19050" t="0" r="85725" b="47625"/>
                <wp:wrapNone/>
                <wp:docPr id="81" name="Straight Arrow Connector 81"/>
                <wp:cNvGraphicFramePr/>
                <a:graphic xmlns:a="http://schemas.openxmlformats.org/drawingml/2006/main">
                  <a:graphicData uri="http://schemas.microsoft.com/office/word/2010/wordprocessingShape">
                    <wps:wsp>
                      <wps:cNvCnPr/>
                      <wps:spPr>
                        <a:xfrm>
                          <a:off x="0" y="0"/>
                          <a:ext cx="666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65C32" id="Straight Arrow Connector 81" o:spid="_x0000_s1026" type="#_x0000_t32" style="position:absolute;margin-left:176.05pt;margin-top:6.75pt;width:5.25pt;height:30.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" strokecolor="#4472c4 [3204]" strokeweight=".5pt">
                <v:stroke endarrow="block" joinstyle="miter"/>
              </v:shape>
            </w:pict>
          </mc:Fallback>
        </mc:AlternateContent>
      </w:r>
    </w:p>
    <w:p w14:paraId="6B15FBCD" w14:textId="264855A3" w:rsidR="00D37335" w:rsidRDefault="00D37335" w:rsidP="00C82439">
      <w:pPr>
        <w:spacing w:after="0" w:line="240" w:lineRule="auto"/>
        <w:rPr>
          <w:rFonts w:ascii="Times New Roman" w:hAnsi="Times New Roman" w:cs="Times New Roman"/>
          <w:b/>
          <w:sz w:val="24"/>
          <w:szCs w:val="24"/>
          <w:lang w:val="en-US"/>
        </w:rPr>
      </w:pPr>
    </w:p>
    <w:p w14:paraId="05C244E2" w14:textId="06908B43" w:rsidR="00D37335" w:rsidRDefault="00AB53E4"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4B4D43F9" wp14:editId="518E726A">
                <wp:simplePos x="0" y="0"/>
                <wp:positionH relativeFrom="column">
                  <wp:posOffset>2024380</wp:posOffset>
                </wp:positionH>
                <wp:positionV relativeFrom="paragraph">
                  <wp:posOffset>125730</wp:posOffset>
                </wp:positionV>
                <wp:extent cx="438150" cy="438150"/>
                <wp:effectExtent l="0" t="0" r="19050" b="19050"/>
                <wp:wrapNone/>
                <wp:docPr id="61" name="Oval 61"/>
                <wp:cNvGraphicFramePr/>
                <a:graphic xmlns:a="http://schemas.openxmlformats.org/drawingml/2006/main">
                  <a:graphicData uri="http://schemas.microsoft.com/office/word/2010/wordprocessingShape">
                    <wps:wsp>
                      <wps:cNvSpPr/>
                      <wps:spPr>
                        <a:xfrm>
                          <a:off x="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363F4" w14:textId="60C82020" w:rsidR="00AB53E4" w:rsidRDefault="00AB53E4" w:rsidP="00AB53E4">
                            <w:pPr>
                              <w:jc w:val="cente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D43F9" id="Oval 61" o:spid="_x0000_s1042" style="position:absolute;margin-left:159.4pt;margin-top:9.9pt;width:34.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" fillcolor="#4472c4 [3204]" strokecolor="#1f3763 [1604]" strokeweight="1pt">
                <v:stroke joinstyle="miter"/>
                <v:textbox>
                  <w:txbxContent>
                    <w:p w14:paraId="5F3363F4" w14:textId="60C82020" w:rsidR="00AB53E4" w:rsidRDefault="00AB53E4" w:rsidP="00AB53E4">
                      <w:pPr>
                        <w:jc w:val="center"/>
                      </w:pPr>
                      <w:r>
                        <w:rPr>
                          <w:lang w:val="en-US"/>
                        </w:rPr>
                        <w:t>2</w:t>
                      </w:r>
                    </w:p>
                  </w:txbxContent>
                </v:textbox>
              </v:oval>
            </w:pict>
          </mc:Fallback>
        </mc:AlternateContent>
      </w:r>
    </w:p>
    <w:p w14:paraId="14011CEA" w14:textId="77777777" w:rsidR="00D37335" w:rsidRDefault="00D37335" w:rsidP="00C82439">
      <w:pPr>
        <w:spacing w:after="0" w:line="240" w:lineRule="auto"/>
        <w:rPr>
          <w:rFonts w:ascii="Times New Roman" w:hAnsi="Times New Roman" w:cs="Times New Roman"/>
          <w:b/>
          <w:sz w:val="24"/>
          <w:szCs w:val="24"/>
          <w:lang w:val="en-US"/>
        </w:rPr>
      </w:pPr>
    </w:p>
    <w:p w14:paraId="7BC6861B" w14:textId="77777777" w:rsidR="00D37335" w:rsidRDefault="00D37335" w:rsidP="00C82439">
      <w:pPr>
        <w:spacing w:after="0" w:line="240" w:lineRule="auto"/>
        <w:rPr>
          <w:rFonts w:ascii="Times New Roman" w:hAnsi="Times New Roman" w:cs="Times New Roman"/>
          <w:b/>
          <w:sz w:val="24"/>
          <w:szCs w:val="24"/>
          <w:lang w:val="en-US"/>
        </w:rPr>
      </w:pPr>
    </w:p>
    <w:p w14:paraId="3083860B" w14:textId="77777777" w:rsidR="00D37335" w:rsidRDefault="00D37335" w:rsidP="00C82439">
      <w:pPr>
        <w:spacing w:after="0" w:line="240" w:lineRule="auto"/>
        <w:rPr>
          <w:rFonts w:ascii="Times New Roman" w:hAnsi="Times New Roman" w:cs="Times New Roman"/>
          <w:b/>
          <w:sz w:val="24"/>
          <w:szCs w:val="24"/>
          <w:lang w:val="en-US"/>
        </w:rPr>
      </w:pPr>
    </w:p>
    <w:p w14:paraId="410761B7" w14:textId="0300F324" w:rsidR="00D37335" w:rsidRDefault="00D37335" w:rsidP="00C82439">
      <w:pPr>
        <w:spacing w:after="0" w:line="240" w:lineRule="auto"/>
        <w:rPr>
          <w:rFonts w:ascii="Times New Roman" w:hAnsi="Times New Roman" w:cs="Times New Roman"/>
          <w:b/>
          <w:sz w:val="24"/>
          <w:szCs w:val="24"/>
          <w:lang w:val="en-US"/>
        </w:rPr>
      </w:pPr>
    </w:p>
    <w:p w14:paraId="0CF64802" w14:textId="426677D3" w:rsidR="00A2168C" w:rsidRDefault="00AB53E4"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mc:AlternateContent>
          <mc:Choice Requires="wps">
            <w:drawing>
              <wp:anchor distT="0" distB="0" distL="114300" distR="114300" simplePos="0" relativeHeight="251703296" behindDoc="0" locked="0" layoutInCell="1" allowOverlap="1" wp14:anchorId="700FB5A9" wp14:editId="72E4FEFD">
                <wp:simplePos x="0" y="0"/>
                <wp:positionH relativeFrom="column">
                  <wp:posOffset>2179320</wp:posOffset>
                </wp:positionH>
                <wp:positionV relativeFrom="paragraph">
                  <wp:posOffset>-151130</wp:posOffset>
                </wp:positionV>
                <wp:extent cx="333375" cy="390525"/>
                <wp:effectExtent l="0" t="0" r="28575" b="28575"/>
                <wp:wrapNone/>
                <wp:docPr id="62" name="Oval 62"/>
                <wp:cNvGraphicFramePr/>
                <a:graphic xmlns:a="http://schemas.openxmlformats.org/drawingml/2006/main">
                  <a:graphicData uri="http://schemas.microsoft.com/office/word/2010/wordprocessingShape">
                    <wps:wsp>
                      <wps:cNvSpPr/>
                      <wps:spPr>
                        <a:xfrm>
                          <a:off x="0" y="0"/>
                          <a:ext cx="3333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D08D4" w14:textId="54A95879" w:rsidR="00AB53E4" w:rsidRDefault="00AB53E4" w:rsidP="00AB53E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FB5A9" id="Oval 62" o:spid="_x0000_s1043" style="position:absolute;margin-left:171.6pt;margin-top:-11.9pt;width:26.25pt;height:3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" fillcolor="#4472c4 [3204]" strokecolor="#1f3763 [1604]" strokeweight="1pt">
                <v:stroke joinstyle="miter"/>
                <v:textbox>
                  <w:txbxContent>
                    <w:p w14:paraId="2FDD08D4" w14:textId="54A95879" w:rsidR="00AB53E4" w:rsidRDefault="00AB53E4" w:rsidP="00AB53E4">
                      <w:pPr>
                        <w:jc w:val="center"/>
                      </w:pPr>
                      <w:r>
                        <w:t>2</w:t>
                      </w:r>
                    </w:p>
                  </w:txbxContent>
                </v:textbox>
              </v:oval>
            </w:pict>
          </mc:Fallback>
        </mc:AlternateContent>
      </w:r>
    </w:p>
    <w:p w14:paraId="664567D6" w14:textId="7B9C180B" w:rsidR="00AB53E4" w:rsidRDefault="00697272"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20704" behindDoc="0" locked="0" layoutInCell="1" allowOverlap="1" wp14:anchorId="3BF37FE7" wp14:editId="3583C967">
                <wp:simplePos x="0" y="0"/>
                <wp:positionH relativeFrom="column">
                  <wp:posOffset>2366645</wp:posOffset>
                </wp:positionH>
                <wp:positionV relativeFrom="paragraph">
                  <wp:posOffset>64135</wp:posOffset>
                </wp:positionV>
                <wp:extent cx="50165" cy="295275"/>
                <wp:effectExtent l="19050" t="0" r="64135" b="47625"/>
                <wp:wrapNone/>
                <wp:docPr id="73" name="Straight Arrow Connector 73"/>
                <wp:cNvGraphicFramePr/>
                <a:graphic xmlns:a="http://schemas.openxmlformats.org/drawingml/2006/main">
                  <a:graphicData uri="http://schemas.microsoft.com/office/word/2010/wordprocessingShape">
                    <wps:wsp>
                      <wps:cNvCnPr/>
                      <wps:spPr>
                        <a:xfrm>
                          <a:off x="0" y="0"/>
                          <a:ext cx="5016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3FA69" id="Straight Arrow Connector 73" o:spid="_x0000_s1026" type="#_x0000_t32" style="position:absolute;margin-left:186.35pt;margin-top:5.05pt;width:3.95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" strokecolor="#4472c4 [3204]" strokeweight=".5pt">
                <v:stroke endarrow="block" joinstyle="miter"/>
              </v:shape>
            </w:pict>
          </mc:Fallback>
        </mc:AlternateContent>
      </w:r>
    </w:p>
    <w:p w14:paraId="0B043F98" w14:textId="7041FDC4" w:rsidR="00AB53E4" w:rsidRDefault="00AB53E4" w:rsidP="00C82439">
      <w:pPr>
        <w:spacing w:after="0" w:line="240" w:lineRule="auto"/>
        <w:rPr>
          <w:rFonts w:ascii="Times New Roman" w:hAnsi="Times New Roman" w:cs="Times New Roman"/>
          <w:b/>
          <w:sz w:val="24"/>
          <w:szCs w:val="24"/>
          <w:lang w:val="en-US"/>
        </w:rPr>
      </w:pPr>
    </w:p>
    <w:p w14:paraId="047B0D4A" w14:textId="4BB079C5" w:rsidR="00AB53E4" w:rsidRDefault="00AB53E4"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7254E4E0" wp14:editId="6C4036C4">
                <wp:simplePos x="0" y="0"/>
                <wp:positionH relativeFrom="column">
                  <wp:posOffset>1485900</wp:posOffset>
                </wp:positionH>
                <wp:positionV relativeFrom="paragraph">
                  <wp:posOffset>12700</wp:posOffset>
                </wp:positionV>
                <wp:extent cx="1828800" cy="904875"/>
                <wp:effectExtent l="19050" t="19050" r="38100" b="47625"/>
                <wp:wrapNone/>
                <wp:docPr id="63" name="Flowchart: Decision 63"/>
                <wp:cNvGraphicFramePr/>
                <a:graphic xmlns:a="http://schemas.openxmlformats.org/drawingml/2006/main">
                  <a:graphicData uri="http://schemas.microsoft.com/office/word/2010/wordprocessingShape">
                    <wps:wsp>
                      <wps:cNvSpPr/>
                      <wps:spPr>
                        <a:xfrm>
                          <a:off x="0" y="0"/>
                          <a:ext cx="1828800" cy="904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71AFB" w14:textId="77777777" w:rsidR="00AB53E4" w:rsidRDefault="00AB53E4" w:rsidP="00A2168C">
                            <w:pPr>
                              <w:jc w:val="center"/>
                            </w:pPr>
                            <w:r>
                              <w:rPr>
                                <w:lang w:val="en-US"/>
                              </w:rPr>
                              <w:t>Is i &lt;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54E4E0" id="Flowchart: Decision 63" o:spid="_x0000_s1044" type="#_x0000_t110" style="position:absolute;margin-left:117pt;margin-top:1pt;width:2in;height:71.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" fillcolor="#4472c4 [3204]" strokecolor="#1f3763 [1604]" strokeweight="1pt">
                <v:textbox>
                  <w:txbxContent>
                    <w:p w14:paraId="56171AFB" w14:textId="77777777" w:rsidR="00AB53E4" w:rsidRDefault="00AB53E4" w:rsidP="00A2168C">
                      <w:pPr>
                        <w:jc w:val="center"/>
                      </w:pPr>
                      <w:r>
                        <w:rPr>
                          <w:lang w:val="en-US"/>
                        </w:rPr>
                        <w:t xml:space="preserve">Is </w:t>
                      </w:r>
                      <w:r>
                        <w:rPr>
                          <w:lang w:val="en-US"/>
                        </w:rPr>
                        <w:t>i &lt; n?</w:t>
                      </w:r>
                    </w:p>
                  </w:txbxContent>
                </v:textbox>
              </v:shape>
            </w:pict>
          </mc:Fallback>
        </mc:AlternateContent>
      </w:r>
    </w:p>
    <w:p w14:paraId="0A89B6C1" w14:textId="009ABF7B" w:rsidR="00AB53E4" w:rsidRDefault="00AB53E4" w:rsidP="00C82439">
      <w:pPr>
        <w:spacing w:after="0" w:line="240" w:lineRule="auto"/>
        <w:rPr>
          <w:rFonts w:ascii="Times New Roman" w:hAnsi="Times New Roman" w:cs="Times New Roman"/>
          <w:b/>
          <w:sz w:val="24"/>
          <w:szCs w:val="24"/>
          <w:lang w:val="en-US"/>
        </w:rPr>
      </w:pPr>
    </w:p>
    <w:p w14:paraId="618B24D6" w14:textId="37CA9630" w:rsidR="00AB53E4" w:rsidRDefault="004017C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39136" behindDoc="0" locked="0" layoutInCell="1" allowOverlap="1" wp14:anchorId="5709CBC4" wp14:editId="34FFECC2">
                <wp:simplePos x="0" y="0"/>
                <wp:positionH relativeFrom="column">
                  <wp:posOffset>-335280</wp:posOffset>
                </wp:positionH>
                <wp:positionV relativeFrom="paragraph">
                  <wp:posOffset>115570</wp:posOffset>
                </wp:positionV>
                <wp:extent cx="1819275" cy="47625"/>
                <wp:effectExtent l="0" t="76200" r="9525" b="47625"/>
                <wp:wrapNone/>
                <wp:docPr id="94" name="Straight Arrow Connector 94"/>
                <wp:cNvGraphicFramePr/>
                <a:graphic xmlns:a="http://schemas.openxmlformats.org/drawingml/2006/main">
                  <a:graphicData uri="http://schemas.microsoft.com/office/word/2010/wordprocessingShape">
                    <wps:wsp>
                      <wps:cNvCnPr/>
                      <wps:spPr>
                        <a:xfrm flipV="1">
                          <a:off x="0" y="0"/>
                          <a:ext cx="18192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7F815" id="Straight Arrow Connector 94" o:spid="_x0000_s1026" type="#_x0000_t32" style="position:absolute;margin-left:-26.4pt;margin-top:9.1pt;width:143.25pt;height:3.7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" strokecolor="#4472c4 [3204]" strokeweight=".5pt">
                <v:stroke endarrow="block"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8112" behindDoc="0" locked="0" layoutInCell="1" allowOverlap="1" wp14:anchorId="1CAEFA89" wp14:editId="3B8DA464">
                <wp:simplePos x="0" y="0"/>
                <wp:positionH relativeFrom="column">
                  <wp:posOffset>-335280</wp:posOffset>
                </wp:positionH>
                <wp:positionV relativeFrom="paragraph">
                  <wp:posOffset>115570</wp:posOffset>
                </wp:positionV>
                <wp:extent cx="45085" cy="7029450"/>
                <wp:effectExtent l="0" t="0" r="31115" b="19050"/>
                <wp:wrapNone/>
                <wp:docPr id="93" name="Straight Arrow Connector 93"/>
                <wp:cNvGraphicFramePr/>
                <a:graphic xmlns:a="http://schemas.openxmlformats.org/drawingml/2006/main">
                  <a:graphicData uri="http://schemas.microsoft.com/office/word/2010/wordprocessingShape">
                    <wps:wsp>
                      <wps:cNvCnPr/>
                      <wps:spPr>
                        <a:xfrm>
                          <a:off x="0" y="0"/>
                          <a:ext cx="45085" cy="70294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A0325" id="Straight Arrow Connector 93" o:spid="_x0000_s1026" type="#_x0000_t32" style="position:absolute;margin-left:-26.4pt;margin-top:9.1pt;width:3.55pt;height:55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" strokecolor="#4472c4 [3204]" strokeweight=".5pt">
                <v:stroke joinstyle="miter"/>
              </v:shape>
            </w:pict>
          </mc:Fallback>
        </mc:AlternateContent>
      </w:r>
    </w:p>
    <w:p w14:paraId="555158F3" w14:textId="2CCE4569" w:rsidR="00AB53E4" w:rsidRDefault="00AB53E4" w:rsidP="00C82439">
      <w:pPr>
        <w:spacing w:after="0" w:line="240" w:lineRule="auto"/>
        <w:rPr>
          <w:rFonts w:ascii="Times New Roman" w:hAnsi="Times New Roman" w:cs="Times New Roman"/>
          <w:b/>
          <w:sz w:val="24"/>
          <w:szCs w:val="24"/>
          <w:lang w:val="en-US"/>
        </w:rPr>
      </w:pPr>
    </w:p>
    <w:p w14:paraId="00498C8A" w14:textId="20A130DF" w:rsidR="00AB53E4" w:rsidRDefault="00AB53E4" w:rsidP="00C82439">
      <w:pPr>
        <w:spacing w:after="0" w:line="240" w:lineRule="auto"/>
        <w:rPr>
          <w:rFonts w:ascii="Times New Roman" w:hAnsi="Times New Roman" w:cs="Times New Roman"/>
          <w:b/>
          <w:sz w:val="24"/>
          <w:szCs w:val="24"/>
          <w:lang w:val="en-US"/>
        </w:rPr>
      </w:pPr>
    </w:p>
    <w:p w14:paraId="62DCB154" w14:textId="7AD004F1" w:rsidR="00AB53E4" w:rsidRDefault="00697272"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19680" behindDoc="0" locked="0" layoutInCell="1" allowOverlap="1" wp14:anchorId="1C6CCD26" wp14:editId="31E45688">
                <wp:simplePos x="0" y="0"/>
                <wp:positionH relativeFrom="column">
                  <wp:posOffset>2369185</wp:posOffset>
                </wp:positionH>
                <wp:positionV relativeFrom="paragraph">
                  <wp:posOffset>37465</wp:posOffset>
                </wp:positionV>
                <wp:extent cx="50165" cy="295275"/>
                <wp:effectExtent l="57150" t="0" r="45085" b="47625"/>
                <wp:wrapNone/>
                <wp:docPr id="72" name="Straight Arrow Connector 72"/>
                <wp:cNvGraphicFramePr/>
                <a:graphic xmlns:a="http://schemas.openxmlformats.org/drawingml/2006/main">
                  <a:graphicData uri="http://schemas.microsoft.com/office/word/2010/wordprocessingShape">
                    <wps:wsp>
                      <wps:cNvCnPr/>
                      <wps:spPr>
                        <a:xfrm flipH="1">
                          <a:off x="0" y="0"/>
                          <a:ext cx="5016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03017" id="Straight Arrow Connector 72" o:spid="_x0000_s1026" type="#_x0000_t32" style="position:absolute;margin-left:186.55pt;margin-top:2.95pt;width:3.95pt;height:23.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" strokecolor="#4472c4 [3204]" strokeweight=".5pt">
                <v:stroke endarrow="block" joinstyle="miter"/>
              </v:shape>
            </w:pict>
          </mc:Fallback>
        </mc:AlternateContent>
      </w:r>
    </w:p>
    <w:p w14:paraId="5A83F458" w14:textId="50642EC2" w:rsidR="00AB53E4" w:rsidRDefault="00AB53E4"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7B39ED5A" wp14:editId="6E7C85EF">
                <wp:simplePos x="0" y="0"/>
                <wp:positionH relativeFrom="column">
                  <wp:posOffset>1485900</wp:posOffset>
                </wp:positionH>
                <wp:positionV relativeFrom="paragraph">
                  <wp:posOffset>159385</wp:posOffset>
                </wp:positionV>
                <wp:extent cx="1828800" cy="904875"/>
                <wp:effectExtent l="19050" t="19050" r="38100" b="47625"/>
                <wp:wrapNone/>
                <wp:docPr id="64" name="Flowchart: Decision 64"/>
                <wp:cNvGraphicFramePr/>
                <a:graphic xmlns:a="http://schemas.openxmlformats.org/drawingml/2006/main">
                  <a:graphicData uri="http://schemas.microsoft.com/office/word/2010/wordprocessingShape">
                    <wps:wsp>
                      <wps:cNvSpPr/>
                      <wps:spPr>
                        <a:xfrm>
                          <a:off x="0" y="0"/>
                          <a:ext cx="1828800" cy="904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C5B3A" w14:textId="1AF97815" w:rsidR="00AB53E4" w:rsidRDefault="00AB53E4" w:rsidP="00A2168C">
                            <w:pPr>
                              <w:jc w:val="center"/>
                            </w:pPr>
                            <w:r>
                              <w:rPr>
                                <w:lang w:val="en-US"/>
                              </w:rPr>
                              <w:t>Is j &lt;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39ED5A" id="Flowchart: Decision 64" o:spid="_x0000_s1045" type="#_x0000_t110" style="position:absolute;margin-left:117pt;margin-top:12.55pt;width:2in;height:71.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" fillcolor="#4472c4 [3204]" strokecolor="#1f3763 [1604]" strokeweight="1pt">
                <v:textbox>
                  <w:txbxContent>
                    <w:p w14:paraId="4C3C5B3A" w14:textId="1AF97815" w:rsidR="00AB53E4" w:rsidRDefault="00AB53E4" w:rsidP="00A2168C">
                      <w:pPr>
                        <w:jc w:val="center"/>
                      </w:pPr>
                      <w:r>
                        <w:rPr>
                          <w:lang w:val="en-US"/>
                        </w:rPr>
                        <w:t>Is j &lt; n?</w:t>
                      </w:r>
                    </w:p>
                  </w:txbxContent>
                </v:textbox>
              </v:shape>
            </w:pict>
          </mc:Fallback>
        </mc:AlternateContent>
      </w:r>
    </w:p>
    <w:p w14:paraId="5D3C4743" w14:textId="178D1A76" w:rsidR="00AB53E4" w:rsidRDefault="00AB53E4" w:rsidP="00C82439">
      <w:pPr>
        <w:spacing w:after="0" w:line="240" w:lineRule="auto"/>
        <w:rPr>
          <w:rFonts w:ascii="Times New Roman" w:hAnsi="Times New Roman" w:cs="Times New Roman"/>
          <w:b/>
          <w:sz w:val="24"/>
          <w:szCs w:val="24"/>
          <w:lang w:val="en-US"/>
        </w:rPr>
      </w:pPr>
    </w:p>
    <w:p w14:paraId="0776B851" w14:textId="30733FD2" w:rsidR="00AB53E4" w:rsidRDefault="00AB53E4" w:rsidP="00C82439">
      <w:pPr>
        <w:spacing w:after="0" w:line="240" w:lineRule="auto"/>
        <w:rPr>
          <w:rFonts w:ascii="Times New Roman" w:hAnsi="Times New Roman" w:cs="Times New Roman"/>
          <w:b/>
          <w:sz w:val="24"/>
          <w:szCs w:val="24"/>
          <w:lang w:val="en-US"/>
        </w:rPr>
      </w:pPr>
    </w:p>
    <w:p w14:paraId="6BF3B201" w14:textId="71F09137" w:rsidR="00AB53E4" w:rsidRDefault="004017C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40160" behindDoc="0" locked="0" layoutInCell="1" allowOverlap="1" wp14:anchorId="0C964289" wp14:editId="25632EBD">
                <wp:simplePos x="0" y="0"/>
                <wp:positionH relativeFrom="column">
                  <wp:posOffset>-49530</wp:posOffset>
                </wp:positionH>
                <wp:positionV relativeFrom="paragraph">
                  <wp:posOffset>60960</wp:posOffset>
                </wp:positionV>
                <wp:extent cx="1533525" cy="45085"/>
                <wp:effectExtent l="0" t="38100" r="28575" b="88265"/>
                <wp:wrapNone/>
                <wp:docPr id="95" name="Straight Arrow Connector 95"/>
                <wp:cNvGraphicFramePr/>
                <a:graphic xmlns:a="http://schemas.openxmlformats.org/drawingml/2006/main">
                  <a:graphicData uri="http://schemas.microsoft.com/office/word/2010/wordprocessingShape">
                    <wps:wsp>
                      <wps:cNvCnPr/>
                      <wps:spPr>
                        <a:xfrm>
                          <a:off x="0" y="0"/>
                          <a:ext cx="15335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6D453" id="Straight Arrow Connector 95" o:spid="_x0000_s1026" type="#_x0000_t32" style="position:absolute;margin-left:-3.9pt;margin-top:4.8pt;width:120.75pt;height:3.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" strokecolor="#4472c4 [3204]" strokeweight=".5pt">
                <v:stroke endarrow="block"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7088" behindDoc="0" locked="0" layoutInCell="1" allowOverlap="1" wp14:anchorId="0BDFB38B" wp14:editId="161660E3">
                <wp:simplePos x="0" y="0"/>
                <wp:positionH relativeFrom="column">
                  <wp:posOffset>-47625</wp:posOffset>
                </wp:positionH>
                <wp:positionV relativeFrom="paragraph">
                  <wp:posOffset>60960</wp:posOffset>
                </wp:positionV>
                <wp:extent cx="45085" cy="5924550"/>
                <wp:effectExtent l="0" t="0" r="31115" b="19050"/>
                <wp:wrapNone/>
                <wp:docPr id="92" name="Straight Arrow Connector 92"/>
                <wp:cNvGraphicFramePr/>
                <a:graphic xmlns:a="http://schemas.openxmlformats.org/drawingml/2006/main">
                  <a:graphicData uri="http://schemas.microsoft.com/office/word/2010/wordprocessingShape">
                    <wps:wsp>
                      <wps:cNvCnPr/>
                      <wps:spPr>
                        <a:xfrm flipH="1" flipV="1">
                          <a:off x="0" y="0"/>
                          <a:ext cx="45085" cy="59245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616A9" id="Straight Arrow Connector 92" o:spid="_x0000_s1026" type="#_x0000_t32" style="position:absolute;margin-left:-3.75pt;margin-top:4.8pt;width:3.55pt;height:466.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" strokecolor="#4472c4 [3204]" strokeweight=".5pt">
                <v:stroke joinstyle="miter"/>
              </v:shape>
            </w:pict>
          </mc:Fallback>
        </mc:AlternateContent>
      </w:r>
    </w:p>
    <w:p w14:paraId="594ECA76" w14:textId="216866E6" w:rsidR="00AB53E4" w:rsidRDefault="00AB53E4" w:rsidP="00C82439">
      <w:pPr>
        <w:spacing w:after="0" w:line="240" w:lineRule="auto"/>
        <w:rPr>
          <w:rFonts w:ascii="Times New Roman" w:hAnsi="Times New Roman" w:cs="Times New Roman"/>
          <w:b/>
          <w:sz w:val="24"/>
          <w:szCs w:val="24"/>
          <w:lang w:val="en-US"/>
        </w:rPr>
      </w:pPr>
    </w:p>
    <w:p w14:paraId="7FCF5801" w14:textId="507026CF" w:rsidR="00AB53E4" w:rsidRDefault="00AB53E4" w:rsidP="00C82439">
      <w:pPr>
        <w:spacing w:after="0" w:line="240" w:lineRule="auto"/>
        <w:rPr>
          <w:rFonts w:ascii="Times New Roman" w:hAnsi="Times New Roman" w:cs="Times New Roman"/>
          <w:b/>
          <w:sz w:val="24"/>
          <w:szCs w:val="24"/>
          <w:lang w:val="en-US"/>
        </w:rPr>
      </w:pPr>
    </w:p>
    <w:p w14:paraId="798DA432" w14:textId="0A2632A2" w:rsidR="00AB53E4" w:rsidRDefault="00697272"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18656" behindDoc="0" locked="0" layoutInCell="1" allowOverlap="1" wp14:anchorId="295CAB2E" wp14:editId="62510ADD">
                <wp:simplePos x="0" y="0"/>
                <wp:positionH relativeFrom="column">
                  <wp:posOffset>2369185</wp:posOffset>
                </wp:positionH>
                <wp:positionV relativeFrom="paragraph">
                  <wp:posOffset>11430</wp:posOffset>
                </wp:positionV>
                <wp:extent cx="50165" cy="352425"/>
                <wp:effectExtent l="19050" t="0" r="83185" b="47625"/>
                <wp:wrapNone/>
                <wp:docPr id="71" name="Straight Arrow Connector 71"/>
                <wp:cNvGraphicFramePr/>
                <a:graphic xmlns:a="http://schemas.openxmlformats.org/drawingml/2006/main">
                  <a:graphicData uri="http://schemas.microsoft.com/office/word/2010/wordprocessingShape">
                    <wps:wsp>
                      <wps:cNvCnPr/>
                      <wps:spPr>
                        <a:xfrm>
                          <a:off x="0" y="0"/>
                          <a:ext cx="5016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F2603" id="Straight Arrow Connector 71" o:spid="_x0000_s1026" type="#_x0000_t32" style="position:absolute;margin-left:186.55pt;margin-top:.9pt;width:3.95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" strokecolor="#4472c4 [3204]" strokeweight=".5pt">
                <v:stroke endarrow="block" joinstyle="miter"/>
              </v:shape>
            </w:pict>
          </mc:Fallback>
        </mc:AlternateContent>
      </w:r>
    </w:p>
    <w:p w14:paraId="56D2FCA0" w14:textId="773274DE" w:rsidR="00AB53E4" w:rsidRDefault="00AB53E4" w:rsidP="00C82439">
      <w:pPr>
        <w:spacing w:after="0" w:line="240" w:lineRule="auto"/>
        <w:rPr>
          <w:rFonts w:ascii="Times New Roman" w:hAnsi="Times New Roman" w:cs="Times New Roman"/>
          <w:b/>
          <w:sz w:val="24"/>
          <w:szCs w:val="24"/>
          <w:lang w:val="en-US"/>
        </w:rPr>
      </w:pPr>
    </w:p>
    <w:p w14:paraId="65BA5452" w14:textId="51D382F0" w:rsidR="00AB53E4" w:rsidRDefault="006C61AC"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09440" behindDoc="0" locked="0" layoutInCell="1" allowOverlap="1" wp14:anchorId="6F4B84BE" wp14:editId="3FA8B2D8">
                <wp:simplePos x="0" y="0"/>
                <wp:positionH relativeFrom="column">
                  <wp:posOffset>1483995</wp:posOffset>
                </wp:positionH>
                <wp:positionV relativeFrom="paragraph">
                  <wp:posOffset>13335</wp:posOffset>
                </wp:positionV>
                <wp:extent cx="1828800" cy="1047750"/>
                <wp:effectExtent l="19050" t="19050" r="38100" b="38100"/>
                <wp:wrapNone/>
                <wp:docPr id="65" name="Flowchart: Decision 65"/>
                <wp:cNvGraphicFramePr/>
                <a:graphic xmlns:a="http://schemas.openxmlformats.org/drawingml/2006/main">
                  <a:graphicData uri="http://schemas.microsoft.com/office/word/2010/wordprocessingShape">
                    <wps:wsp>
                      <wps:cNvSpPr/>
                      <wps:spPr>
                        <a:xfrm>
                          <a:off x="0" y="0"/>
                          <a:ext cx="1828800" cy="10477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E922A" w14:textId="21FFB901" w:rsidR="006C61AC" w:rsidRDefault="006C61AC" w:rsidP="000448DA">
                            <w:r>
                              <w:rPr>
                                <w:lang w:val="en-US"/>
                              </w:rPr>
                              <w:t>Is num[i] &gt; num[j]?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4B84BE" id="Flowchart: Decision 65" o:spid="_x0000_s1046" type="#_x0000_t110" style="position:absolute;margin-left:116.85pt;margin-top:1.05pt;width:2in;height:8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" fillcolor="#4472c4 [3204]" strokecolor="#1f3763 [1604]" strokeweight="1pt">
                <v:textbox>
                  <w:txbxContent>
                    <w:p w14:paraId="2D2E922A" w14:textId="21FFB901" w:rsidR="006C61AC" w:rsidRDefault="006C61AC" w:rsidP="000448DA">
                      <w:r>
                        <w:rPr>
                          <w:lang w:val="en-US"/>
                        </w:rPr>
                        <w:t>Is num[</w:t>
                      </w:r>
                      <w:r>
                        <w:rPr>
                          <w:lang w:val="en-US"/>
                        </w:rPr>
                        <w:t>i] &gt; num[j]?</w:t>
                      </w:r>
                    </w:p>
                  </w:txbxContent>
                </v:textbox>
              </v:shape>
            </w:pict>
          </mc:Fallback>
        </mc:AlternateContent>
      </w:r>
    </w:p>
    <w:p w14:paraId="49E55BDE" w14:textId="14CE8510" w:rsidR="00AB53E4" w:rsidRDefault="00AB53E4" w:rsidP="00C82439">
      <w:pPr>
        <w:spacing w:after="0" w:line="240" w:lineRule="auto"/>
        <w:rPr>
          <w:rFonts w:ascii="Times New Roman" w:hAnsi="Times New Roman" w:cs="Times New Roman"/>
          <w:b/>
          <w:sz w:val="24"/>
          <w:szCs w:val="24"/>
          <w:lang w:val="en-US"/>
        </w:rPr>
      </w:pPr>
    </w:p>
    <w:p w14:paraId="11196BC7" w14:textId="323DA3D3" w:rsidR="00AB53E4" w:rsidRDefault="00697272"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24800" behindDoc="0" locked="0" layoutInCell="1" allowOverlap="1" wp14:anchorId="26C0182A" wp14:editId="21976BB1">
                <wp:simplePos x="0" y="0"/>
                <wp:positionH relativeFrom="column">
                  <wp:posOffset>1007745</wp:posOffset>
                </wp:positionH>
                <wp:positionV relativeFrom="paragraph">
                  <wp:posOffset>120015</wp:posOffset>
                </wp:positionV>
                <wp:extent cx="45085" cy="1104900"/>
                <wp:effectExtent l="38100" t="0" r="69215" b="57150"/>
                <wp:wrapNone/>
                <wp:docPr id="78" name="Straight Arrow Connector 78"/>
                <wp:cNvGraphicFramePr/>
                <a:graphic xmlns:a="http://schemas.openxmlformats.org/drawingml/2006/main">
                  <a:graphicData uri="http://schemas.microsoft.com/office/word/2010/wordprocessingShape">
                    <wps:wsp>
                      <wps:cNvCnPr/>
                      <wps:spPr>
                        <a:xfrm>
                          <a:off x="0" y="0"/>
                          <a:ext cx="45085"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0FA04" id="Straight Arrow Connector 78" o:spid="_x0000_s1026" type="#_x0000_t32" style="position:absolute;margin-left:79.35pt;margin-top:9.45pt;width:3.55pt;height:8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" strokecolor="#4472c4 [3204]" strokeweight=".5pt">
                <v:stroke endarrow="block"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21728" behindDoc="0" locked="0" layoutInCell="1" allowOverlap="1" wp14:anchorId="5D78D7C1" wp14:editId="163EF6A2">
                <wp:simplePos x="0" y="0"/>
                <wp:positionH relativeFrom="column">
                  <wp:posOffset>4159885</wp:posOffset>
                </wp:positionH>
                <wp:positionV relativeFrom="paragraph">
                  <wp:posOffset>148590</wp:posOffset>
                </wp:positionV>
                <wp:extent cx="76200" cy="3476625"/>
                <wp:effectExtent l="0" t="0" r="19050" b="28575"/>
                <wp:wrapNone/>
                <wp:docPr id="74" name="Straight Arrow Connector 74"/>
                <wp:cNvGraphicFramePr/>
                <a:graphic xmlns:a="http://schemas.openxmlformats.org/drawingml/2006/main">
                  <a:graphicData uri="http://schemas.microsoft.com/office/word/2010/wordprocessingShape">
                    <wps:wsp>
                      <wps:cNvCnPr/>
                      <wps:spPr>
                        <a:xfrm>
                          <a:off x="0" y="0"/>
                          <a:ext cx="76200" cy="347662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91301" id="Straight Arrow Connector 74" o:spid="_x0000_s1026" type="#_x0000_t32" style="position:absolute;margin-left:327.55pt;margin-top:11.7pt;width:6pt;height:27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" strokecolor="#4472c4 [3204]" strokeweight=".5pt">
                <v:stroke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22752" behindDoc="0" locked="0" layoutInCell="1" allowOverlap="1" wp14:anchorId="3E58CB1C" wp14:editId="1D59E2A8">
                <wp:simplePos x="0" y="0"/>
                <wp:positionH relativeFrom="column">
                  <wp:posOffset>3312160</wp:posOffset>
                </wp:positionH>
                <wp:positionV relativeFrom="paragraph">
                  <wp:posOffset>120015</wp:posOffset>
                </wp:positionV>
                <wp:extent cx="847725" cy="57150"/>
                <wp:effectExtent l="0" t="0" r="28575" b="19050"/>
                <wp:wrapNone/>
                <wp:docPr id="75" name="Straight Arrow Connector 75"/>
                <wp:cNvGraphicFramePr/>
                <a:graphic xmlns:a="http://schemas.openxmlformats.org/drawingml/2006/main">
                  <a:graphicData uri="http://schemas.microsoft.com/office/word/2010/wordprocessingShape">
                    <wps:wsp>
                      <wps:cNvCnPr/>
                      <wps:spPr>
                        <a:xfrm flipV="1">
                          <a:off x="0" y="0"/>
                          <a:ext cx="847725" cy="571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624C" id="Straight Arrow Connector 75" o:spid="_x0000_s1026" type="#_x0000_t32" style="position:absolute;margin-left:260.8pt;margin-top:9.45pt;width:66.75pt;height:4.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" strokecolor="#4472c4 [3204]" strokeweight=".5pt">
                <v:stroke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23776" behindDoc="0" locked="0" layoutInCell="1" allowOverlap="1" wp14:anchorId="21C2DE68" wp14:editId="78933D16">
                <wp:simplePos x="0" y="0"/>
                <wp:positionH relativeFrom="column">
                  <wp:posOffset>1007745</wp:posOffset>
                </wp:positionH>
                <wp:positionV relativeFrom="paragraph">
                  <wp:posOffset>120015</wp:posOffset>
                </wp:positionV>
                <wp:extent cx="476250" cy="57150"/>
                <wp:effectExtent l="0" t="0" r="19050"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476250" cy="571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30002" id="Straight Arrow Connector 77" o:spid="_x0000_s1026" type="#_x0000_t32" style="position:absolute;margin-left:79.35pt;margin-top:9.45pt;width:37.5pt;height:4.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" strokecolor="#4472c4 [3204]" strokeweight=".5pt">
                <v:stroke joinstyle="miter"/>
              </v:shape>
            </w:pict>
          </mc:Fallback>
        </mc:AlternateContent>
      </w:r>
    </w:p>
    <w:p w14:paraId="4DB0BDDC" w14:textId="2E011C01" w:rsidR="00AB53E4" w:rsidRDefault="00AB53E4" w:rsidP="00C82439">
      <w:pPr>
        <w:spacing w:after="0" w:line="240" w:lineRule="auto"/>
        <w:rPr>
          <w:rFonts w:ascii="Times New Roman" w:hAnsi="Times New Roman" w:cs="Times New Roman"/>
          <w:b/>
          <w:sz w:val="24"/>
          <w:szCs w:val="24"/>
          <w:lang w:val="en-US"/>
        </w:rPr>
      </w:pPr>
    </w:p>
    <w:p w14:paraId="48C2FE40" w14:textId="7BA0B164" w:rsidR="00AB53E4" w:rsidRDefault="00AB53E4" w:rsidP="00C82439">
      <w:pPr>
        <w:spacing w:after="0" w:line="240" w:lineRule="auto"/>
        <w:rPr>
          <w:rFonts w:ascii="Times New Roman" w:hAnsi="Times New Roman" w:cs="Times New Roman"/>
          <w:b/>
          <w:sz w:val="24"/>
          <w:szCs w:val="24"/>
          <w:lang w:val="en-US"/>
        </w:rPr>
      </w:pPr>
    </w:p>
    <w:p w14:paraId="5EC248DB" w14:textId="5E71D964" w:rsidR="00AB53E4" w:rsidRDefault="00AB53E4" w:rsidP="00C82439">
      <w:pPr>
        <w:spacing w:after="0" w:line="240" w:lineRule="auto"/>
        <w:rPr>
          <w:rFonts w:ascii="Times New Roman" w:hAnsi="Times New Roman" w:cs="Times New Roman"/>
          <w:b/>
          <w:sz w:val="24"/>
          <w:szCs w:val="24"/>
          <w:lang w:val="en-US"/>
        </w:rPr>
      </w:pPr>
    </w:p>
    <w:p w14:paraId="50ADB761" w14:textId="3360ED37" w:rsidR="00AB53E4" w:rsidRDefault="00AB53E4" w:rsidP="00C82439">
      <w:pPr>
        <w:spacing w:after="0" w:line="240" w:lineRule="auto"/>
        <w:rPr>
          <w:rFonts w:ascii="Times New Roman" w:hAnsi="Times New Roman" w:cs="Times New Roman"/>
          <w:b/>
          <w:sz w:val="24"/>
          <w:szCs w:val="24"/>
          <w:lang w:val="en-US"/>
        </w:rPr>
      </w:pPr>
    </w:p>
    <w:p w14:paraId="28791CD1" w14:textId="49533C7E" w:rsidR="00AB53E4" w:rsidRDefault="00AB53E4" w:rsidP="00C82439">
      <w:pPr>
        <w:spacing w:after="0" w:line="240" w:lineRule="auto"/>
        <w:rPr>
          <w:rFonts w:ascii="Times New Roman" w:hAnsi="Times New Roman" w:cs="Times New Roman"/>
          <w:b/>
          <w:sz w:val="24"/>
          <w:szCs w:val="24"/>
          <w:lang w:val="en-US"/>
        </w:rPr>
      </w:pPr>
    </w:p>
    <w:p w14:paraId="19447AF4" w14:textId="4FD02ECA" w:rsidR="00AB53E4" w:rsidRDefault="00E10651"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11488" behindDoc="0" locked="0" layoutInCell="1" allowOverlap="1" wp14:anchorId="3280077F" wp14:editId="40ABADA4">
                <wp:simplePos x="0" y="0"/>
                <wp:positionH relativeFrom="column">
                  <wp:posOffset>161925</wp:posOffset>
                </wp:positionH>
                <wp:positionV relativeFrom="paragraph">
                  <wp:posOffset>175260</wp:posOffset>
                </wp:positionV>
                <wp:extent cx="1828800" cy="5143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18288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5CCE6F" w14:textId="77777777" w:rsidR="00E10651" w:rsidRDefault="00E10651" w:rsidP="00B879A2">
                            <w:pPr>
                              <w:jc w:val="center"/>
                            </w:pPr>
                            <w:r>
                              <w:rPr>
                                <w:lang w:val="en-US"/>
                              </w:rPr>
                              <w:t>temp = num[i]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0077F" id="Rectangle 66" o:spid="_x0000_s1047" style="position:absolute;margin-left:12.75pt;margin-top:13.8pt;width:2in;height:40.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" fillcolor="#4472c4 [3204]" strokecolor="#1f3763 [1604]" strokeweight="1pt">
                <v:textbox>
                  <w:txbxContent>
                    <w:p w14:paraId="3B5CCE6F" w14:textId="77777777" w:rsidR="00E10651" w:rsidRDefault="00E10651" w:rsidP="00B879A2">
                      <w:pPr>
                        <w:jc w:val="center"/>
                      </w:pPr>
                      <w:r>
                        <w:rPr>
                          <w:lang w:val="en-US"/>
                        </w:rPr>
                        <w:t>temp = num[</w:t>
                      </w:r>
                      <w:r>
                        <w:rPr>
                          <w:lang w:val="en-US"/>
                        </w:rPr>
                        <w:t>i]</w:t>
                      </w:r>
                    </w:p>
                  </w:txbxContent>
                </v:textbox>
              </v:rect>
            </w:pict>
          </mc:Fallback>
        </mc:AlternateContent>
      </w:r>
    </w:p>
    <w:p w14:paraId="3769089F" w14:textId="5A7AB586" w:rsidR="00AB53E4" w:rsidRDefault="00AB53E4" w:rsidP="00C82439">
      <w:pPr>
        <w:spacing w:after="0" w:line="240" w:lineRule="auto"/>
        <w:rPr>
          <w:rFonts w:ascii="Times New Roman" w:hAnsi="Times New Roman" w:cs="Times New Roman"/>
          <w:b/>
          <w:sz w:val="24"/>
          <w:szCs w:val="24"/>
          <w:lang w:val="en-US"/>
        </w:rPr>
      </w:pPr>
    </w:p>
    <w:p w14:paraId="6DC90383" w14:textId="5398A22A" w:rsidR="00AB53E4" w:rsidRDefault="00AB53E4" w:rsidP="00C82439">
      <w:pPr>
        <w:spacing w:after="0" w:line="240" w:lineRule="auto"/>
        <w:rPr>
          <w:rFonts w:ascii="Times New Roman" w:hAnsi="Times New Roman" w:cs="Times New Roman"/>
          <w:b/>
          <w:sz w:val="24"/>
          <w:szCs w:val="24"/>
          <w:lang w:val="en-US"/>
        </w:rPr>
      </w:pPr>
    </w:p>
    <w:p w14:paraId="2191FC8D" w14:textId="39B33B0C" w:rsidR="00AB53E4" w:rsidRDefault="00697272"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17632" behindDoc="0" locked="0" layoutInCell="1" allowOverlap="1" wp14:anchorId="1C9F0EFE" wp14:editId="6B0D9463">
                <wp:simplePos x="0" y="0"/>
                <wp:positionH relativeFrom="column">
                  <wp:posOffset>1007745</wp:posOffset>
                </wp:positionH>
                <wp:positionV relativeFrom="paragraph">
                  <wp:posOffset>161925</wp:posOffset>
                </wp:positionV>
                <wp:extent cx="45085" cy="257175"/>
                <wp:effectExtent l="38100" t="0" r="69215" b="47625"/>
                <wp:wrapNone/>
                <wp:docPr id="70" name="Straight Arrow Connector 70"/>
                <wp:cNvGraphicFramePr/>
                <a:graphic xmlns:a="http://schemas.openxmlformats.org/drawingml/2006/main">
                  <a:graphicData uri="http://schemas.microsoft.com/office/word/2010/wordprocessingShape">
                    <wps:wsp>
                      <wps:cNvCnPr/>
                      <wps:spPr>
                        <a:xfrm>
                          <a:off x="0" y="0"/>
                          <a:ext cx="4508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506CC" id="Straight Arrow Connector 70" o:spid="_x0000_s1026" type="#_x0000_t32" style="position:absolute;margin-left:79.35pt;margin-top:12.75pt;width:3.55pt;height:2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" strokecolor="#4472c4 [3204]" strokeweight=".5pt">
                <v:stroke endarrow="block" joinstyle="miter"/>
              </v:shape>
            </w:pict>
          </mc:Fallback>
        </mc:AlternateContent>
      </w:r>
    </w:p>
    <w:p w14:paraId="26183C39" w14:textId="083BA456" w:rsidR="00AB53E4" w:rsidRDefault="00AB53E4" w:rsidP="00C82439">
      <w:pPr>
        <w:spacing w:after="0" w:line="240" w:lineRule="auto"/>
        <w:rPr>
          <w:rFonts w:ascii="Times New Roman" w:hAnsi="Times New Roman" w:cs="Times New Roman"/>
          <w:b/>
          <w:sz w:val="24"/>
          <w:szCs w:val="24"/>
          <w:lang w:val="en-US"/>
        </w:rPr>
      </w:pPr>
    </w:p>
    <w:p w14:paraId="2C6EE66F" w14:textId="189A3C01" w:rsidR="00AB53E4" w:rsidRDefault="00E10651"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13536" behindDoc="0" locked="0" layoutInCell="1" allowOverlap="1" wp14:anchorId="5C648E56" wp14:editId="170EB1F7">
                <wp:simplePos x="0" y="0"/>
                <wp:positionH relativeFrom="column">
                  <wp:posOffset>161925</wp:posOffset>
                </wp:positionH>
                <wp:positionV relativeFrom="paragraph">
                  <wp:posOffset>70485</wp:posOffset>
                </wp:positionV>
                <wp:extent cx="1828800" cy="51435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18288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380DC" w14:textId="77777777" w:rsidR="00E10651" w:rsidRDefault="00E10651" w:rsidP="00B879A2">
                            <w:pPr>
                              <w:jc w:val="center"/>
                            </w:pPr>
                            <w:r>
                              <w:rPr>
                                <w:lang w:val="en-US"/>
                              </w:rPr>
                              <w:t>num[i] = num[j]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648E56" id="Rectangle 67" o:spid="_x0000_s1048" style="position:absolute;margin-left:12.75pt;margin-top:5.55pt;width:2in;height:40.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" fillcolor="#4472c4 [3204]" strokecolor="#1f3763 [1604]" strokeweight="1pt">
                <v:textbox>
                  <w:txbxContent>
                    <w:p w14:paraId="608380DC" w14:textId="77777777" w:rsidR="00E10651" w:rsidRDefault="00E10651" w:rsidP="00B879A2">
                      <w:pPr>
                        <w:jc w:val="center"/>
                      </w:pPr>
                      <w:r>
                        <w:rPr>
                          <w:lang w:val="en-US"/>
                        </w:rPr>
                        <w:t>num[</w:t>
                      </w:r>
                      <w:r>
                        <w:rPr>
                          <w:lang w:val="en-US"/>
                        </w:rPr>
                        <w:t>i] = num[j]</w:t>
                      </w:r>
                    </w:p>
                  </w:txbxContent>
                </v:textbox>
              </v:rect>
            </w:pict>
          </mc:Fallback>
        </mc:AlternateContent>
      </w:r>
    </w:p>
    <w:p w14:paraId="30E10CA4" w14:textId="7D5775F8" w:rsidR="00AB53E4" w:rsidRDefault="00AB53E4" w:rsidP="00C82439">
      <w:pPr>
        <w:spacing w:after="0" w:line="240" w:lineRule="auto"/>
        <w:rPr>
          <w:rFonts w:ascii="Times New Roman" w:hAnsi="Times New Roman" w:cs="Times New Roman"/>
          <w:b/>
          <w:sz w:val="24"/>
          <w:szCs w:val="24"/>
          <w:lang w:val="en-US"/>
        </w:rPr>
      </w:pPr>
    </w:p>
    <w:p w14:paraId="7CDA08EC" w14:textId="1F4F210A" w:rsidR="00AB53E4" w:rsidRDefault="00AB53E4" w:rsidP="00C82439">
      <w:pPr>
        <w:spacing w:after="0" w:line="240" w:lineRule="auto"/>
        <w:rPr>
          <w:rFonts w:ascii="Times New Roman" w:hAnsi="Times New Roman" w:cs="Times New Roman"/>
          <w:b/>
          <w:sz w:val="24"/>
          <w:szCs w:val="24"/>
          <w:lang w:val="en-US"/>
        </w:rPr>
      </w:pPr>
    </w:p>
    <w:p w14:paraId="22BF81E2" w14:textId="105204CC" w:rsidR="00AB53E4" w:rsidRDefault="00697272"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16608" behindDoc="0" locked="0" layoutInCell="1" allowOverlap="1" wp14:anchorId="45530998" wp14:editId="12A3BBE1">
                <wp:simplePos x="0" y="0"/>
                <wp:positionH relativeFrom="column">
                  <wp:posOffset>893445</wp:posOffset>
                </wp:positionH>
                <wp:positionV relativeFrom="paragraph">
                  <wp:posOffset>57150</wp:posOffset>
                </wp:positionV>
                <wp:extent cx="114300" cy="295275"/>
                <wp:effectExtent l="0" t="0" r="57150" b="47625"/>
                <wp:wrapNone/>
                <wp:docPr id="69" name="Straight Arrow Connector 69"/>
                <wp:cNvGraphicFramePr/>
                <a:graphic xmlns:a="http://schemas.openxmlformats.org/drawingml/2006/main">
                  <a:graphicData uri="http://schemas.microsoft.com/office/word/2010/wordprocessingShape">
                    <wps:wsp>
                      <wps:cNvCnPr/>
                      <wps:spPr>
                        <a:xfrm>
                          <a:off x="0" y="0"/>
                          <a:ext cx="1143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83C4F" id="Straight Arrow Connector 69" o:spid="_x0000_s1026" type="#_x0000_t32" style="position:absolute;margin-left:70.35pt;margin-top:4.5pt;width:9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" strokecolor="#4472c4 [3204]" strokeweight=".5pt">
                <v:stroke endarrow="block" joinstyle="miter"/>
              </v:shape>
            </w:pict>
          </mc:Fallback>
        </mc:AlternateContent>
      </w:r>
    </w:p>
    <w:p w14:paraId="4F43C8E4" w14:textId="0A2E9EAE" w:rsidR="00AB53E4" w:rsidRDefault="00E10651"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15584" behindDoc="0" locked="0" layoutInCell="1" allowOverlap="1" wp14:anchorId="4C5D986D" wp14:editId="617027DD">
                <wp:simplePos x="0" y="0"/>
                <wp:positionH relativeFrom="column">
                  <wp:posOffset>161925</wp:posOffset>
                </wp:positionH>
                <wp:positionV relativeFrom="paragraph">
                  <wp:posOffset>174625</wp:posOffset>
                </wp:positionV>
                <wp:extent cx="1828800" cy="50482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18288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8C0E0" w14:textId="77777777" w:rsidR="00E10651" w:rsidRDefault="00E10651" w:rsidP="00DC78A4">
                            <w:pPr>
                              <w:jc w:val="center"/>
                            </w:pPr>
                            <w:r>
                              <w:rPr>
                                <w:lang w:val="en-US"/>
                              </w:rPr>
                              <w:t>num[j] = temp</w:t>
                            </w:r>
                          </w:p>
                          <w:p w14:paraId="1842BB0E" w14:textId="77777777" w:rsidR="00E10651" w:rsidRDefault="00E106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5D986D" id="Rectangle 68" o:spid="_x0000_s1049" style="position:absolute;margin-left:12.75pt;margin-top:13.75pt;width:2in;height:39.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" fillcolor="#4472c4 [3204]" strokecolor="#1f3763 [1604]" strokeweight="1pt">
                <v:textbox>
                  <w:txbxContent>
                    <w:p w14:paraId="5038C0E0" w14:textId="77777777" w:rsidR="00E10651" w:rsidRDefault="00E10651" w:rsidP="00DC78A4">
                      <w:pPr>
                        <w:jc w:val="center"/>
                      </w:pPr>
                      <w:r>
                        <w:rPr>
                          <w:lang w:val="en-US"/>
                        </w:rPr>
                        <w:t>num[j] = temp</w:t>
                      </w:r>
                    </w:p>
                    <w:p w14:paraId="1842BB0E" w14:textId="77777777" w:rsidR="00E10651" w:rsidRDefault="00E10651"/>
                  </w:txbxContent>
                </v:textbox>
              </v:rect>
            </w:pict>
          </mc:Fallback>
        </mc:AlternateContent>
      </w:r>
    </w:p>
    <w:p w14:paraId="77F76828" w14:textId="7F95DBD6" w:rsidR="00AB53E4" w:rsidRDefault="00AB53E4" w:rsidP="00C82439">
      <w:pPr>
        <w:spacing w:after="0" w:line="240" w:lineRule="auto"/>
        <w:rPr>
          <w:rFonts w:ascii="Times New Roman" w:hAnsi="Times New Roman" w:cs="Times New Roman"/>
          <w:b/>
          <w:sz w:val="24"/>
          <w:szCs w:val="24"/>
          <w:lang w:val="en-US"/>
        </w:rPr>
      </w:pPr>
    </w:p>
    <w:p w14:paraId="323F3DE4" w14:textId="1ACDCC75" w:rsidR="00AB53E4" w:rsidRDefault="00AB53E4" w:rsidP="00C82439">
      <w:pPr>
        <w:spacing w:after="0" w:line="240" w:lineRule="auto"/>
        <w:rPr>
          <w:rFonts w:ascii="Times New Roman" w:hAnsi="Times New Roman" w:cs="Times New Roman"/>
          <w:b/>
          <w:sz w:val="24"/>
          <w:szCs w:val="24"/>
          <w:lang w:val="en-US"/>
        </w:rPr>
      </w:pPr>
    </w:p>
    <w:p w14:paraId="1C7A2B2F" w14:textId="6DC326A9" w:rsidR="00AB53E4" w:rsidRDefault="00697272"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25824" behindDoc="0" locked="0" layoutInCell="1" allowOverlap="1" wp14:anchorId="4D43B3D5" wp14:editId="309B4810">
                <wp:simplePos x="0" y="0"/>
                <wp:positionH relativeFrom="column">
                  <wp:posOffset>960120</wp:posOffset>
                </wp:positionH>
                <wp:positionV relativeFrom="paragraph">
                  <wp:posOffset>156210</wp:posOffset>
                </wp:positionV>
                <wp:extent cx="47625" cy="209550"/>
                <wp:effectExtent l="0" t="0" r="28575" b="19050"/>
                <wp:wrapNone/>
                <wp:docPr id="79" name="Straight Arrow Connector 79"/>
                <wp:cNvGraphicFramePr/>
                <a:graphic xmlns:a="http://schemas.openxmlformats.org/drawingml/2006/main">
                  <a:graphicData uri="http://schemas.microsoft.com/office/word/2010/wordprocessingShape">
                    <wps:wsp>
                      <wps:cNvCnPr/>
                      <wps:spPr>
                        <a:xfrm>
                          <a:off x="0" y="0"/>
                          <a:ext cx="47625" cy="2095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A87F1" id="Straight Arrow Connector 79" o:spid="_x0000_s1026" type="#_x0000_t32" style="position:absolute;margin-left:75.6pt;margin-top:12.3pt;width:3.75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" strokecolor="#4472c4 [3204]" strokeweight=".5pt">
                <v:stroke joinstyle="miter"/>
              </v:shape>
            </w:pict>
          </mc:Fallback>
        </mc:AlternateContent>
      </w:r>
    </w:p>
    <w:p w14:paraId="03F5C756" w14:textId="63E5DF58" w:rsidR="00AB53E4" w:rsidRDefault="00AB53E4" w:rsidP="00C82439">
      <w:pPr>
        <w:spacing w:after="0" w:line="240" w:lineRule="auto"/>
        <w:rPr>
          <w:rFonts w:ascii="Times New Roman" w:hAnsi="Times New Roman" w:cs="Times New Roman"/>
          <w:b/>
          <w:sz w:val="24"/>
          <w:szCs w:val="24"/>
          <w:lang w:val="en-US"/>
        </w:rPr>
      </w:pPr>
    </w:p>
    <w:p w14:paraId="48150798" w14:textId="14EC2A4A" w:rsidR="00AB53E4" w:rsidRDefault="004017C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30944" behindDoc="0" locked="0" layoutInCell="1" allowOverlap="1" wp14:anchorId="6680E6B4" wp14:editId="3B7E2D1A">
                <wp:simplePos x="0" y="0"/>
                <wp:positionH relativeFrom="column">
                  <wp:posOffset>2512060</wp:posOffset>
                </wp:positionH>
                <wp:positionV relativeFrom="paragraph">
                  <wp:posOffset>15240</wp:posOffset>
                </wp:positionV>
                <wp:extent cx="66675" cy="409575"/>
                <wp:effectExtent l="19050" t="0" r="66675" b="47625"/>
                <wp:wrapNone/>
                <wp:docPr id="86" name="Straight Arrow Connector 86"/>
                <wp:cNvGraphicFramePr/>
                <a:graphic xmlns:a="http://schemas.openxmlformats.org/drawingml/2006/main">
                  <a:graphicData uri="http://schemas.microsoft.com/office/word/2010/wordprocessingShape">
                    <wps:wsp>
                      <wps:cNvCnPr/>
                      <wps:spPr>
                        <a:xfrm>
                          <a:off x="0" y="0"/>
                          <a:ext cx="666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A066B" id="Straight Arrow Connector 86" o:spid="_x0000_s1026" type="#_x0000_t32" style="position:absolute;margin-left:197.8pt;margin-top:1.2pt;width:5.25pt;height:3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" strokecolor="#4472c4 [3204]" strokeweight=".5pt">
                <v:stroke endarrow="block" joinstyle="miter"/>
              </v:shape>
            </w:pict>
          </mc:Fallback>
        </mc:AlternateContent>
      </w:r>
      <w:r w:rsidR="00697272">
        <w:rPr>
          <w:rFonts w:ascii="Times New Roman" w:hAnsi="Times New Roman" w:cs="Times New Roman"/>
          <w:b/>
          <w:noProof/>
          <w:sz w:val="24"/>
          <w:szCs w:val="24"/>
          <w:lang w:val="en-US"/>
        </w:rPr>
        <mc:AlternateContent>
          <mc:Choice Requires="wps">
            <w:drawing>
              <wp:anchor distT="0" distB="0" distL="114300" distR="114300" simplePos="0" relativeHeight="251726848" behindDoc="0" locked="0" layoutInCell="1" allowOverlap="1" wp14:anchorId="60B7365C" wp14:editId="7FD49E17">
                <wp:simplePos x="0" y="0"/>
                <wp:positionH relativeFrom="column">
                  <wp:posOffset>1007110</wp:posOffset>
                </wp:positionH>
                <wp:positionV relativeFrom="paragraph">
                  <wp:posOffset>15240</wp:posOffset>
                </wp:positionV>
                <wp:extent cx="3228975" cy="104775"/>
                <wp:effectExtent l="0" t="0" r="28575" b="28575"/>
                <wp:wrapNone/>
                <wp:docPr id="80" name="Straight Arrow Connector 80"/>
                <wp:cNvGraphicFramePr/>
                <a:graphic xmlns:a="http://schemas.openxmlformats.org/drawingml/2006/main">
                  <a:graphicData uri="http://schemas.microsoft.com/office/word/2010/wordprocessingShape">
                    <wps:wsp>
                      <wps:cNvCnPr/>
                      <wps:spPr>
                        <a:xfrm>
                          <a:off x="0" y="0"/>
                          <a:ext cx="3228975" cy="10477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201C7" id="Straight Arrow Connector 80" o:spid="_x0000_s1026" type="#_x0000_t32" style="position:absolute;margin-left:79.3pt;margin-top:1.2pt;width:254.25pt;height: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" strokecolor="#4472c4 [3204]" strokeweight=".5pt">
                <v:stroke joinstyle="miter"/>
              </v:shape>
            </w:pict>
          </mc:Fallback>
        </mc:AlternateContent>
      </w:r>
    </w:p>
    <w:p w14:paraId="18CAAAAB" w14:textId="2C42ED2D" w:rsidR="00AB53E4" w:rsidRDefault="00AB53E4" w:rsidP="00C82439">
      <w:pPr>
        <w:spacing w:after="0" w:line="240" w:lineRule="auto"/>
        <w:rPr>
          <w:rFonts w:ascii="Times New Roman" w:hAnsi="Times New Roman" w:cs="Times New Roman"/>
          <w:b/>
          <w:sz w:val="24"/>
          <w:szCs w:val="24"/>
          <w:lang w:val="en-US"/>
        </w:rPr>
      </w:pPr>
    </w:p>
    <w:p w14:paraId="14B5C3C0" w14:textId="10C02F31" w:rsidR="00AB53E4" w:rsidRDefault="004017C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28896" behindDoc="0" locked="0" layoutInCell="1" allowOverlap="1" wp14:anchorId="396CE759" wp14:editId="40925A8E">
                <wp:simplePos x="0" y="0"/>
                <wp:positionH relativeFrom="column">
                  <wp:posOffset>2236470</wp:posOffset>
                </wp:positionH>
                <wp:positionV relativeFrom="paragraph">
                  <wp:posOffset>26670</wp:posOffset>
                </wp:positionV>
                <wp:extent cx="542925" cy="638175"/>
                <wp:effectExtent l="0" t="0" r="28575" b="28575"/>
                <wp:wrapNone/>
                <wp:docPr id="84" name="Oval 84"/>
                <wp:cNvGraphicFramePr/>
                <a:graphic xmlns:a="http://schemas.openxmlformats.org/drawingml/2006/main">
                  <a:graphicData uri="http://schemas.microsoft.com/office/word/2010/wordprocessingShape">
                    <wps:wsp>
                      <wps:cNvSpPr/>
                      <wps:spPr>
                        <a:xfrm>
                          <a:off x="0" y="0"/>
                          <a:ext cx="5429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21A29" w14:textId="49A8D440" w:rsidR="004017CF" w:rsidRDefault="004017CF" w:rsidP="004017CF">
                            <w:pPr>
                              <w:jc w:val="cente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CE759" id="Oval 84" o:spid="_x0000_s1050" style="position:absolute;margin-left:176.1pt;margin-top:2.1pt;width:42.75pt;height:5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" fillcolor="#4472c4 [3204]" strokecolor="#1f3763 [1604]" strokeweight="1pt">
                <v:stroke joinstyle="miter"/>
                <v:textbox>
                  <w:txbxContent>
                    <w:p w14:paraId="1A621A29" w14:textId="49A8D440" w:rsidR="004017CF" w:rsidRDefault="004017CF" w:rsidP="004017CF">
                      <w:pPr>
                        <w:jc w:val="center"/>
                      </w:pPr>
                      <w:r>
                        <w:rPr>
                          <w:lang w:val="en-US"/>
                        </w:rPr>
                        <w:t>3</w:t>
                      </w:r>
                    </w:p>
                  </w:txbxContent>
                </v:textbox>
              </v:oval>
            </w:pict>
          </mc:Fallback>
        </mc:AlternateContent>
      </w:r>
    </w:p>
    <w:p w14:paraId="1125BA1E" w14:textId="6F61C8A4" w:rsidR="00AB53E4" w:rsidRDefault="00AB53E4" w:rsidP="00C82439">
      <w:pPr>
        <w:spacing w:after="0" w:line="240" w:lineRule="auto"/>
        <w:rPr>
          <w:rFonts w:ascii="Times New Roman" w:hAnsi="Times New Roman" w:cs="Times New Roman"/>
          <w:b/>
          <w:sz w:val="24"/>
          <w:szCs w:val="24"/>
          <w:lang w:val="en-US"/>
        </w:rPr>
      </w:pPr>
    </w:p>
    <w:p w14:paraId="155B412E" w14:textId="20BFA4CA" w:rsidR="00AB53E4" w:rsidRDefault="00AB53E4" w:rsidP="00C82439">
      <w:pPr>
        <w:spacing w:after="0" w:line="240" w:lineRule="auto"/>
        <w:rPr>
          <w:rFonts w:ascii="Times New Roman" w:hAnsi="Times New Roman" w:cs="Times New Roman"/>
          <w:b/>
          <w:sz w:val="24"/>
          <w:szCs w:val="24"/>
          <w:lang w:val="en-US"/>
        </w:rPr>
      </w:pPr>
    </w:p>
    <w:p w14:paraId="7BA1CCE6" w14:textId="4CC451D9" w:rsidR="00AB53E4" w:rsidRPr="00BA41DE" w:rsidRDefault="00AB53E4" w:rsidP="00C82439">
      <w:pPr>
        <w:spacing w:after="0" w:line="240" w:lineRule="auto"/>
        <w:rPr>
          <w:rFonts w:ascii="Times New Roman" w:hAnsi="Times New Roman" w:cs="Times New Roman"/>
          <w:b/>
          <w:sz w:val="24"/>
          <w:szCs w:val="24"/>
          <w:lang w:val="en-US"/>
        </w:rPr>
      </w:pPr>
    </w:p>
    <w:p w14:paraId="196CA958" w14:textId="63E4180C" w:rsidR="004017CF" w:rsidRDefault="00E721B1"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744256" behindDoc="0" locked="0" layoutInCell="1" allowOverlap="1" wp14:anchorId="3C67DD62" wp14:editId="06EDB925">
                <wp:simplePos x="0" y="0"/>
                <wp:positionH relativeFrom="column">
                  <wp:posOffset>-249555</wp:posOffset>
                </wp:positionH>
                <wp:positionV relativeFrom="paragraph">
                  <wp:posOffset>-655955</wp:posOffset>
                </wp:positionV>
                <wp:extent cx="45085" cy="2419350"/>
                <wp:effectExtent l="0" t="0" r="31115" b="19050"/>
                <wp:wrapNone/>
                <wp:docPr id="98" name="Straight Arrow Connector 98"/>
                <wp:cNvGraphicFramePr/>
                <a:graphic xmlns:a="http://schemas.openxmlformats.org/drawingml/2006/main">
                  <a:graphicData uri="http://schemas.microsoft.com/office/word/2010/wordprocessingShape">
                    <wps:wsp>
                      <wps:cNvCnPr/>
                      <wps:spPr>
                        <a:xfrm flipV="1">
                          <a:off x="0" y="0"/>
                          <a:ext cx="45085" cy="2419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7ABDB" id="Straight Arrow Connector 98" o:spid="_x0000_s1026" type="#_x0000_t32" style="position:absolute;margin-left:-19.65pt;margin-top:-51.65pt;width:3.55pt;height:190.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" strokecolor="#4472c4 [3204]" strokeweight=".5pt">
                <v:stroke joinstyle="miter"/>
              </v:shape>
            </w:pict>
          </mc:Fallback>
        </mc:AlternateContent>
      </w:r>
      <w:r w:rsidR="004017CF">
        <w:rPr>
          <w:rFonts w:ascii="Times New Roman" w:hAnsi="Times New Roman" w:cs="Times New Roman"/>
          <w:b/>
          <w:noProof/>
          <w:sz w:val="24"/>
          <w:szCs w:val="24"/>
          <w:lang w:val="en-US"/>
        </w:rPr>
        <mc:AlternateContent>
          <mc:Choice Requires="wps">
            <w:drawing>
              <wp:anchor distT="0" distB="0" distL="114300" distR="114300" simplePos="0" relativeHeight="251736064" behindDoc="0" locked="0" layoutInCell="1" allowOverlap="1" wp14:anchorId="2D9B6284" wp14:editId="7C66F110">
                <wp:simplePos x="0" y="0"/>
                <wp:positionH relativeFrom="column">
                  <wp:posOffset>64770</wp:posOffset>
                </wp:positionH>
                <wp:positionV relativeFrom="paragraph">
                  <wp:posOffset>-655955</wp:posOffset>
                </wp:positionV>
                <wp:extent cx="266700" cy="1447800"/>
                <wp:effectExtent l="0" t="0" r="19050" b="19050"/>
                <wp:wrapNone/>
                <wp:docPr id="91" name="Straight Arrow Connector 91"/>
                <wp:cNvGraphicFramePr/>
                <a:graphic xmlns:a="http://schemas.openxmlformats.org/drawingml/2006/main">
                  <a:graphicData uri="http://schemas.microsoft.com/office/word/2010/wordprocessingShape">
                    <wps:wsp>
                      <wps:cNvCnPr/>
                      <wps:spPr>
                        <a:xfrm flipH="1" flipV="1">
                          <a:off x="0" y="0"/>
                          <a:ext cx="266700" cy="14478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6DEF9" id="Straight Arrow Connector 91" o:spid="_x0000_s1026" type="#_x0000_t32" style="position:absolute;margin-left:5.1pt;margin-top:-51.65pt;width:21pt;height:114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" strokecolor="#4472c4 [3204]" strokeweight=".5pt">
                <v:stroke joinstyle="miter"/>
              </v:shape>
            </w:pict>
          </mc:Fallback>
        </mc:AlternateContent>
      </w:r>
      <w:r w:rsidR="004017CF">
        <w:rPr>
          <w:rFonts w:ascii="Times New Roman" w:hAnsi="Times New Roman" w:cs="Times New Roman"/>
          <w:b/>
          <w:noProof/>
          <w:sz w:val="24"/>
          <w:szCs w:val="24"/>
          <w:lang w:val="en-US"/>
        </w:rPr>
        <mc:AlternateContent>
          <mc:Choice Requires="wps">
            <w:drawing>
              <wp:anchor distT="0" distB="0" distL="114300" distR="114300" simplePos="0" relativeHeight="251729920" behindDoc="0" locked="0" layoutInCell="1" allowOverlap="1" wp14:anchorId="7B06CF17" wp14:editId="2EC4F6F6">
                <wp:simplePos x="0" y="0"/>
                <wp:positionH relativeFrom="column">
                  <wp:posOffset>2332355</wp:posOffset>
                </wp:positionH>
                <wp:positionV relativeFrom="paragraph">
                  <wp:posOffset>-46355</wp:posOffset>
                </wp:positionV>
                <wp:extent cx="676275" cy="638175"/>
                <wp:effectExtent l="0" t="0" r="28575" b="28575"/>
                <wp:wrapNone/>
                <wp:docPr id="85" name="Oval 85"/>
                <wp:cNvGraphicFramePr/>
                <a:graphic xmlns:a="http://schemas.openxmlformats.org/drawingml/2006/main">
                  <a:graphicData uri="http://schemas.microsoft.com/office/word/2010/wordprocessingShape">
                    <wps:wsp>
                      <wps:cNvSpPr/>
                      <wps:spPr>
                        <a:xfrm>
                          <a:off x="0" y="0"/>
                          <a:ext cx="6762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D39340" w14:textId="554306D2" w:rsidR="004017CF" w:rsidRDefault="004017CF" w:rsidP="004017C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6CF17" id="Oval 85" o:spid="_x0000_s1051" style="position:absolute;margin-left:183.65pt;margin-top:-3.65pt;width:53.25pt;height:5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" fillcolor="#4472c4 [3204]" strokecolor="#1f3763 [1604]" strokeweight="1pt">
                <v:stroke joinstyle="miter"/>
                <v:textbox>
                  <w:txbxContent>
                    <w:p w14:paraId="6BD39340" w14:textId="554306D2" w:rsidR="004017CF" w:rsidRDefault="004017CF" w:rsidP="004017CF">
                      <w:pPr>
                        <w:jc w:val="center"/>
                      </w:pPr>
                      <w:r>
                        <w:t>3</w:t>
                      </w:r>
                    </w:p>
                  </w:txbxContent>
                </v:textbox>
              </v:oval>
            </w:pict>
          </mc:Fallback>
        </mc:AlternateContent>
      </w:r>
    </w:p>
    <w:p w14:paraId="11E5683C" w14:textId="77777777" w:rsidR="004017CF" w:rsidRDefault="004017CF" w:rsidP="00C82439">
      <w:pPr>
        <w:spacing w:after="0" w:line="240" w:lineRule="auto"/>
        <w:rPr>
          <w:rFonts w:ascii="Times New Roman" w:hAnsi="Times New Roman" w:cs="Times New Roman"/>
          <w:b/>
          <w:sz w:val="24"/>
          <w:szCs w:val="24"/>
          <w:lang w:val="en-US"/>
        </w:rPr>
      </w:pPr>
    </w:p>
    <w:p w14:paraId="2EDA3072" w14:textId="77777777" w:rsidR="004017CF" w:rsidRDefault="004017CF" w:rsidP="00C82439">
      <w:pPr>
        <w:spacing w:after="0" w:line="240" w:lineRule="auto"/>
        <w:rPr>
          <w:rFonts w:ascii="Times New Roman" w:hAnsi="Times New Roman" w:cs="Times New Roman"/>
          <w:b/>
          <w:sz w:val="24"/>
          <w:szCs w:val="24"/>
          <w:lang w:val="en-US"/>
        </w:rPr>
      </w:pPr>
    </w:p>
    <w:p w14:paraId="133BE8CA" w14:textId="40C0E2EE" w:rsidR="004017CF" w:rsidRDefault="004017C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35040" behindDoc="0" locked="0" layoutInCell="1" allowOverlap="1" wp14:anchorId="5797330A" wp14:editId="09F254CA">
                <wp:simplePos x="0" y="0"/>
                <wp:positionH relativeFrom="column">
                  <wp:posOffset>331470</wp:posOffset>
                </wp:positionH>
                <wp:positionV relativeFrom="paragraph">
                  <wp:posOffset>161290</wp:posOffset>
                </wp:positionV>
                <wp:extent cx="2314575" cy="104775"/>
                <wp:effectExtent l="0" t="0" r="28575" b="28575"/>
                <wp:wrapNone/>
                <wp:docPr id="89" name="Straight Arrow Connector 89"/>
                <wp:cNvGraphicFramePr/>
                <a:graphic xmlns:a="http://schemas.openxmlformats.org/drawingml/2006/main">
                  <a:graphicData uri="http://schemas.microsoft.com/office/word/2010/wordprocessingShape">
                    <wps:wsp>
                      <wps:cNvCnPr/>
                      <wps:spPr>
                        <a:xfrm flipH="1">
                          <a:off x="0" y="0"/>
                          <a:ext cx="2314575" cy="10477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D5D21" id="Straight Arrow Connector 89" o:spid="_x0000_s1026" type="#_x0000_t32" style="position:absolute;margin-left:26.1pt;margin-top:12.7pt;width:182.25pt;height:8.2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" strokecolor="#4472c4 [3204]" strokeweight=".5pt">
                <v:stroke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4016" behindDoc="0" locked="0" layoutInCell="1" allowOverlap="1" wp14:anchorId="149189FA" wp14:editId="04B3C282">
                <wp:simplePos x="0" y="0"/>
                <wp:positionH relativeFrom="column">
                  <wp:posOffset>2647950</wp:posOffset>
                </wp:positionH>
                <wp:positionV relativeFrom="paragraph">
                  <wp:posOffset>66040</wp:posOffset>
                </wp:positionV>
                <wp:extent cx="45085" cy="295275"/>
                <wp:effectExtent l="57150" t="0" r="50165" b="47625"/>
                <wp:wrapNone/>
                <wp:docPr id="88" name="Straight Arrow Connector 88"/>
                <wp:cNvGraphicFramePr/>
                <a:graphic xmlns:a="http://schemas.openxmlformats.org/drawingml/2006/main">
                  <a:graphicData uri="http://schemas.microsoft.com/office/word/2010/wordprocessingShape">
                    <wps:wsp>
                      <wps:cNvCnPr/>
                      <wps:spPr>
                        <a:xfrm flipH="1">
                          <a:off x="0" y="0"/>
                          <a:ext cx="4508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F13B" id="Straight Arrow Connector 88" o:spid="_x0000_s1026" type="#_x0000_t32" style="position:absolute;margin-left:208.5pt;margin-top:5.2pt;width:3.55pt;height:23.2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" strokecolor="#4472c4 [3204]" strokeweight=".5pt">
                <v:stroke endarrow="block" joinstyle="miter"/>
              </v:shape>
            </w:pict>
          </mc:Fallback>
        </mc:AlternateContent>
      </w:r>
    </w:p>
    <w:p w14:paraId="4AD35C97" w14:textId="48E80307" w:rsidR="004017CF" w:rsidRDefault="004017CF" w:rsidP="00C82439">
      <w:pPr>
        <w:spacing w:after="0" w:line="240" w:lineRule="auto"/>
        <w:rPr>
          <w:rFonts w:ascii="Times New Roman" w:hAnsi="Times New Roman" w:cs="Times New Roman"/>
          <w:b/>
          <w:sz w:val="24"/>
          <w:szCs w:val="24"/>
          <w:lang w:val="en-US"/>
        </w:rPr>
      </w:pPr>
    </w:p>
    <w:p w14:paraId="27C72634" w14:textId="6C7825F1" w:rsidR="004017CF" w:rsidRDefault="004017C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32992" behindDoc="0" locked="0" layoutInCell="1" allowOverlap="1" wp14:anchorId="113C0D8C" wp14:editId="380C4BF8">
                <wp:simplePos x="0" y="0"/>
                <wp:positionH relativeFrom="column">
                  <wp:posOffset>1162050</wp:posOffset>
                </wp:positionH>
                <wp:positionV relativeFrom="paragraph">
                  <wp:posOffset>6985</wp:posOffset>
                </wp:positionV>
                <wp:extent cx="2809875" cy="600075"/>
                <wp:effectExtent l="19050" t="0" r="47625" b="28575"/>
                <wp:wrapNone/>
                <wp:docPr id="87" name="Flowchart: Data 87"/>
                <wp:cNvGraphicFramePr/>
                <a:graphic xmlns:a="http://schemas.openxmlformats.org/drawingml/2006/main">
                  <a:graphicData uri="http://schemas.microsoft.com/office/word/2010/wordprocessingShape">
                    <wps:wsp>
                      <wps:cNvSpPr/>
                      <wps:spPr>
                        <a:xfrm>
                          <a:off x="0" y="0"/>
                          <a:ext cx="2809875" cy="6000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952458" w14:textId="77777777" w:rsidR="004017CF" w:rsidRDefault="004017CF" w:rsidP="004034B5">
                            <w:pPr>
                              <w:jc w:val="center"/>
                            </w:pPr>
                            <w:r>
                              <w:rPr>
                                <w:lang w:val="en-US"/>
                              </w:rPr>
                              <w:t>Display num[i]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C0D8C" id="Flowchart: Data 87" o:spid="_x0000_s1052" type="#_x0000_t111" style="position:absolute;margin-left:91.5pt;margin-top:.55pt;width:221.25pt;height:4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" fillcolor="#4472c4 [3204]" strokecolor="#1f3763 [1604]" strokeweight="1pt">
                <v:textbox>
                  <w:txbxContent>
                    <w:p w14:paraId="72952458" w14:textId="77777777" w:rsidR="004017CF" w:rsidRDefault="004017CF" w:rsidP="004034B5">
                      <w:pPr>
                        <w:jc w:val="center"/>
                      </w:pPr>
                      <w:r>
                        <w:rPr>
                          <w:lang w:val="en-US"/>
                        </w:rPr>
                        <w:t>Display num[</w:t>
                      </w:r>
                      <w:r>
                        <w:rPr>
                          <w:lang w:val="en-US"/>
                        </w:rPr>
                        <w:t>i]</w:t>
                      </w:r>
                    </w:p>
                  </w:txbxContent>
                </v:textbox>
              </v:shape>
            </w:pict>
          </mc:Fallback>
        </mc:AlternateContent>
      </w:r>
    </w:p>
    <w:p w14:paraId="1B632487" w14:textId="2B599CED" w:rsidR="004017CF" w:rsidRDefault="004017CF" w:rsidP="00C82439">
      <w:pPr>
        <w:spacing w:after="0" w:line="240" w:lineRule="auto"/>
        <w:rPr>
          <w:rFonts w:ascii="Times New Roman" w:hAnsi="Times New Roman" w:cs="Times New Roman"/>
          <w:b/>
          <w:sz w:val="24"/>
          <w:szCs w:val="24"/>
          <w:lang w:val="en-US"/>
        </w:rPr>
      </w:pPr>
    </w:p>
    <w:p w14:paraId="67CAFA81" w14:textId="6AA4C5ED" w:rsidR="004017CF" w:rsidRDefault="004017CF" w:rsidP="00C82439">
      <w:pPr>
        <w:spacing w:after="0" w:line="240" w:lineRule="auto"/>
        <w:rPr>
          <w:rFonts w:ascii="Times New Roman" w:hAnsi="Times New Roman" w:cs="Times New Roman"/>
          <w:b/>
          <w:sz w:val="24"/>
          <w:szCs w:val="24"/>
          <w:lang w:val="en-US"/>
        </w:rPr>
      </w:pPr>
    </w:p>
    <w:p w14:paraId="1E03EF64" w14:textId="0444AF12" w:rsidR="004017CF" w:rsidRDefault="00E721B1"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43232" behindDoc="0" locked="0" layoutInCell="1" allowOverlap="1" wp14:anchorId="468CBC1B" wp14:editId="57B08E38">
                <wp:simplePos x="0" y="0"/>
                <wp:positionH relativeFrom="column">
                  <wp:posOffset>2400300</wp:posOffset>
                </wp:positionH>
                <wp:positionV relativeFrom="paragraph">
                  <wp:posOffset>85090</wp:posOffset>
                </wp:positionV>
                <wp:extent cx="45085" cy="438150"/>
                <wp:effectExtent l="38100" t="0" r="50165" b="57150"/>
                <wp:wrapNone/>
                <wp:docPr id="97" name="Straight Arrow Connector 97"/>
                <wp:cNvGraphicFramePr/>
                <a:graphic xmlns:a="http://schemas.openxmlformats.org/drawingml/2006/main">
                  <a:graphicData uri="http://schemas.microsoft.com/office/word/2010/wordprocessingShape">
                    <wps:wsp>
                      <wps:cNvCnPr/>
                      <wps:spPr>
                        <a:xfrm flipH="1">
                          <a:off x="0" y="0"/>
                          <a:ext cx="4508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3633F" id="Straight Arrow Connector 97" o:spid="_x0000_s1026" type="#_x0000_t32" style="position:absolute;margin-left:189pt;margin-top:6.7pt;width:3.55pt;height:34.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" strokecolor="#4472c4 [3204]" strokeweight=".5pt">
                <v:stroke endarrow="block" joinstyle="miter"/>
              </v:shape>
            </w:pict>
          </mc:Fallback>
        </mc:AlternateContent>
      </w:r>
    </w:p>
    <w:p w14:paraId="59BDEA82" w14:textId="526F767E" w:rsidR="004017CF" w:rsidRDefault="00E721B1"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45280" behindDoc="0" locked="0" layoutInCell="1" allowOverlap="1" wp14:anchorId="74A643FF" wp14:editId="59B9B6E4">
                <wp:simplePos x="0" y="0"/>
                <wp:positionH relativeFrom="column">
                  <wp:posOffset>-249555</wp:posOffset>
                </wp:positionH>
                <wp:positionV relativeFrom="paragraph">
                  <wp:posOffset>138430</wp:posOffset>
                </wp:positionV>
                <wp:extent cx="2647950" cy="45085"/>
                <wp:effectExtent l="0" t="0" r="19050" b="31115"/>
                <wp:wrapNone/>
                <wp:docPr id="99" name="Straight Arrow Connector 99"/>
                <wp:cNvGraphicFramePr/>
                <a:graphic xmlns:a="http://schemas.openxmlformats.org/drawingml/2006/main">
                  <a:graphicData uri="http://schemas.microsoft.com/office/word/2010/wordprocessingShape">
                    <wps:wsp>
                      <wps:cNvCnPr/>
                      <wps:spPr>
                        <a:xfrm flipH="1">
                          <a:off x="0" y="0"/>
                          <a:ext cx="2647950"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7F348" id="Straight Arrow Connector 99" o:spid="_x0000_s1026" type="#_x0000_t32" style="position:absolute;margin-left:-19.65pt;margin-top:10.9pt;width:208.5pt;height:3.5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" strokecolor="#4472c4 [3204]" strokeweight=".5pt">
                <v:stroke joinstyle="miter"/>
              </v:shape>
            </w:pict>
          </mc:Fallback>
        </mc:AlternateContent>
      </w:r>
    </w:p>
    <w:p w14:paraId="0439B9A1" w14:textId="06E9278B" w:rsidR="004017CF" w:rsidRDefault="00E721B1"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42208" behindDoc="0" locked="0" layoutInCell="1" allowOverlap="1" wp14:anchorId="039D0795" wp14:editId="1A5E53F3">
                <wp:simplePos x="0" y="0"/>
                <wp:positionH relativeFrom="column">
                  <wp:posOffset>1160145</wp:posOffset>
                </wp:positionH>
                <wp:positionV relativeFrom="paragraph">
                  <wp:posOffset>172720</wp:posOffset>
                </wp:positionV>
                <wp:extent cx="2438400" cy="552450"/>
                <wp:effectExtent l="19050" t="0" r="38100" b="19050"/>
                <wp:wrapNone/>
                <wp:docPr id="96" name="Flowchart: Data 96"/>
                <wp:cNvGraphicFramePr/>
                <a:graphic xmlns:a="http://schemas.openxmlformats.org/drawingml/2006/main">
                  <a:graphicData uri="http://schemas.microsoft.com/office/word/2010/wordprocessingShape">
                    <wps:wsp>
                      <wps:cNvSpPr/>
                      <wps:spPr>
                        <a:xfrm>
                          <a:off x="0" y="0"/>
                          <a:ext cx="2438400" cy="5524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96045" w14:textId="2E718A0A" w:rsidR="00E721B1" w:rsidRDefault="00E721B1" w:rsidP="00237089">
                            <w:pPr>
                              <w:jc w:val="center"/>
                            </w:pPr>
                            <w:r>
                              <w:rPr>
                                <w:lang w:val="en-US"/>
                              </w:rPr>
                              <w:t>Read ins_num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D0795" id="Flowchart: Data 96" o:spid="_x0000_s1053" type="#_x0000_t111" style="position:absolute;margin-left:91.35pt;margin-top:13.6pt;width:192pt;height:4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" fillcolor="#4472c4 [3204]" strokecolor="#1f3763 [1604]" strokeweight="1pt">
                <v:textbox>
                  <w:txbxContent>
                    <w:p w14:paraId="1B196045" w14:textId="2E718A0A" w:rsidR="00E721B1" w:rsidRDefault="00E721B1" w:rsidP="00237089">
                      <w:pPr>
                        <w:jc w:val="center"/>
                      </w:pPr>
                      <w:r>
                        <w:rPr>
                          <w:lang w:val="en-US"/>
                        </w:rPr>
                        <w:t>Read ins_num</w:t>
                      </w:r>
                    </w:p>
                  </w:txbxContent>
                </v:textbox>
              </v:shape>
            </w:pict>
          </mc:Fallback>
        </mc:AlternateContent>
      </w:r>
    </w:p>
    <w:p w14:paraId="62AF55B7" w14:textId="05FD82AC" w:rsidR="004017CF" w:rsidRDefault="004017CF" w:rsidP="00C82439">
      <w:pPr>
        <w:spacing w:after="0" w:line="240" w:lineRule="auto"/>
        <w:rPr>
          <w:rFonts w:ascii="Times New Roman" w:hAnsi="Times New Roman" w:cs="Times New Roman"/>
          <w:b/>
          <w:sz w:val="24"/>
          <w:szCs w:val="24"/>
          <w:lang w:val="en-US"/>
        </w:rPr>
      </w:pPr>
    </w:p>
    <w:p w14:paraId="4C977A4E" w14:textId="58E222F3" w:rsidR="004017CF" w:rsidRDefault="004017CF" w:rsidP="00C82439">
      <w:pPr>
        <w:spacing w:after="0" w:line="240" w:lineRule="auto"/>
        <w:rPr>
          <w:rFonts w:ascii="Times New Roman" w:hAnsi="Times New Roman" w:cs="Times New Roman"/>
          <w:b/>
          <w:sz w:val="24"/>
          <w:szCs w:val="24"/>
          <w:lang w:val="en-US"/>
        </w:rPr>
      </w:pPr>
    </w:p>
    <w:p w14:paraId="14D98344" w14:textId="1904754B" w:rsidR="004017CF" w:rsidRDefault="004017CF" w:rsidP="00C82439">
      <w:pPr>
        <w:spacing w:after="0" w:line="240" w:lineRule="auto"/>
        <w:rPr>
          <w:rFonts w:ascii="Times New Roman" w:hAnsi="Times New Roman" w:cs="Times New Roman"/>
          <w:b/>
          <w:sz w:val="24"/>
          <w:szCs w:val="24"/>
          <w:lang w:val="en-US"/>
        </w:rPr>
      </w:pPr>
    </w:p>
    <w:p w14:paraId="09C12521" w14:textId="277FCE80" w:rsidR="004017CF" w:rsidRDefault="003721C5"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53472" behindDoc="0" locked="0" layoutInCell="1" allowOverlap="1" wp14:anchorId="75B1BC2F" wp14:editId="4A3B9253">
                <wp:simplePos x="0" y="0"/>
                <wp:positionH relativeFrom="column">
                  <wp:posOffset>2331720</wp:posOffset>
                </wp:positionH>
                <wp:positionV relativeFrom="paragraph">
                  <wp:posOffset>24765</wp:posOffset>
                </wp:positionV>
                <wp:extent cx="66675" cy="400050"/>
                <wp:effectExtent l="19050" t="0" r="66675" b="57150"/>
                <wp:wrapNone/>
                <wp:docPr id="105" name="Straight Arrow Connector 105"/>
                <wp:cNvGraphicFramePr/>
                <a:graphic xmlns:a="http://schemas.openxmlformats.org/drawingml/2006/main">
                  <a:graphicData uri="http://schemas.microsoft.com/office/word/2010/wordprocessingShape">
                    <wps:wsp>
                      <wps:cNvCnPr/>
                      <wps:spPr>
                        <a:xfrm>
                          <a:off x="0" y="0"/>
                          <a:ext cx="66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ED452" id="Straight Arrow Connector 105" o:spid="_x0000_s1026" type="#_x0000_t32" style="position:absolute;margin-left:183.6pt;margin-top:1.95pt;width:5.25pt;height:3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" strokecolor="#4472c4 [3204]" strokeweight=".5pt">
                <v:stroke endarrow="block" joinstyle="miter"/>
              </v:shape>
            </w:pict>
          </mc:Fallback>
        </mc:AlternateContent>
      </w:r>
    </w:p>
    <w:p w14:paraId="69AF33E7" w14:textId="45AAAE62" w:rsidR="004017CF" w:rsidRDefault="005C4510"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49376" behindDoc="0" locked="0" layoutInCell="1" allowOverlap="1" wp14:anchorId="6B99C245" wp14:editId="78D582A7">
                <wp:simplePos x="0" y="0"/>
                <wp:positionH relativeFrom="column">
                  <wp:posOffset>1400175</wp:posOffset>
                </wp:positionH>
                <wp:positionV relativeFrom="paragraph">
                  <wp:posOffset>169545</wp:posOffset>
                </wp:positionV>
                <wp:extent cx="1828800" cy="904875"/>
                <wp:effectExtent l="19050" t="19050" r="38100" b="47625"/>
                <wp:wrapNone/>
                <wp:docPr id="102" name="Flowchart: Decision 102"/>
                <wp:cNvGraphicFramePr/>
                <a:graphic xmlns:a="http://schemas.openxmlformats.org/drawingml/2006/main">
                  <a:graphicData uri="http://schemas.microsoft.com/office/word/2010/wordprocessingShape">
                    <wps:wsp>
                      <wps:cNvSpPr/>
                      <wps:spPr>
                        <a:xfrm>
                          <a:off x="0" y="0"/>
                          <a:ext cx="1828800" cy="904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F7EF6" w14:textId="77777777" w:rsidR="005C4510" w:rsidRDefault="005C4510" w:rsidP="00A2168C">
                            <w:pPr>
                              <w:jc w:val="center"/>
                            </w:pPr>
                            <w:r>
                              <w:rPr>
                                <w:lang w:val="en-US"/>
                              </w:rPr>
                              <w:t>Is i &lt;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99C245" id="Flowchart: Decision 102" o:spid="_x0000_s1054" type="#_x0000_t110" style="position:absolute;margin-left:110.25pt;margin-top:13.35pt;width:2in;height:71.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" fillcolor="#4472c4 [3204]" strokecolor="#1f3763 [1604]" strokeweight="1pt">
                <v:textbox>
                  <w:txbxContent>
                    <w:p w14:paraId="5EBF7EF6" w14:textId="77777777" w:rsidR="005C4510" w:rsidRDefault="005C4510" w:rsidP="00A2168C">
                      <w:pPr>
                        <w:jc w:val="center"/>
                      </w:pPr>
                      <w:r>
                        <w:rPr>
                          <w:lang w:val="en-US"/>
                        </w:rPr>
                        <w:t xml:space="preserve">Is </w:t>
                      </w:r>
                      <w:r>
                        <w:rPr>
                          <w:lang w:val="en-US"/>
                        </w:rPr>
                        <w:t>i &lt; n?</w:t>
                      </w:r>
                    </w:p>
                  </w:txbxContent>
                </v:textbox>
              </v:shape>
            </w:pict>
          </mc:Fallback>
        </mc:AlternateContent>
      </w:r>
    </w:p>
    <w:p w14:paraId="69DD4C67" w14:textId="6CC04765" w:rsidR="004017CF" w:rsidRDefault="004017CF" w:rsidP="00C82439">
      <w:pPr>
        <w:spacing w:after="0" w:line="240" w:lineRule="auto"/>
        <w:rPr>
          <w:rFonts w:ascii="Times New Roman" w:hAnsi="Times New Roman" w:cs="Times New Roman"/>
          <w:b/>
          <w:sz w:val="24"/>
          <w:szCs w:val="24"/>
          <w:lang w:val="en-US"/>
        </w:rPr>
      </w:pPr>
    </w:p>
    <w:p w14:paraId="5CADDF7D" w14:textId="1FD4FF35" w:rsidR="004017CF" w:rsidRDefault="008510D0"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87264" behindDoc="0" locked="0" layoutInCell="1" allowOverlap="1" wp14:anchorId="74931793" wp14:editId="6651ED2B">
                <wp:simplePos x="0" y="0"/>
                <wp:positionH relativeFrom="column">
                  <wp:posOffset>-382905</wp:posOffset>
                </wp:positionH>
                <wp:positionV relativeFrom="paragraph">
                  <wp:posOffset>232410</wp:posOffset>
                </wp:positionV>
                <wp:extent cx="133350" cy="3905250"/>
                <wp:effectExtent l="0" t="0" r="19050" b="19050"/>
                <wp:wrapNone/>
                <wp:docPr id="137" name="Straight Arrow Connector 137"/>
                <wp:cNvGraphicFramePr/>
                <a:graphic xmlns:a="http://schemas.openxmlformats.org/drawingml/2006/main">
                  <a:graphicData uri="http://schemas.microsoft.com/office/word/2010/wordprocessingShape">
                    <wps:wsp>
                      <wps:cNvCnPr/>
                      <wps:spPr>
                        <a:xfrm>
                          <a:off x="0" y="0"/>
                          <a:ext cx="133350" cy="39052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A443D" id="Straight Arrow Connector 137" o:spid="_x0000_s1026" type="#_x0000_t32" style="position:absolute;margin-left:-30.15pt;margin-top:18.3pt;width:10.5pt;height:3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" strokecolor="#4472c4 [3204]" strokeweight=".5pt">
                <v:stroke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88288" behindDoc="0" locked="0" layoutInCell="1" allowOverlap="1" wp14:anchorId="27EF2FF0" wp14:editId="57576723">
                <wp:simplePos x="0" y="0"/>
                <wp:positionH relativeFrom="column">
                  <wp:posOffset>-382905</wp:posOffset>
                </wp:positionH>
                <wp:positionV relativeFrom="paragraph">
                  <wp:posOffset>232410</wp:posOffset>
                </wp:positionV>
                <wp:extent cx="1838325" cy="45085"/>
                <wp:effectExtent l="0" t="38100" r="28575" b="88265"/>
                <wp:wrapNone/>
                <wp:docPr id="138" name="Straight Arrow Connector 138"/>
                <wp:cNvGraphicFramePr/>
                <a:graphic xmlns:a="http://schemas.openxmlformats.org/drawingml/2006/main">
                  <a:graphicData uri="http://schemas.microsoft.com/office/word/2010/wordprocessingShape">
                    <wps:wsp>
                      <wps:cNvCnPr/>
                      <wps:spPr>
                        <a:xfrm>
                          <a:off x="0" y="0"/>
                          <a:ext cx="18383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E54B6" id="Straight Arrow Connector 138" o:spid="_x0000_s1026" type="#_x0000_t32" style="position:absolute;margin-left:-30.15pt;margin-top:18.3pt;width:144.75pt;height:3.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" strokecolor="#4472c4 [3204]" strokeweight=".5pt">
                <v:stroke endarrow="block" joinstyle="miter"/>
              </v:shape>
            </w:pict>
          </mc:Fallback>
        </mc:AlternateContent>
      </w:r>
    </w:p>
    <w:p w14:paraId="2A9DAC5C" w14:textId="70A80511" w:rsidR="004017CF" w:rsidRDefault="004017CF" w:rsidP="00C82439">
      <w:pPr>
        <w:spacing w:after="0" w:line="240" w:lineRule="auto"/>
        <w:rPr>
          <w:rFonts w:ascii="Times New Roman" w:hAnsi="Times New Roman" w:cs="Times New Roman"/>
          <w:b/>
          <w:sz w:val="24"/>
          <w:szCs w:val="24"/>
          <w:lang w:val="en-US"/>
        </w:rPr>
      </w:pPr>
    </w:p>
    <w:p w14:paraId="19370518" w14:textId="77777777" w:rsidR="004017CF" w:rsidRDefault="004017CF" w:rsidP="00C82439">
      <w:pPr>
        <w:spacing w:after="0" w:line="240" w:lineRule="auto"/>
        <w:rPr>
          <w:rFonts w:ascii="Times New Roman" w:hAnsi="Times New Roman" w:cs="Times New Roman"/>
          <w:b/>
          <w:sz w:val="24"/>
          <w:szCs w:val="24"/>
          <w:lang w:val="en-US"/>
        </w:rPr>
      </w:pPr>
    </w:p>
    <w:p w14:paraId="01655641" w14:textId="0B42E3E4" w:rsidR="004017CF" w:rsidRDefault="004017CF" w:rsidP="00C82439">
      <w:pPr>
        <w:spacing w:after="0" w:line="240" w:lineRule="auto"/>
        <w:rPr>
          <w:rFonts w:ascii="Times New Roman" w:hAnsi="Times New Roman" w:cs="Times New Roman"/>
          <w:b/>
          <w:sz w:val="24"/>
          <w:szCs w:val="24"/>
          <w:lang w:val="en-US"/>
        </w:rPr>
      </w:pPr>
    </w:p>
    <w:p w14:paraId="5925E160" w14:textId="531660C7" w:rsidR="004017CF" w:rsidRDefault="003721C5"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52448" behindDoc="0" locked="0" layoutInCell="1" allowOverlap="1" wp14:anchorId="03E23E7F" wp14:editId="393D1821">
                <wp:simplePos x="0" y="0"/>
                <wp:positionH relativeFrom="column">
                  <wp:posOffset>2331085</wp:posOffset>
                </wp:positionH>
                <wp:positionV relativeFrom="paragraph">
                  <wp:posOffset>26670</wp:posOffset>
                </wp:positionV>
                <wp:extent cx="66675" cy="409575"/>
                <wp:effectExtent l="19050" t="0" r="66675" b="47625"/>
                <wp:wrapNone/>
                <wp:docPr id="104" name="Straight Arrow Connector 104"/>
                <wp:cNvGraphicFramePr/>
                <a:graphic xmlns:a="http://schemas.openxmlformats.org/drawingml/2006/main">
                  <a:graphicData uri="http://schemas.microsoft.com/office/word/2010/wordprocessingShape">
                    <wps:wsp>
                      <wps:cNvCnPr/>
                      <wps:spPr>
                        <a:xfrm>
                          <a:off x="0" y="0"/>
                          <a:ext cx="666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82A1A" id="Straight Arrow Connector 104" o:spid="_x0000_s1026" type="#_x0000_t32" style="position:absolute;margin-left:183.55pt;margin-top:2.1pt;width:5.25pt;height:3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" strokecolor="#4472c4 [3204]" strokeweight=".5pt">
                <v:stroke endarrow="block" joinstyle="miter"/>
              </v:shape>
            </w:pict>
          </mc:Fallback>
        </mc:AlternateContent>
      </w:r>
    </w:p>
    <w:p w14:paraId="5321CB03" w14:textId="77777777" w:rsidR="004017CF" w:rsidRDefault="004017CF" w:rsidP="00C82439">
      <w:pPr>
        <w:spacing w:after="0" w:line="240" w:lineRule="auto"/>
        <w:rPr>
          <w:rFonts w:ascii="Times New Roman" w:hAnsi="Times New Roman" w:cs="Times New Roman"/>
          <w:b/>
          <w:sz w:val="24"/>
          <w:szCs w:val="24"/>
          <w:lang w:val="en-US"/>
        </w:rPr>
      </w:pPr>
    </w:p>
    <w:p w14:paraId="190754DB" w14:textId="5E14BC94" w:rsidR="004017CF" w:rsidRDefault="003721C5"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51424" behindDoc="0" locked="0" layoutInCell="1" allowOverlap="1" wp14:anchorId="5C936AE8" wp14:editId="51607BD4">
                <wp:simplePos x="0" y="0"/>
                <wp:positionH relativeFrom="column">
                  <wp:posOffset>1398270</wp:posOffset>
                </wp:positionH>
                <wp:positionV relativeFrom="paragraph">
                  <wp:posOffset>18415</wp:posOffset>
                </wp:positionV>
                <wp:extent cx="1828800" cy="1304925"/>
                <wp:effectExtent l="19050" t="19050" r="38100" b="47625"/>
                <wp:wrapNone/>
                <wp:docPr id="103" name="Flowchart: Decision 103"/>
                <wp:cNvGraphicFramePr/>
                <a:graphic xmlns:a="http://schemas.openxmlformats.org/drawingml/2006/main">
                  <a:graphicData uri="http://schemas.microsoft.com/office/word/2010/wordprocessingShape">
                    <wps:wsp>
                      <wps:cNvSpPr/>
                      <wps:spPr>
                        <a:xfrm>
                          <a:off x="0" y="0"/>
                          <a:ext cx="1828800" cy="1304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FFD4E" w14:textId="7B78CD2B" w:rsidR="003721C5" w:rsidRDefault="003721C5" w:rsidP="00A2168C">
                            <w:pPr>
                              <w:jc w:val="center"/>
                            </w:pPr>
                            <w:r>
                              <w:rPr>
                                <w:lang w:val="en-US"/>
                              </w:rPr>
                              <w:t>Is ins_num &lt; new_num[i]?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936AE8" id="Flowchart: Decision 103" o:spid="_x0000_s1055" type="#_x0000_t110" style="position:absolute;margin-left:110.1pt;margin-top:1.45pt;width:2in;height:102.7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" fillcolor="#4472c4 [3204]" strokecolor="#1f3763 [1604]" strokeweight="1pt">
                <v:textbox>
                  <w:txbxContent>
                    <w:p w14:paraId="3BCFFD4E" w14:textId="7B78CD2B" w:rsidR="003721C5" w:rsidRDefault="003721C5" w:rsidP="00A2168C">
                      <w:pPr>
                        <w:jc w:val="center"/>
                      </w:pPr>
                      <w:r>
                        <w:rPr>
                          <w:lang w:val="en-US"/>
                        </w:rPr>
                        <w:t>Is ins_num &lt; new_num[</w:t>
                      </w:r>
                      <w:r>
                        <w:rPr>
                          <w:lang w:val="en-US"/>
                        </w:rPr>
                        <w:t>i]?</w:t>
                      </w:r>
                    </w:p>
                  </w:txbxContent>
                </v:textbox>
              </v:shape>
            </w:pict>
          </mc:Fallback>
        </mc:AlternateContent>
      </w:r>
    </w:p>
    <w:p w14:paraId="79342344" w14:textId="4C2ABDB2" w:rsidR="004017CF" w:rsidRDefault="004017CF" w:rsidP="00C82439">
      <w:pPr>
        <w:spacing w:after="0" w:line="240" w:lineRule="auto"/>
        <w:rPr>
          <w:rFonts w:ascii="Times New Roman" w:hAnsi="Times New Roman" w:cs="Times New Roman"/>
          <w:b/>
          <w:sz w:val="24"/>
          <w:szCs w:val="24"/>
          <w:lang w:val="en-US"/>
        </w:rPr>
      </w:pPr>
    </w:p>
    <w:p w14:paraId="256924B9" w14:textId="35AE66D2" w:rsidR="004017CF" w:rsidRDefault="004017CF" w:rsidP="00C82439">
      <w:pPr>
        <w:spacing w:after="0" w:line="240" w:lineRule="auto"/>
        <w:rPr>
          <w:rFonts w:ascii="Times New Roman" w:hAnsi="Times New Roman" w:cs="Times New Roman"/>
          <w:b/>
          <w:sz w:val="24"/>
          <w:szCs w:val="24"/>
          <w:lang w:val="en-US"/>
        </w:rPr>
      </w:pPr>
    </w:p>
    <w:p w14:paraId="58B3F50F" w14:textId="73530F33" w:rsidR="004017CF" w:rsidRDefault="00D530B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61664" behindDoc="0" locked="0" layoutInCell="1" allowOverlap="1" wp14:anchorId="3CE35617" wp14:editId="114192FF">
                <wp:simplePos x="0" y="0"/>
                <wp:positionH relativeFrom="column">
                  <wp:posOffset>4197985</wp:posOffset>
                </wp:positionH>
                <wp:positionV relativeFrom="paragraph">
                  <wp:posOffset>112395</wp:posOffset>
                </wp:positionV>
                <wp:extent cx="47625" cy="923925"/>
                <wp:effectExtent l="38100" t="0" r="66675" b="47625"/>
                <wp:wrapNone/>
                <wp:docPr id="111" name="Straight Arrow Connector 111"/>
                <wp:cNvGraphicFramePr/>
                <a:graphic xmlns:a="http://schemas.openxmlformats.org/drawingml/2006/main">
                  <a:graphicData uri="http://schemas.microsoft.com/office/word/2010/wordprocessingShape">
                    <wps:wsp>
                      <wps:cNvCnPr/>
                      <wps:spPr>
                        <a:xfrm>
                          <a:off x="0" y="0"/>
                          <a:ext cx="4762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687D1" id="Straight Arrow Connector 111" o:spid="_x0000_s1026" type="#_x0000_t32" style="position:absolute;margin-left:330.55pt;margin-top:8.85pt;width:3.75pt;height:72.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" strokecolor="#4472c4 [3204]" strokeweight=".5pt">
                <v:stroke endarrow="block"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9616" behindDoc="0" locked="0" layoutInCell="1" allowOverlap="1" wp14:anchorId="5998DE10" wp14:editId="1ED64449">
                <wp:simplePos x="0" y="0"/>
                <wp:positionH relativeFrom="column">
                  <wp:posOffset>3226435</wp:posOffset>
                </wp:positionH>
                <wp:positionV relativeFrom="paragraph">
                  <wp:posOffset>112395</wp:posOffset>
                </wp:positionV>
                <wp:extent cx="971550" cy="57150"/>
                <wp:effectExtent l="0" t="0" r="19050" b="19050"/>
                <wp:wrapNone/>
                <wp:docPr id="109" name="Straight Arrow Connector 109"/>
                <wp:cNvGraphicFramePr/>
                <a:graphic xmlns:a="http://schemas.openxmlformats.org/drawingml/2006/main">
                  <a:graphicData uri="http://schemas.microsoft.com/office/word/2010/wordprocessingShape">
                    <wps:wsp>
                      <wps:cNvCnPr/>
                      <wps:spPr>
                        <a:xfrm flipV="1">
                          <a:off x="0" y="0"/>
                          <a:ext cx="971550" cy="571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6374C" id="Straight Arrow Connector 109" o:spid="_x0000_s1026" type="#_x0000_t32" style="position:absolute;margin-left:254.05pt;margin-top:8.85pt;width:76.5pt;height:4.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" strokecolor="#4472c4 [3204]" strokeweight=".5pt">
                <v:stroke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8592" behindDoc="0" locked="0" layoutInCell="1" allowOverlap="1" wp14:anchorId="74033F8C" wp14:editId="2A4353DF">
                <wp:simplePos x="0" y="0"/>
                <wp:positionH relativeFrom="column">
                  <wp:posOffset>645795</wp:posOffset>
                </wp:positionH>
                <wp:positionV relativeFrom="paragraph">
                  <wp:posOffset>169545</wp:posOffset>
                </wp:positionV>
                <wp:extent cx="752475" cy="45085"/>
                <wp:effectExtent l="0" t="0" r="28575" b="31115"/>
                <wp:wrapNone/>
                <wp:docPr id="108" name="Straight Arrow Connector 108"/>
                <wp:cNvGraphicFramePr/>
                <a:graphic xmlns:a="http://schemas.openxmlformats.org/drawingml/2006/main">
                  <a:graphicData uri="http://schemas.microsoft.com/office/word/2010/wordprocessingShape">
                    <wps:wsp>
                      <wps:cNvCnPr/>
                      <wps:spPr>
                        <a:xfrm flipH="1">
                          <a:off x="0" y="0"/>
                          <a:ext cx="75247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F081F" id="Straight Arrow Connector 108" o:spid="_x0000_s1026" type="#_x0000_t32" style="position:absolute;margin-left:50.85pt;margin-top:13.35pt;width:59.25pt;height:3.5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" strokecolor="#4472c4 [3204]" strokeweight=".5pt">
                <v:stroke joinstyle="miter"/>
              </v:shape>
            </w:pict>
          </mc:Fallback>
        </mc:AlternateContent>
      </w:r>
    </w:p>
    <w:p w14:paraId="7956BBF9" w14:textId="68CA02B7" w:rsidR="004017CF" w:rsidRDefault="00D530B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60640" behindDoc="0" locked="0" layoutInCell="1" allowOverlap="1" wp14:anchorId="5CAD4915" wp14:editId="22AA8FB6">
                <wp:simplePos x="0" y="0"/>
                <wp:positionH relativeFrom="column">
                  <wp:posOffset>645795</wp:posOffset>
                </wp:positionH>
                <wp:positionV relativeFrom="paragraph">
                  <wp:posOffset>41910</wp:posOffset>
                </wp:positionV>
                <wp:extent cx="47625" cy="819150"/>
                <wp:effectExtent l="38100" t="0" r="66675" b="57150"/>
                <wp:wrapNone/>
                <wp:docPr id="110" name="Straight Arrow Connector 110"/>
                <wp:cNvGraphicFramePr/>
                <a:graphic xmlns:a="http://schemas.openxmlformats.org/drawingml/2006/main">
                  <a:graphicData uri="http://schemas.microsoft.com/office/word/2010/wordprocessingShape">
                    <wps:wsp>
                      <wps:cNvCnPr/>
                      <wps:spPr>
                        <a:xfrm>
                          <a:off x="0" y="0"/>
                          <a:ext cx="476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1298A" id="Straight Arrow Connector 110" o:spid="_x0000_s1026" type="#_x0000_t32" style="position:absolute;margin-left:50.85pt;margin-top:3.3pt;width:3.75pt;height:6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" strokecolor="#4472c4 [3204]" strokeweight=".5pt">
                <v:stroke endarrow="block" joinstyle="miter"/>
              </v:shape>
            </w:pict>
          </mc:Fallback>
        </mc:AlternateContent>
      </w:r>
    </w:p>
    <w:p w14:paraId="476F1CF7" w14:textId="5BF11FB8" w:rsidR="004017CF" w:rsidRDefault="004017CF" w:rsidP="00C82439">
      <w:pPr>
        <w:spacing w:after="0" w:line="240" w:lineRule="auto"/>
        <w:rPr>
          <w:rFonts w:ascii="Times New Roman" w:hAnsi="Times New Roman" w:cs="Times New Roman"/>
          <w:b/>
          <w:sz w:val="24"/>
          <w:szCs w:val="24"/>
          <w:lang w:val="en-US"/>
        </w:rPr>
      </w:pPr>
    </w:p>
    <w:p w14:paraId="64FF9752" w14:textId="7286A7B7" w:rsidR="004017CF" w:rsidRDefault="004017CF" w:rsidP="00C82439">
      <w:pPr>
        <w:spacing w:after="0" w:line="240" w:lineRule="auto"/>
        <w:rPr>
          <w:rFonts w:ascii="Times New Roman" w:hAnsi="Times New Roman" w:cs="Times New Roman"/>
          <w:b/>
          <w:sz w:val="24"/>
          <w:szCs w:val="24"/>
          <w:lang w:val="en-US"/>
        </w:rPr>
      </w:pPr>
    </w:p>
    <w:p w14:paraId="5A756C0F" w14:textId="7842BD83" w:rsidR="004017CF" w:rsidRDefault="00D530B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64736" behindDoc="0" locked="0" layoutInCell="1" allowOverlap="1" wp14:anchorId="222338D7" wp14:editId="00293E89">
                <wp:simplePos x="0" y="0"/>
                <wp:positionH relativeFrom="column">
                  <wp:posOffset>2331085</wp:posOffset>
                </wp:positionH>
                <wp:positionV relativeFrom="paragraph">
                  <wp:posOffset>97155</wp:posOffset>
                </wp:positionV>
                <wp:extent cx="66675" cy="1190625"/>
                <wp:effectExtent l="76200" t="38100" r="28575" b="28575"/>
                <wp:wrapNone/>
                <wp:docPr id="114" name="Straight Arrow Connector 114"/>
                <wp:cNvGraphicFramePr/>
                <a:graphic xmlns:a="http://schemas.openxmlformats.org/drawingml/2006/main">
                  <a:graphicData uri="http://schemas.microsoft.com/office/word/2010/wordprocessingShape">
                    <wps:wsp>
                      <wps:cNvCnPr/>
                      <wps:spPr>
                        <a:xfrm flipH="1" flipV="1">
                          <a:off x="0" y="0"/>
                          <a:ext cx="66675"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73C1C" id="Straight Arrow Connector 114" o:spid="_x0000_s1026" type="#_x0000_t32" style="position:absolute;margin-left:183.55pt;margin-top:7.65pt;width:5.25pt;height:93.7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" strokecolor="#4472c4 [3204]" strokeweight=".5pt">
                <v:stroke endarrow="block" joinstyle="miter"/>
              </v:shape>
            </w:pict>
          </mc:Fallback>
        </mc:AlternateContent>
      </w:r>
    </w:p>
    <w:p w14:paraId="7A45D1E3" w14:textId="1D611766" w:rsidR="004017CF" w:rsidRDefault="0026212B"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57568" behindDoc="0" locked="0" layoutInCell="1" allowOverlap="1" wp14:anchorId="5C2957D3" wp14:editId="0F061D3C">
                <wp:simplePos x="0" y="0"/>
                <wp:positionH relativeFrom="column">
                  <wp:posOffset>3228975</wp:posOffset>
                </wp:positionH>
                <wp:positionV relativeFrom="paragraph">
                  <wp:posOffset>157480</wp:posOffset>
                </wp:positionV>
                <wp:extent cx="1828800" cy="514350"/>
                <wp:effectExtent l="0" t="0" r="19050" b="19050"/>
                <wp:wrapNone/>
                <wp:docPr id="107" name="Rectangle 107"/>
                <wp:cNvGraphicFramePr/>
                <a:graphic xmlns:a="http://schemas.openxmlformats.org/drawingml/2006/main">
                  <a:graphicData uri="http://schemas.microsoft.com/office/word/2010/wordprocessingShape">
                    <wps:wsp>
                      <wps:cNvSpPr/>
                      <wps:spPr>
                        <a:xfrm>
                          <a:off x="0" y="0"/>
                          <a:ext cx="18288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0CE7D" w14:textId="2C6A9BF6" w:rsidR="00B614CE" w:rsidRDefault="0026212B" w:rsidP="00B879A2">
                            <w:pPr>
                              <w:jc w:val="center"/>
                            </w:pPr>
                            <w:r>
                              <w:rPr>
                                <w:lang w:val="en-US"/>
                              </w:rPr>
                              <w:t>pos_num = 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2957D3" id="Rectangle 107" o:spid="_x0000_s1056" style="position:absolute;margin-left:254.25pt;margin-top:12.4pt;width:2in;height:40.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" fillcolor="#4472c4 [3204]" strokecolor="#1f3763 [1604]" strokeweight="1pt">
                <v:textbox>
                  <w:txbxContent>
                    <w:p w14:paraId="7870CE7D" w14:textId="2C6A9BF6" w:rsidR="00B614CE" w:rsidRDefault="0026212B" w:rsidP="00B879A2">
                      <w:pPr>
                        <w:jc w:val="center"/>
                      </w:pPr>
                      <w:r>
                        <w:rPr>
                          <w:lang w:val="en-US"/>
                        </w:rPr>
                        <w:t xml:space="preserve">pos_num = </w:t>
                      </w:r>
                      <w:r>
                        <w:rPr>
                          <w:lang w:val="en-US"/>
                        </w:rPr>
                        <w:t>i + 1</w:t>
                      </w:r>
                    </w:p>
                  </w:txbxContent>
                </v:textbox>
              </v:rect>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5520" behindDoc="0" locked="0" layoutInCell="1" allowOverlap="1" wp14:anchorId="69F304F7" wp14:editId="073CA7CD">
                <wp:simplePos x="0" y="0"/>
                <wp:positionH relativeFrom="column">
                  <wp:posOffset>-57150</wp:posOffset>
                </wp:positionH>
                <wp:positionV relativeFrom="paragraph">
                  <wp:posOffset>163195</wp:posOffset>
                </wp:positionV>
                <wp:extent cx="1828800" cy="514350"/>
                <wp:effectExtent l="0" t="0" r="19050" b="19050"/>
                <wp:wrapNone/>
                <wp:docPr id="106" name="Rectangle 106"/>
                <wp:cNvGraphicFramePr/>
                <a:graphic xmlns:a="http://schemas.openxmlformats.org/drawingml/2006/main">
                  <a:graphicData uri="http://schemas.microsoft.com/office/word/2010/wordprocessingShape">
                    <wps:wsp>
                      <wps:cNvSpPr/>
                      <wps:spPr>
                        <a:xfrm>
                          <a:off x="0" y="0"/>
                          <a:ext cx="18288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FD03E" w14:textId="01FEEF0B" w:rsidR="00B614CE" w:rsidRDefault="0026212B" w:rsidP="00B879A2">
                            <w:pPr>
                              <w:jc w:val="center"/>
                            </w:pPr>
                            <w:r>
                              <w:rPr>
                                <w:lang w:val="en-US"/>
                              </w:rPr>
                              <w:t xml:space="preserve">pos_num = </w:t>
                            </w:r>
                            <w:r w:rsidR="009B5017">
                              <w:rPr>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F304F7" id="Rectangle 106" o:spid="_x0000_s1057" style="position:absolute;margin-left:-4.5pt;margin-top:12.85pt;width:2in;height:40.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" fillcolor="#4472c4 [3204]" strokecolor="#1f3763 [1604]" strokeweight="1pt">
                <v:textbox>
                  <w:txbxContent>
                    <w:p w14:paraId="35AFD03E" w14:textId="01FEEF0B" w:rsidR="00B614CE" w:rsidRDefault="0026212B" w:rsidP="00B879A2">
                      <w:pPr>
                        <w:jc w:val="center"/>
                      </w:pPr>
                      <w:r>
                        <w:rPr>
                          <w:lang w:val="en-US"/>
                        </w:rPr>
                        <w:t xml:space="preserve">pos_num = </w:t>
                      </w:r>
                      <w:r w:rsidR="009B5017">
                        <w:rPr>
                          <w:lang w:val="en-US"/>
                        </w:rPr>
                        <w:t>i</w:t>
                      </w:r>
                    </w:p>
                  </w:txbxContent>
                </v:textbox>
              </v:rect>
            </w:pict>
          </mc:Fallback>
        </mc:AlternateContent>
      </w:r>
    </w:p>
    <w:p w14:paraId="6D170B26" w14:textId="259DEC27" w:rsidR="004017CF" w:rsidRDefault="004017CF" w:rsidP="00C82439">
      <w:pPr>
        <w:spacing w:after="0" w:line="240" w:lineRule="auto"/>
        <w:rPr>
          <w:rFonts w:ascii="Times New Roman" w:hAnsi="Times New Roman" w:cs="Times New Roman"/>
          <w:b/>
          <w:sz w:val="24"/>
          <w:szCs w:val="24"/>
          <w:lang w:val="en-US"/>
        </w:rPr>
      </w:pPr>
    </w:p>
    <w:p w14:paraId="1586168B" w14:textId="109B5EB1" w:rsidR="004017CF" w:rsidRDefault="004017CF" w:rsidP="00C82439">
      <w:pPr>
        <w:spacing w:after="0" w:line="240" w:lineRule="auto"/>
        <w:rPr>
          <w:rFonts w:ascii="Times New Roman" w:hAnsi="Times New Roman" w:cs="Times New Roman"/>
          <w:b/>
          <w:sz w:val="24"/>
          <w:szCs w:val="24"/>
          <w:lang w:val="en-US"/>
        </w:rPr>
      </w:pPr>
    </w:p>
    <w:p w14:paraId="41B57330" w14:textId="336D38CF" w:rsidR="004017CF" w:rsidRDefault="00D530B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65760" behindDoc="0" locked="0" layoutInCell="1" allowOverlap="1" wp14:anchorId="537B3D33" wp14:editId="598B1479">
                <wp:simplePos x="0" y="0"/>
                <wp:positionH relativeFrom="column">
                  <wp:posOffset>836295</wp:posOffset>
                </wp:positionH>
                <wp:positionV relativeFrom="paragraph">
                  <wp:posOffset>148590</wp:posOffset>
                </wp:positionV>
                <wp:extent cx="45085" cy="800100"/>
                <wp:effectExtent l="0" t="0" r="31115" b="19050"/>
                <wp:wrapNone/>
                <wp:docPr id="115" name="Straight Arrow Connector 115"/>
                <wp:cNvGraphicFramePr/>
                <a:graphic xmlns:a="http://schemas.openxmlformats.org/drawingml/2006/main">
                  <a:graphicData uri="http://schemas.microsoft.com/office/word/2010/wordprocessingShape">
                    <wps:wsp>
                      <wps:cNvCnPr/>
                      <wps:spPr>
                        <a:xfrm>
                          <a:off x="0" y="0"/>
                          <a:ext cx="45085" cy="8001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490B8" id="Straight Arrow Connector 115" o:spid="_x0000_s1026" type="#_x0000_t32" style="position:absolute;margin-left:65.85pt;margin-top:11.7pt;width:3.55pt;height:6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" strokecolor="#4472c4 [3204]" strokeweight=".5pt">
                <v:stroke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62688" behindDoc="0" locked="0" layoutInCell="1" allowOverlap="1" wp14:anchorId="434D8827" wp14:editId="7DD371A3">
                <wp:simplePos x="0" y="0"/>
                <wp:positionH relativeFrom="column">
                  <wp:posOffset>4131310</wp:posOffset>
                </wp:positionH>
                <wp:positionV relativeFrom="paragraph">
                  <wp:posOffset>148590</wp:posOffset>
                </wp:positionV>
                <wp:extent cx="66675" cy="390525"/>
                <wp:effectExtent l="0" t="0" r="28575" b="28575"/>
                <wp:wrapNone/>
                <wp:docPr id="112" name="Straight Arrow Connector 112"/>
                <wp:cNvGraphicFramePr/>
                <a:graphic xmlns:a="http://schemas.openxmlformats.org/drawingml/2006/main">
                  <a:graphicData uri="http://schemas.microsoft.com/office/word/2010/wordprocessingShape">
                    <wps:wsp>
                      <wps:cNvCnPr/>
                      <wps:spPr>
                        <a:xfrm>
                          <a:off x="0" y="0"/>
                          <a:ext cx="66675" cy="39052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3BACC" id="Straight Arrow Connector 112" o:spid="_x0000_s1026" type="#_x0000_t32" style="position:absolute;margin-left:325.3pt;margin-top:11.7pt;width:5.25pt;height:30.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" strokecolor="#4472c4 [3204]" strokeweight=".5pt">
                <v:stroke joinstyle="miter"/>
              </v:shape>
            </w:pict>
          </mc:Fallback>
        </mc:AlternateContent>
      </w:r>
    </w:p>
    <w:p w14:paraId="423DC38C" w14:textId="2D8CBA2F" w:rsidR="004017CF" w:rsidRDefault="004017CF" w:rsidP="00C82439">
      <w:pPr>
        <w:spacing w:after="0" w:line="240" w:lineRule="auto"/>
        <w:rPr>
          <w:rFonts w:ascii="Times New Roman" w:hAnsi="Times New Roman" w:cs="Times New Roman"/>
          <w:b/>
          <w:sz w:val="24"/>
          <w:szCs w:val="24"/>
          <w:lang w:val="en-US"/>
        </w:rPr>
      </w:pPr>
    </w:p>
    <w:p w14:paraId="1422666B" w14:textId="40198FFC" w:rsidR="004017CF" w:rsidRDefault="004017CF" w:rsidP="00C82439">
      <w:pPr>
        <w:spacing w:after="0" w:line="240" w:lineRule="auto"/>
        <w:rPr>
          <w:rFonts w:ascii="Times New Roman" w:hAnsi="Times New Roman" w:cs="Times New Roman"/>
          <w:b/>
          <w:sz w:val="24"/>
          <w:szCs w:val="24"/>
          <w:lang w:val="en-US"/>
        </w:rPr>
      </w:pPr>
    </w:p>
    <w:p w14:paraId="0829D9D8" w14:textId="318238CE" w:rsidR="004017CF" w:rsidRDefault="00D530B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63712" behindDoc="0" locked="0" layoutInCell="1" allowOverlap="1" wp14:anchorId="0AB1B3FE" wp14:editId="4C930315">
                <wp:simplePos x="0" y="0"/>
                <wp:positionH relativeFrom="column">
                  <wp:posOffset>2397760</wp:posOffset>
                </wp:positionH>
                <wp:positionV relativeFrom="paragraph">
                  <wp:posOffset>13335</wp:posOffset>
                </wp:positionV>
                <wp:extent cx="1800225" cy="45085"/>
                <wp:effectExtent l="0" t="0" r="28575" b="31115"/>
                <wp:wrapNone/>
                <wp:docPr id="113" name="Straight Arrow Connector 113"/>
                <wp:cNvGraphicFramePr/>
                <a:graphic xmlns:a="http://schemas.openxmlformats.org/drawingml/2006/main">
                  <a:graphicData uri="http://schemas.microsoft.com/office/word/2010/wordprocessingShape">
                    <wps:wsp>
                      <wps:cNvCnPr/>
                      <wps:spPr>
                        <a:xfrm flipH="1">
                          <a:off x="0" y="0"/>
                          <a:ext cx="180022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5CD9D" id="Straight Arrow Connector 113" o:spid="_x0000_s1026" type="#_x0000_t32" style="position:absolute;margin-left:188.8pt;margin-top:1.05pt;width:141.75pt;height:3.5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" strokecolor="#4472c4 [3204]" strokeweight=".5pt">
                <v:stroke joinstyle="miter"/>
              </v:shape>
            </w:pict>
          </mc:Fallback>
        </mc:AlternateContent>
      </w:r>
    </w:p>
    <w:p w14:paraId="5D9FE0AF" w14:textId="3319041B" w:rsidR="004017CF" w:rsidRDefault="004017CF" w:rsidP="00C82439">
      <w:pPr>
        <w:spacing w:after="0" w:line="240" w:lineRule="auto"/>
        <w:rPr>
          <w:rFonts w:ascii="Times New Roman" w:hAnsi="Times New Roman" w:cs="Times New Roman"/>
          <w:b/>
          <w:sz w:val="24"/>
          <w:szCs w:val="24"/>
          <w:lang w:val="en-US"/>
        </w:rPr>
      </w:pPr>
    </w:p>
    <w:p w14:paraId="70F050B4" w14:textId="61BF4D48" w:rsidR="004017CF" w:rsidRDefault="008510D0"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86240" behindDoc="0" locked="0" layoutInCell="1" allowOverlap="1" wp14:anchorId="2AE55559" wp14:editId="4895FA63">
                <wp:simplePos x="0" y="0"/>
                <wp:positionH relativeFrom="column">
                  <wp:posOffset>-249555</wp:posOffset>
                </wp:positionH>
                <wp:positionV relativeFrom="paragraph">
                  <wp:posOffset>233680</wp:posOffset>
                </wp:positionV>
                <wp:extent cx="2762250" cy="47625"/>
                <wp:effectExtent l="0" t="0" r="19050" b="28575"/>
                <wp:wrapNone/>
                <wp:docPr id="136" name="Straight Arrow Connector 136"/>
                <wp:cNvGraphicFramePr/>
                <a:graphic xmlns:a="http://schemas.openxmlformats.org/drawingml/2006/main">
                  <a:graphicData uri="http://schemas.microsoft.com/office/word/2010/wordprocessingShape">
                    <wps:wsp>
                      <wps:cNvCnPr/>
                      <wps:spPr>
                        <a:xfrm flipV="1">
                          <a:off x="0" y="0"/>
                          <a:ext cx="2762250" cy="4762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6C5BC" id="Straight Arrow Connector 136" o:spid="_x0000_s1026" type="#_x0000_t32" style="position:absolute;margin-left:-19.65pt;margin-top:18.4pt;width:217.5pt;height:3.7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" strokecolor="#4472c4 [3204]" strokeweight=".5pt">
                <v:stroke joinstyle="miter"/>
              </v:shape>
            </w:pict>
          </mc:Fallback>
        </mc:AlternateContent>
      </w:r>
      <w:r w:rsidR="00DA0FDD">
        <w:rPr>
          <w:rFonts w:ascii="Times New Roman" w:hAnsi="Times New Roman" w:cs="Times New Roman"/>
          <w:b/>
          <w:noProof/>
          <w:sz w:val="24"/>
          <w:szCs w:val="24"/>
          <w:lang w:val="en-US"/>
        </w:rPr>
        <mc:AlternateContent>
          <mc:Choice Requires="wps">
            <w:drawing>
              <wp:anchor distT="0" distB="0" distL="114300" distR="114300" simplePos="0" relativeHeight="251767808" behindDoc="0" locked="0" layoutInCell="1" allowOverlap="1" wp14:anchorId="72D620B0" wp14:editId="6D913194">
                <wp:simplePos x="0" y="0"/>
                <wp:positionH relativeFrom="column">
                  <wp:posOffset>2512695</wp:posOffset>
                </wp:positionH>
                <wp:positionV relativeFrom="paragraph">
                  <wp:posOffset>15240</wp:posOffset>
                </wp:positionV>
                <wp:extent cx="76200" cy="447675"/>
                <wp:effectExtent l="0" t="0" r="76200" b="47625"/>
                <wp:wrapNone/>
                <wp:docPr id="118" name="Straight Arrow Connector 118"/>
                <wp:cNvGraphicFramePr/>
                <a:graphic xmlns:a="http://schemas.openxmlformats.org/drawingml/2006/main">
                  <a:graphicData uri="http://schemas.microsoft.com/office/word/2010/wordprocessingShape">
                    <wps:wsp>
                      <wps:cNvCnPr/>
                      <wps:spPr>
                        <a:xfrm>
                          <a:off x="0" y="0"/>
                          <a:ext cx="762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B880A" id="Straight Arrow Connector 118" o:spid="_x0000_s1026" type="#_x0000_t32" style="position:absolute;margin-left:197.85pt;margin-top:1.2pt;width:6pt;height:3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" strokecolor="#4472c4 [3204]" strokeweight=".5pt">
                <v:stroke endarrow="block" joinstyle="miter"/>
              </v:shape>
            </w:pict>
          </mc:Fallback>
        </mc:AlternateContent>
      </w:r>
      <w:r w:rsidR="00DA0FDD">
        <w:rPr>
          <w:rFonts w:ascii="Times New Roman" w:hAnsi="Times New Roman" w:cs="Times New Roman"/>
          <w:b/>
          <w:noProof/>
          <w:sz w:val="24"/>
          <w:szCs w:val="24"/>
          <w:lang w:val="en-US"/>
        </w:rPr>
        <mc:AlternateContent>
          <mc:Choice Requires="wps">
            <w:drawing>
              <wp:anchor distT="0" distB="0" distL="114300" distR="114300" simplePos="0" relativeHeight="251766784" behindDoc="0" locked="0" layoutInCell="1" allowOverlap="1" wp14:anchorId="5A601508" wp14:editId="30A57658">
                <wp:simplePos x="0" y="0"/>
                <wp:positionH relativeFrom="column">
                  <wp:posOffset>883920</wp:posOffset>
                </wp:positionH>
                <wp:positionV relativeFrom="paragraph">
                  <wp:posOffset>15240</wp:posOffset>
                </wp:positionV>
                <wp:extent cx="1628775" cy="57150"/>
                <wp:effectExtent l="0" t="0" r="28575" b="19050"/>
                <wp:wrapNone/>
                <wp:docPr id="116" name="Straight Arrow Connector 116"/>
                <wp:cNvGraphicFramePr/>
                <a:graphic xmlns:a="http://schemas.openxmlformats.org/drawingml/2006/main">
                  <a:graphicData uri="http://schemas.microsoft.com/office/word/2010/wordprocessingShape">
                    <wps:wsp>
                      <wps:cNvCnPr/>
                      <wps:spPr>
                        <a:xfrm flipV="1">
                          <a:off x="0" y="0"/>
                          <a:ext cx="1628775" cy="571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EC5A0" id="Straight Arrow Connector 116" o:spid="_x0000_s1026" type="#_x0000_t32" style="position:absolute;margin-left:69.6pt;margin-top:1.2pt;width:128.25pt;height: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" strokecolor="#4472c4 [3204]" strokeweight=".5pt">
                <v:stroke joinstyle="miter"/>
              </v:shape>
            </w:pict>
          </mc:Fallback>
        </mc:AlternateContent>
      </w:r>
    </w:p>
    <w:p w14:paraId="2B44AD3F" w14:textId="4BFD1620" w:rsidR="004017CF" w:rsidRDefault="004017CF" w:rsidP="00C82439">
      <w:pPr>
        <w:spacing w:after="0" w:line="240" w:lineRule="auto"/>
        <w:rPr>
          <w:rFonts w:ascii="Times New Roman" w:hAnsi="Times New Roman" w:cs="Times New Roman"/>
          <w:b/>
          <w:sz w:val="24"/>
          <w:szCs w:val="24"/>
          <w:lang w:val="en-US"/>
        </w:rPr>
      </w:pPr>
    </w:p>
    <w:p w14:paraId="7E5BA556" w14:textId="47400FDD" w:rsidR="004017CF" w:rsidRDefault="003446E8"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47328" behindDoc="0" locked="0" layoutInCell="1" allowOverlap="1" wp14:anchorId="474E4631" wp14:editId="38D154DF">
                <wp:simplePos x="0" y="0"/>
                <wp:positionH relativeFrom="column">
                  <wp:posOffset>2188845</wp:posOffset>
                </wp:positionH>
                <wp:positionV relativeFrom="paragraph">
                  <wp:posOffset>112395</wp:posOffset>
                </wp:positionV>
                <wp:extent cx="714375" cy="657225"/>
                <wp:effectExtent l="0" t="0" r="28575" b="28575"/>
                <wp:wrapNone/>
                <wp:docPr id="101" name="Oval 101"/>
                <wp:cNvGraphicFramePr/>
                <a:graphic xmlns:a="http://schemas.openxmlformats.org/drawingml/2006/main">
                  <a:graphicData uri="http://schemas.microsoft.com/office/word/2010/wordprocessingShape">
                    <wps:wsp>
                      <wps:cNvSpPr/>
                      <wps:spPr>
                        <a:xfrm>
                          <a:off x="0" y="0"/>
                          <a:ext cx="71437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3ABA9" w14:textId="00D904C4" w:rsidR="003446E8" w:rsidRDefault="003446E8" w:rsidP="003446E8">
                            <w:pPr>
                              <w:jc w:val="cente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E4631" id="Oval 101" o:spid="_x0000_s1058" style="position:absolute;margin-left:172.35pt;margin-top:8.85pt;width:56.25pt;height:5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" fillcolor="#4472c4 [3204]" strokecolor="#1f3763 [1604]" strokeweight="1pt">
                <v:stroke joinstyle="miter"/>
                <v:textbox>
                  <w:txbxContent>
                    <w:p w14:paraId="2D93ABA9" w14:textId="00D904C4" w:rsidR="003446E8" w:rsidRDefault="003446E8" w:rsidP="003446E8">
                      <w:pPr>
                        <w:jc w:val="center"/>
                      </w:pPr>
                      <w:r>
                        <w:rPr>
                          <w:lang w:val="en-US"/>
                        </w:rPr>
                        <w:t>4</w:t>
                      </w:r>
                    </w:p>
                  </w:txbxContent>
                </v:textbox>
              </v:oval>
            </w:pict>
          </mc:Fallback>
        </mc:AlternateContent>
      </w:r>
    </w:p>
    <w:p w14:paraId="45E5C09C" w14:textId="123E9D45" w:rsidR="004017CF" w:rsidRDefault="004017CF" w:rsidP="00C82439">
      <w:pPr>
        <w:spacing w:after="0" w:line="240" w:lineRule="auto"/>
        <w:rPr>
          <w:rFonts w:ascii="Times New Roman" w:hAnsi="Times New Roman" w:cs="Times New Roman"/>
          <w:b/>
          <w:sz w:val="24"/>
          <w:szCs w:val="24"/>
          <w:lang w:val="en-US"/>
        </w:rPr>
      </w:pPr>
    </w:p>
    <w:p w14:paraId="19AFD241" w14:textId="5905E106" w:rsidR="004017CF" w:rsidRDefault="004017CF" w:rsidP="00C82439">
      <w:pPr>
        <w:spacing w:after="0" w:line="240" w:lineRule="auto"/>
        <w:rPr>
          <w:rFonts w:ascii="Times New Roman" w:hAnsi="Times New Roman" w:cs="Times New Roman"/>
          <w:b/>
          <w:sz w:val="24"/>
          <w:szCs w:val="24"/>
          <w:lang w:val="en-US"/>
        </w:rPr>
      </w:pPr>
    </w:p>
    <w:p w14:paraId="6F3585F6" w14:textId="0DE1643C" w:rsidR="004017CF" w:rsidRDefault="004017CF" w:rsidP="00C82439">
      <w:pPr>
        <w:spacing w:after="0" w:line="240" w:lineRule="auto"/>
        <w:rPr>
          <w:rFonts w:ascii="Times New Roman" w:hAnsi="Times New Roman" w:cs="Times New Roman"/>
          <w:b/>
          <w:sz w:val="24"/>
          <w:szCs w:val="24"/>
          <w:lang w:val="en-US"/>
        </w:rPr>
      </w:pPr>
    </w:p>
    <w:p w14:paraId="73107FAD" w14:textId="7F7CF857" w:rsidR="004017CF" w:rsidRDefault="00A65AB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mc:AlternateContent>
          <mc:Choice Requires="wps">
            <w:drawing>
              <wp:anchor distT="0" distB="0" distL="114300" distR="114300" simplePos="0" relativeHeight="251772928" behindDoc="0" locked="0" layoutInCell="1" allowOverlap="1" wp14:anchorId="0E0224DD" wp14:editId="3222D6EB">
                <wp:simplePos x="0" y="0"/>
                <wp:positionH relativeFrom="column">
                  <wp:posOffset>2464435</wp:posOffset>
                </wp:positionH>
                <wp:positionV relativeFrom="paragraph">
                  <wp:posOffset>163195</wp:posOffset>
                </wp:positionV>
                <wp:extent cx="47625" cy="314325"/>
                <wp:effectExtent l="38100" t="0" r="66675" b="47625"/>
                <wp:wrapNone/>
                <wp:docPr id="121" name="Straight Arrow Connector 121"/>
                <wp:cNvGraphicFramePr/>
                <a:graphic xmlns:a="http://schemas.openxmlformats.org/drawingml/2006/main">
                  <a:graphicData uri="http://schemas.microsoft.com/office/word/2010/wordprocessingShape">
                    <wps:wsp>
                      <wps:cNvCnPr/>
                      <wps:spPr>
                        <a:xfrm>
                          <a:off x="0" y="0"/>
                          <a:ext cx="476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1DA6A" id="Straight Arrow Connector 121" o:spid="_x0000_s1026" type="#_x0000_t32" style="position:absolute;margin-left:194.05pt;margin-top:12.85pt;width:3.75pt;height:24.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" strokecolor="#4472c4 [3204]" strokeweight=".5pt">
                <v:stroke endarrow="block" joinstyle="miter"/>
              </v:shape>
            </w:pict>
          </mc:Fallback>
        </mc:AlternateContent>
      </w:r>
      <w:r w:rsidR="003446E8">
        <w:rPr>
          <w:rFonts w:ascii="Times New Roman" w:hAnsi="Times New Roman" w:cs="Times New Roman"/>
          <w:b/>
          <w:bCs/>
          <w:noProof/>
          <w:sz w:val="24"/>
          <w:szCs w:val="24"/>
        </w:rPr>
        <mc:AlternateContent>
          <mc:Choice Requires="wps">
            <w:drawing>
              <wp:anchor distT="0" distB="0" distL="114300" distR="114300" simplePos="0" relativeHeight="251746304" behindDoc="0" locked="0" layoutInCell="1" allowOverlap="1" wp14:anchorId="73A46252" wp14:editId="5249F2D1">
                <wp:simplePos x="0" y="0"/>
                <wp:positionH relativeFrom="column">
                  <wp:posOffset>2255520</wp:posOffset>
                </wp:positionH>
                <wp:positionV relativeFrom="paragraph">
                  <wp:posOffset>-284480</wp:posOffset>
                </wp:positionV>
                <wp:extent cx="390525" cy="447675"/>
                <wp:effectExtent l="0" t="0" r="28575" b="28575"/>
                <wp:wrapNone/>
                <wp:docPr id="100" name="Oval 100"/>
                <wp:cNvGraphicFramePr/>
                <a:graphic xmlns:a="http://schemas.openxmlformats.org/drawingml/2006/main">
                  <a:graphicData uri="http://schemas.microsoft.com/office/word/2010/wordprocessingShape">
                    <wps:wsp>
                      <wps:cNvSpPr/>
                      <wps:spPr>
                        <a:xfrm>
                          <a:off x="0" y="0"/>
                          <a:ext cx="3905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03CEF3" w14:textId="01D30D27" w:rsidR="003446E8" w:rsidRDefault="003446E8" w:rsidP="003446E8">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46252" id="Oval 100" o:spid="_x0000_s1059" style="position:absolute;margin-left:177.6pt;margin-top:-22.4pt;width:30.75pt;height:35.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" fillcolor="#4472c4 [3204]" strokecolor="#1f3763 [1604]" strokeweight="1pt">
                <v:stroke joinstyle="miter"/>
                <v:textbox>
                  <w:txbxContent>
                    <w:p w14:paraId="1403CEF3" w14:textId="01D30D27" w:rsidR="003446E8" w:rsidRDefault="003446E8" w:rsidP="003446E8">
                      <w:r>
                        <w:rPr>
                          <w:lang w:val="en-US"/>
                        </w:rPr>
                        <w:t>4</w:t>
                      </w:r>
                    </w:p>
                  </w:txbxContent>
                </v:textbox>
              </v:oval>
            </w:pict>
          </mc:Fallback>
        </mc:AlternateContent>
      </w:r>
    </w:p>
    <w:p w14:paraId="04852694" w14:textId="77777777" w:rsidR="004017CF" w:rsidRDefault="004017CF" w:rsidP="00C82439">
      <w:pPr>
        <w:spacing w:after="0" w:line="240" w:lineRule="auto"/>
        <w:rPr>
          <w:rFonts w:ascii="Times New Roman" w:hAnsi="Times New Roman" w:cs="Times New Roman"/>
          <w:b/>
          <w:sz w:val="24"/>
          <w:szCs w:val="24"/>
          <w:lang w:val="en-US"/>
        </w:rPr>
      </w:pPr>
    </w:p>
    <w:p w14:paraId="58F4415B" w14:textId="7E975E1D" w:rsidR="004017CF" w:rsidRDefault="008111C2" w:rsidP="00C82439">
      <w:pPr>
        <w:spacing w:after="0" w:line="240" w:lineRule="auto"/>
        <w:rPr>
          <w:rFonts w:ascii="Times New Roman" w:hAnsi="Times New Roman" w:cs="Times New Roman"/>
          <w:b/>
          <w:sz w:val="24"/>
          <w:szCs w:val="24"/>
          <w:lang w:val="en-US"/>
        </w:rPr>
      </w:pPr>
      <w:r>
        <w:rPr>
          <w:rFonts w:ascii="Times New Roman" w:hAnsi="Times New Roman" w:cs="Times New Roman"/>
          <w:b/>
          <w:bCs/>
          <w:noProof/>
          <w:sz w:val="24"/>
          <w:szCs w:val="24"/>
        </w:rPr>
        <mc:AlternateContent>
          <mc:Choice Requires="wps">
            <w:drawing>
              <wp:anchor distT="0" distB="0" distL="114300" distR="114300" simplePos="0" relativeHeight="251769856" behindDoc="0" locked="0" layoutInCell="1" allowOverlap="1" wp14:anchorId="4D7D8DB6" wp14:editId="5F22AF25">
                <wp:simplePos x="0" y="0"/>
                <wp:positionH relativeFrom="column">
                  <wp:posOffset>1569720</wp:posOffset>
                </wp:positionH>
                <wp:positionV relativeFrom="paragraph">
                  <wp:posOffset>127000</wp:posOffset>
                </wp:positionV>
                <wp:extent cx="1828800" cy="1095375"/>
                <wp:effectExtent l="19050" t="19050" r="38100" b="47625"/>
                <wp:wrapNone/>
                <wp:docPr id="119" name="Flowchart: Decision 119"/>
                <wp:cNvGraphicFramePr/>
                <a:graphic xmlns:a="http://schemas.openxmlformats.org/drawingml/2006/main">
                  <a:graphicData uri="http://schemas.microsoft.com/office/word/2010/wordprocessingShape">
                    <wps:wsp>
                      <wps:cNvSpPr/>
                      <wps:spPr>
                        <a:xfrm>
                          <a:off x="0" y="0"/>
                          <a:ext cx="1828800" cy="10953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E749B" w14:textId="19CF6C08" w:rsidR="008111C2" w:rsidRDefault="008111C2" w:rsidP="00A2168C">
                            <w:pPr>
                              <w:jc w:val="center"/>
                            </w:pPr>
                            <w:r>
                              <w:rPr>
                                <w:lang w:val="en-US"/>
                              </w:rPr>
                              <w:t xml:space="preserve">Is </w:t>
                            </w:r>
                            <w:r w:rsidR="00FC71B2">
                              <w:rPr>
                                <w:lang w:val="en-US"/>
                              </w:rPr>
                              <w:t>i &gt;= pos_num</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7D8DB6" id="Flowchart: Decision 119" o:spid="_x0000_s1060" type="#_x0000_t110" style="position:absolute;margin-left:123.6pt;margin-top:10pt;width:2in;height:86.2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" fillcolor="#4472c4 [3204]" strokecolor="#1f3763 [1604]" strokeweight="1pt">
                <v:textbox>
                  <w:txbxContent>
                    <w:p w14:paraId="227E749B" w14:textId="19CF6C08" w:rsidR="008111C2" w:rsidRDefault="008111C2" w:rsidP="00A2168C">
                      <w:pPr>
                        <w:jc w:val="center"/>
                      </w:pPr>
                      <w:r>
                        <w:rPr>
                          <w:lang w:val="en-US"/>
                        </w:rPr>
                        <w:t xml:space="preserve">Is </w:t>
                      </w:r>
                      <w:r w:rsidR="00FC71B2">
                        <w:rPr>
                          <w:lang w:val="en-US"/>
                        </w:rPr>
                        <w:t>i &gt;= pos_num</w:t>
                      </w:r>
                      <w:r>
                        <w:rPr>
                          <w:lang w:val="en-US"/>
                        </w:rPr>
                        <w:t>?</w:t>
                      </w:r>
                    </w:p>
                  </w:txbxContent>
                </v:textbox>
              </v:shape>
            </w:pict>
          </mc:Fallback>
        </mc:AlternateContent>
      </w:r>
    </w:p>
    <w:p w14:paraId="4A792711" w14:textId="05D95B7C" w:rsidR="003446E8" w:rsidRDefault="003446E8" w:rsidP="00C82439">
      <w:pPr>
        <w:spacing w:after="0" w:line="240" w:lineRule="auto"/>
        <w:rPr>
          <w:rFonts w:ascii="Times New Roman" w:hAnsi="Times New Roman" w:cs="Times New Roman"/>
          <w:b/>
          <w:sz w:val="24"/>
          <w:szCs w:val="24"/>
          <w:lang w:val="en-US"/>
        </w:rPr>
      </w:pPr>
    </w:p>
    <w:p w14:paraId="3E240792" w14:textId="77777777" w:rsidR="003446E8" w:rsidRDefault="003446E8" w:rsidP="00C82439">
      <w:pPr>
        <w:spacing w:after="0" w:line="240" w:lineRule="auto"/>
        <w:rPr>
          <w:rFonts w:ascii="Times New Roman" w:hAnsi="Times New Roman" w:cs="Times New Roman"/>
          <w:b/>
          <w:sz w:val="24"/>
          <w:szCs w:val="24"/>
          <w:lang w:val="en-US"/>
        </w:rPr>
      </w:pPr>
    </w:p>
    <w:p w14:paraId="3C3B4AA2" w14:textId="081908B0" w:rsidR="003446E8" w:rsidRDefault="00A65AB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79072" behindDoc="0" locked="0" layoutInCell="1" allowOverlap="1" wp14:anchorId="5BBD9635" wp14:editId="12039674">
                <wp:simplePos x="0" y="0"/>
                <wp:positionH relativeFrom="column">
                  <wp:posOffset>4400550</wp:posOffset>
                </wp:positionH>
                <wp:positionV relativeFrom="paragraph">
                  <wp:posOffset>95885</wp:posOffset>
                </wp:positionV>
                <wp:extent cx="45085" cy="1781175"/>
                <wp:effectExtent l="0" t="0" r="31115" b="28575"/>
                <wp:wrapNone/>
                <wp:docPr id="127" name="Straight Arrow Connector 127"/>
                <wp:cNvGraphicFramePr/>
                <a:graphic xmlns:a="http://schemas.openxmlformats.org/drawingml/2006/main">
                  <a:graphicData uri="http://schemas.microsoft.com/office/word/2010/wordprocessingShape">
                    <wps:wsp>
                      <wps:cNvCnPr/>
                      <wps:spPr>
                        <a:xfrm flipH="1">
                          <a:off x="0" y="0"/>
                          <a:ext cx="45085" cy="178117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32E1A" id="Straight Arrow Connector 127" o:spid="_x0000_s1026" type="#_x0000_t32" style="position:absolute;margin-left:346.5pt;margin-top:7.55pt;width:3.55pt;height:140.2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" strokecolor="#4472c4 [3204]" strokeweight=".5pt">
                <v:stroke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78048" behindDoc="0" locked="0" layoutInCell="1" allowOverlap="1" wp14:anchorId="0C4220B6" wp14:editId="09D628FA">
                <wp:simplePos x="0" y="0"/>
                <wp:positionH relativeFrom="column">
                  <wp:posOffset>3397885</wp:posOffset>
                </wp:positionH>
                <wp:positionV relativeFrom="paragraph">
                  <wp:posOffset>98425</wp:posOffset>
                </wp:positionV>
                <wp:extent cx="1047750" cy="45085"/>
                <wp:effectExtent l="0" t="0" r="19050" b="31115"/>
                <wp:wrapNone/>
                <wp:docPr id="126" name="Straight Arrow Connector 126"/>
                <wp:cNvGraphicFramePr/>
                <a:graphic xmlns:a="http://schemas.openxmlformats.org/drawingml/2006/main">
                  <a:graphicData uri="http://schemas.microsoft.com/office/word/2010/wordprocessingShape">
                    <wps:wsp>
                      <wps:cNvCnPr/>
                      <wps:spPr>
                        <a:xfrm flipV="1">
                          <a:off x="0" y="0"/>
                          <a:ext cx="1047750"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EEDFB" id="Straight Arrow Connector 126" o:spid="_x0000_s1026" type="#_x0000_t32" style="position:absolute;margin-left:267.55pt;margin-top:7.75pt;width:82.5pt;height:3.5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" strokecolor="#4472c4 [3204]" strokeweight=".5pt">
                <v:stroke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77024" behindDoc="0" locked="0" layoutInCell="1" allowOverlap="1" wp14:anchorId="753DA753" wp14:editId="2BED4382">
                <wp:simplePos x="0" y="0"/>
                <wp:positionH relativeFrom="column">
                  <wp:posOffset>588645</wp:posOffset>
                </wp:positionH>
                <wp:positionV relativeFrom="paragraph">
                  <wp:posOffset>98425</wp:posOffset>
                </wp:positionV>
                <wp:extent cx="1038225" cy="45085"/>
                <wp:effectExtent l="0" t="57150" r="28575" b="50165"/>
                <wp:wrapNone/>
                <wp:docPr id="125" name="Straight Arrow Connector 125"/>
                <wp:cNvGraphicFramePr/>
                <a:graphic xmlns:a="http://schemas.openxmlformats.org/drawingml/2006/main">
                  <a:graphicData uri="http://schemas.microsoft.com/office/word/2010/wordprocessingShape">
                    <wps:wsp>
                      <wps:cNvCnPr/>
                      <wps:spPr>
                        <a:xfrm flipV="1">
                          <a:off x="0" y="0"/>
                          <a:ext cx="10382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5B83C" id="Straight Arrow Connector 125" o:spid="_x0000_s1026" type="#_x0000_t32" style="position:absolute;margin-left:46.35pt;margin-top:7.75pt;width:81.75pt;height:3.5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" strokecolor="#4472c4 [3204]" strokeweight=".5pt">
                <v:stroke endarrow="block"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76000" behindDoc="0" locked="0" layoutInCell="1" allowOverlap="1" wp14:anchorId="7945566D" wp14:editId="53CDA544">
                <wp:simplePos x="0" y="0"/>
                <wp:positionH relativeFrom="column">
                  <wp:posOffset>541020</wp:posOffset>
                </wp:positionH>
                <wp:positionV relativeFrom="paragraph">
                  <wp:posOffset>144145</wp:posOffset>
                </wp:positionV>
                <wp:extent cx="45085" cy="1085850"/>
                <wp:effectExtent l="0" t="0" r="31115" b="19050"/>
                <wp:wrapNone/>
                <wp:docPr id="124" name="Straight Arrow Connector 124"/>
                <wp:cNvGraphicFramePr/>
                <a:graphic xmlns:a="http://schemas.openxmlformats.org/drawingml/2006/main">
                  <a:graphicData uri="http://schemas.microsoft.com/office/word/2010/wordprocessingShape">
                    <wps:wsp>
                      <wps:cNvCnPr/>
                      <wps:spPr>
                        <a:xfrm flipV="1">
                          <a:off x="0" y="0"/>
                          <a:ext cx="45085" cy="10858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2BC0A" id="Straight Arrow Connector 124" o:spid="_x0000_s1026" type="#_x0000_t32" style="position:absolute;margin-left:42.6pt;margin-top:11.35pt;width:3.55pt;height:85.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" strokecolor="#4472c4 [3204]" strokeweight=".5pt">
                <v:stroke joinstyle="miter"/>
              </v:shape>
            </w:pict>
          </mc:Fallback>
        </mc:AlternateContent>
      </w:r>
    </w:p>
    <w:p w14:paraId="3FE699BC" w14:textId="77777777" w:rsidR="003446E8" w:rsidRDefault="003446E8" w:rsidP="00C82439">
      <w:pPr>
        <w:spacing w:after="0" w:line="240" w:lineRule="auto"/>
        <w:rPr>
          <w:rFonts w:ascii="Times New Roman" w:hAnsi="Times New Roman" w:cs="Times New Roman"/>
          <w:b/>
          <w:sz w:val="24"/>
          <w:szCs w:val="24"/>
          <w:lang w:val="en-US"/>
        </w:rPr>
      </w:pPr>
    </w:p>
    <w:p w14:paraId="1E9EC4E5" w14:textId="77777777" w:rsidR="003446E8" w:rsidRDefault="003446E8" w:rsidP="00C82439">
      <w:pPr>
        <w:spacing w:after="0" w:line="240" w:lineRule="auto"/>
        <w:rPr>
          <w:rFonts w:ascii="Times New Roman" w:hAnsi="Times New Roman" w:cs="Times New Roman"/>
          <w:b/>
          <w:sz w:val="24"/>
          <w:szCs w:val="24"/>
          <w:lang w:val="en-US"/>
        </w:rPr>
      </w:pPr>
    </w:p>
    <w:p w14:paraId="73FDC07B" w14:textId="4E120274" w:rsidR="003446E8" w:rsidRDefault="00A65AB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73952" behindDoc="0" locked="0" layoutInCell="1" allowOverlap="1" wp14:anchorId="17BDDB9A" wp14:editId="076251CD">
                <wp:simplePos x="0" y="0"/>
                <wp:positionH relativeFrom="column">
                  <wp:posOffset>2466975</wp:posOffset>
                </wp:positionH>
                <wp:positionV relativeFrom="paragraph">
                  <wp:posOffset>170815</wp:posOffset>
                </wp:positionV>
                <wp:extent cx="45085" cy="257175"/>
                <wp:effectExtent l="57150" t="0" r="50165" b="47625"/>
                <wp:wrapNone/>
                <wp:docPr id="122" name="Straight Arrow Connector 122"/>
                <wp:cNvGraphicFramePr/>
                <a:graphic xmlns:a="http://schemas.openxmlformats.org/drawingml/2006/main">
                  <a:graphicData uri="http://schemas.microsoft.com/office/word/2010/wordprocessingShape">
                    <wps:wsp>
                      <wps:cNvCnPr/>
                      <wps:spPr>
                        <a:xfrm flipH="1">
                          <a:off x="0" y="0"/>
                          <a:ext cx="4508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0D97C" id="Straight Arrow Connector 122" o:spid="_x0000_s1026" type="#_x0000_t32" style="position:absolute;margin-left:194.25pt;margin-top:13.45pt;width:3.55pt;height:20.2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" strokecolor="#4472c4 [3204]" strokeweight=".5pt">
                <v:stroke endarrow="block" joinstyle="miter"/>
              </v:shape>
            </w:pict>
          </mc:Fallback>
        </mc:AlternateContent>
      </w:r>
    </w:p>
    <w:p w14:paraId="449F7D9D" w14:textId="042D0D45" w:rsidR="003446E8" w:rsidRDefault="003446E8" w:rsidP="00C82439">
      <w:pPr>
        <w:spacing w:after="0" w:line="240" w:lineRule="auto"/>
        <w:rPr>
          <w:rFonts w:ascii="Times New Roman" w:hAnsi="Times New Roman" w:cs="Times New Roman"/>
          <w:b/>
          <w:sz w:val="24"/>
          <w:szCs w:val="24"/>
          <w:lang w:val="en-US"/>
        </w:rPr>
      </w:pPr>
    </w:p>
    <w:p w14:paraId="42553A78" w14:textId="3D32E5B7" w:rsidR="003446E8" w:rsidRDefault="002E2A5D"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71904" behindDoc="0" locked="0" layoutInCell="1" allowOverlap="1" wp14:anchorId="16DFDEE0" wp14:editId="144D3334">
                <wp:simplePos x="0" y="0"/>
                <wp:positionH relativeFrom="column">
                  <wp:posOffset>1571625</wp:posOffset>
                </wp:positionH>
                <wp:positionV relativeFrom="paragraph">
                  <wp:posOffset>79375</wp:posOffset>
                </wp:positionV>
                <wp:extent cx="1828800" cy="514350"/>
                <wp:effectExtent l="0" t="0" r="19050" b="19050"/>
                <wp:wrapNone/>
                <wp:docPr id="120" name="Rectangle 120"/>
                <wp:cNvGraphicFramePr/>
                <a:graphic xmlns:a="http://schemas.openxmlformats.org/drawingml/2006/main">
                  <a:graphicData uri="http://schemas.microsoft.com/office/word/2010/wordprocessingShape">
                    <wps:wsp>
                      <wps:cNvSpPr/>
                      <wps:spPr>
                        <a:xfrm>
                          <a:off x="0" y="0"/>
                          <a:ext cx="18288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F19A9" w14:textId="106A8C04" w:rsidR="002E2A5D" w:rsidRDefault="00511F66" w:rsidP="00B879A2">
                            <w:pPr>
                              <w:jc w:val="center"/>
                            </w:pPr>
                            <w:r>
                              <w:rPr>
                                <w:lang w:val="en-US"/>
                              </w:rPr>
                              <w:t>n</w:t>
                            </w:r>
                            <w:r w:rsidR="00E331C9">
                              <w:rPr>
                                <w:lang w:val="en-US"/>
                              </w:rPr>
                              <w:t>um[</w:t>
                            </w:r>
                            <w:r>
                              <w:rPr>
                                <w:lang w:val="en-US"/>
                              </w:rPr>
                              <w:t>i</w:t>
                            </w:r>
                            <w:r w:rsidR="00E331C9">
                              <w:rPr>
                                <w:lang w:val="en-US"/>
                              </w:rPr>
                              <w:t xml:space="preserve"> + 1] = num[</w:t>
                            </w:r>
                            <w:r>
                              <w:rPr>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DFDEE0" id="Rectangle 120" o:spid="_x0000_s1061" style="position:absolute;margin-left:123.75pt;margin-top:6.25pt;width:2in;height:40.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" fillcolor="#4472c4 [3204]" strokecolor="#1f3763 [1604]" strokeweight="1pt">
                <v:textbox>
                  <w:txbxContent>
                    <w:p w14:paraId="088F19A9" w14:textId="106A8C04" w:rsidR="002E2A5D" w:rsidRDefault="00511F66" w:rsidP="00B879A2">
                      <w:pPr>
                        <w:jc w:val="center"/>
                      </w:pPr>
                      <w:r>
                        <w:rPr>
                          <w:lang w:val="en-US"/>
                        </w:rPr>
                        <w:t>n</w:t>
                      </w:r>
                      <w:r w:rsidR="00E331C9">
                        <w:rPr>
                          <w:lang w:val="en-US"/>
                        </w:rPr>
                        <w:t>um[</w:t>
                      </w:r>
                      <w:r>
                        <w:rPr>
                          <w:lang w:val="en-US"/>
                        </w:rPr>
                        <w:t>i</w:t>
                      </w:r>
                      <w:r w:rsidR="00E331C9">
                        <w:rPr>
                          <w:lang w:val="en-US"/>
                        </w:rPr>
                        <w:t xml:space="preserve"> + 1] = num[</w:t>
                      </w:r>
                      <w:r>
                        <w:rPr>
                          <w:lang w:val="en-US"/>
                        </w:rPr>
                        <w:t>i]</w:t>
                      </w:r>
                    </w:p>
                  </w:txbxContent>
                </v:textbox>
              </v:rect>
            </w:pict>
          </mc:Fallback>
        </mc:AlternateContent>
      </w:r>
    </w:p>
    <w:p w14:paraId="4DFF1244" w14:textId="6668E5FC" w:rsidR="003446E8" w:rsidRDefault="00A65AB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74976" behindDoc="0" locked="0" layoutInCell="1" allowOverlap="1" wp14:anchorId="23540F6E" wp14:editId="56401010">
                <wp:simplePos x="0" y="0"/>
                <wp:positionH relativeFrom="column">
                  <wp:posOffset>541020</wp:posOffset>
                </wp:positionH>
                <wp:positionV relativeFrom="paragraph">
                  <wp:posOffset>112395</wp:posOffset>
                </wp:positionV>
                <wp:extent cx="1028700" cy="66675"/>
                <wp:effectExtent l="0" t="0" r="19050" b="28575"/>
                <wp:wrapNone/>
                <wp:docPr id="123" name="Straight Arrow Connector 123"/>
                <wp:cNvGraphicFramePr/>
                <a:graphic xmlns:a="http://schemas.openxmlformats.org/drawingml/2006/main">
                  <a:graphicData uri="http://schemas.microsoft.com/office/word/2010/wordprocessingShape">
                    <wps:wsp>
                      <wps:cNvCnPr/>
                      <wps:spPr>
                        <a:xfrm flipH="1">
                          <a:off x="0" y="0"/>
                          <a:ext cx="1028700" cy="6667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D78CA" id="Straight Arrow Connector 123" o:spid="_x0000_s1026" type="#_x0000_t32" style="position:absolute;margin-left:42.6pt;margin-top:8.85pt;width:81pt;height:5.2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" strokecolor="#4472c4 [3204]" strokeweight=".5pt">
                <v:stroke joinstyle="miter"/>
              </v:shape>
            </w:pict>
          </mc:Fallback>
        </mc:AlternateContent>
      </w:r>
    </w:p>
    <w:p w14:paraId="5982CA8E" w14:textId="77777777" w:rsidR="003446E8" w:rsidRDefault="003446E8" w:rsidP="00C82439">
      <w:pPr>
        <w:spacing w:after="0" w:line="240" w:lineRule="auto"/>
        <w:rPr>
          <w:rFonts w:ascii="Times New Roman" w:hAnsi="Times New Roman" w:cs="Times New Roman"/>
          <w:b/>
          <w:sz w:val="24"/>
          <w:szCs w:val="24"/>
          <w:lang w:val="en-US"/>
        </w:rPr>
      </w:pPr>
    </w:p>
    <w:p w14:paraId="1604C9B6" w14:textId="77777777" w:rsidR="003446E8" w:rsidRDefault="003446E8" w:rsidP="00C82439">
      <w:pPr>
        <w:spacing w:after="0" w:line="240" w:lineRule="auto"/>
        <w:rPr>
          <w:rFonts w:ascii="Times New Roman" w:hAnsi="Times New Roman" w:cs="Times New Roman"/>
          <w:b/>
          <w:sz w:val="24"/>
          <w:szCs w:val="24"/>
          <w:lang w:val="en-US"/>
        </w:rPr>
      </w:pPr>
    </w:p>
    <w:p w14:paraId="303EC4F8" w14:textId="77777777" w:rsidR="003446E8" w:rsidRDefault="003446E8" w:rsidP="00C82439">
      <w:pPr>
        <w:spacing w:after="0" w:line="240" w:lineRule="auto"/>
        <w:rPr>
          <w:rFonts w:ascii="Times New Roman" w:hAnsi="Times New Roman" w:cs="Times New Roman"/>
          <w:b/>
          <w:sz w:val="24"/>
          <w:szCs w:val="24"/>
          <w:lang w:val="en-US"/>
        </w:rPr>
      </w:pPr>
    </w:p>
    <w:p w14:paraId="5D003B0A" w14:textId="0BD5401B" w:rsidR="003446E8" w:rsidRDefault="00A65AB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82144" behindDoc="0" locked="0" layoutInCell="1" allowOverlap="1" wp14:anchorId="40A98CC9" wp14:editId="076644C3">
                <wp:simplePos x="0" y="0"/>
                <wp:positionH relativeFrom="column">
                  <wp:posOffset>2512060</wp:posOffset>
                </wp:positionH>
                <wp:positionV relativeFrom="paragraph">
                  <wp:posOffset>173355</wp:posOffset>
                </wp:positionV>
                <wp:extent cx="47625" cy="361950"/>
                <wp:effectExtent l="0" t="0" r="28575" b="19050"/>
                <wp:wrapNone/>
                <wp:docPr id="133" name="Straight Arrow Connector 133"/>
                <wp:cNvGraphicFramePr/>
                <a:graphic xmlns:a="http://schemas.openxmlformats.org/drawingml/2006/main">
                  <a:graphicData uri="http://schemas.microsoft.com/office/word/2010/wordprocessingShape">
                    <wps:wsp>
                      <wps:cNvCnPr/>
                      <wps:spPr>
                        <a:xfrm>
                          <a:off x="0" y="0"/>
                          <a:ext cx="47625" cy="3619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BFC88" id="Straight Arrow Connector 133" o:spid="_x0000_s1026" type="#_x0000_t32" style="position:absolute;margin-left:197.8pt;margin-top:13.65pt;width:3.75pt;height:2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" strokecolor="#4472c4 [3204]" strokeweight=".5pt">
                <v:stroke joinstyle="miter"/>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80096" behindDoc="0" locked="0" layoutInCell="1" allowOverlap="1" wp14:anchorId="33DC6514" wp14:editId="690AF01C">
                <wp:simplePos x="0" y="0"/>
                <wp:positionH relativeFrom="column">
                  <wp:posOffset>2512695</wp:posOffset>
                </wp:positionH>
                <wp:positionV relativeFrom="paragraph">
                  <wp:posOffset>122555</wp:posOffset>
                </wp:positionV>
                <wp:extent cx="1885950" cy="45085"/>
                <wp:effectExtent l="0" t="0" r="19050" b="31115"/>
                <wp:wrapNone/>
                <wp:docPr id="128" name="Straight Arrow Connector 128"/>
                <wp:cNvGraphicFramePr/>
                <a:graphic xmlns:a="http://schemas.openxmlformats.org/drawingml/2006/main">
                  <a:graphicData uri="http://schemas.microsoft.com/office/word/2010/wordprocessingShape">
                    <wps:wsp>
                      <wps:cNvCnPr/>
                      <wps:spPr>
                        <a:xfrm flipH="1">
                          <a:off x="0" y="0"/>
                          <a:ext cx="1885950"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AA20B" id="Straight Arrow Connector 128" o:spid="_x0000_s1026" type="#_x0000_t32" style="position:absolute;margin-left:197.85pt;margin-top:9.65pt;width:148.5pt;height:3.5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" strokecolor="#4472c4 [3204]" strokeweight=".5pt">
                <v:stroke joinstyle="miter"/>
              </v:shape>
            </w:pict>
          </mc:Fallback>
        </mc:AlternateContent>
      </w:r>
    </w:p>
    <w:p w14:paraId="45FDDEFE" w14:textId="77777777" w:rsidR="003446E8" w:rsidRDefault="003446E8" w:rsidP="00C82439">
      <w:pPr>
        <w:spacing w:after="0" w:line="240" w:lineRule="auto"/>
        <w:rPr>
          <w:rFonts w:ascii="Times New Roman" w:hAnsi="Times New Roman" w:cs="Times New Roman"/>
          <w:b/>
          <w:sz w:val="24"/>
          <w:szCs w:val="24"/>
          <w:lang w:val="en-US"/>
        </w:rPr>
      </w:pPr>
    </w:p>
    <w:p w14:paraId="0D4388B2" w14:textId="77777777" w:rsidR="003446E8" w:rsidRDefault="003446E8" w:rsidP="00C82439">
      <w:pPr>
        <w:spacing w:after="0" w:line="240" w:lineRule="auto"/>
        <w:rPr>
          <w:rFonts w:ascii="Times New Roman" w:hAnsi="Times New Roman" w:cs="Times New Roman"/>
          <w:b/>
          <w:sz w:val="24"/>
          <w:szCs w:val="24"/>
          <w:lang w:val="en-US"/>
        </w:rPr>
      </w:pPr>
    </w:p>
    <w:p w14:paraId="0E2A9D76" w14:textId="51EFACE3" w:rsidR="003446E8" w:rsidRDefault="00A65AB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84192" behindDoc="0" locked="0" layoutInCell="1" allowOverlap="1" wp14:anchorId="61687A9C" wp14:editId="04DBCB7D">
                <wp:simplePos x="0" y="0"/>
                <wp:positionH relativeFrom="column">
                  <wp:posOffset>1095375</wp:posOffset>
                </wp:positionH>
                <wp:positionV relativeFrom="paragraph">
                  <wp:posOffset>13335</wp:posOffset>
                </wp:positionV>
                <wp:extent cx="2809875" cy="600075"/>
                <wp:effectExtent l="19050" t="0" r="47625" b="28575"/>
                <wp:wrapNone/>
                <wp:docPr id="134" name="Flowchart: Data 134"/>
                <wp:cNvGraphicFramePr/>
                <a:graphic xmlns:a="http://schemas.openxmlformats.org/drawingml/2006/main">
                  <a:graphicData uri="http://schemas.microsoft.com/office/word/2010/wordprocessingShape">
                    <wps:wsp>
                      <wps:cNvSpPr/>
                      <wps:spPr>
                        <a:xfrm>
                          <a:off x="0" y="0"/>
                          <a:ext cx="2809875" cy="6000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A2419" w14:textId="006224BB" w:rsidR="00A65ABF" w:rsidRDefault="00A65ABF" w:rsidP="004034B5">
                            <w:pPr>
                              <w:jc w:val="center"/>
                            </w:pPr>
                            <w:r>
                              <w:rPr>
                                <w:lang w:val="en-US"/>
                              </w:rPr>
                              <w:t xml:space="preserve">Display </w:t>
                            </w:r>
                            <w:r w:rsidR="00A1566F">
                              <w:rPr>
                                <w:lang w:val="en-US"/>
                              </w:rPr>
                              <w:t>new_num[100]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87A9C" id="Flowchart: Data 134" o:spid="_x0000_s1062" type="#_x0000_t111" style="position:absolute;margin-left:86.25pt;margin-top:1.05pt;width:221.25pt;height:47.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" fillcolor="#4472c4 [3204]" strokecolor="#1f3763 [1604]" strokeweight="1pt">
                <v:textbox>
                  <w:txbxContent>
                    <w:p w14:paraId="04BA2419" w14:textId="006224BB" w:rsidR="00A65ABF" w:rsidRDefault="00A65ABF" w:rsidP="004034B5">
                      <w:pPr>
                        <w:jc w:val="center"/>
                      </w:pPr>
                      <w:r>
                        <w:rPr>
                          <w:lang w:val="en-US"/>
                        </w:rPr>
                        <w:t xml:space="preserve">Display </w:t>
                      </w:r>
                      <w:r w:rsidR="00A1566F">
                        <w:rPr>
                          <w:lang w:val="en-US"/>
                        </w:rPr>
                        <w:t>new_num[100] array</w:t>
                      </w:r>
                    </w:p>
                  </w:txbxContent>
                </v:textbox>
              </v:shape>
            </w:pict>
          </mc:Fallback>
        </mc:AlternateContent>
      </w:r>
    </w:p>
    <w:p w14:paraId="2F8F6655" w14:textId="70DC63DB" w:rsidR="003446E8" w:rsidRDefault="003446E8" w:rsidP="00C82439">
      <w:pPr>
        <w:spacing w:after="0" w:line="240" w:lineRule="auto"/>
        <w:rPr>
          <w:rFonts w:ascii="Times New Roman" w:hAnsi="Times New Roman" w:cs="Times New Roman"/>
          <w:b/>
          <w:sz w:val="24"/>
          <w:szCs w:val="24"/>
          <w:lang w:val="en-US"/>
        </w:rPr>
      </w:pPr>
    </w:p>
    <w:p w14:paraId="0DF94B67" w14:textId="28414DB1" w:rsidR="003446E8" w:rsidRDefault="003446E8" w:rsidP="00C82439">
      <w:pPr>
        <w:spacing w:after="0" w:line="240" w:lineRule="auto"/>
        <w:rPr>
          <w:rFonts w:ascii="Times New Roman" w:hAnsi="Times New Roman" w:cs="Times New Roman"/>
          <w:b/>
          <w:sz w:val="24"/>
          <w:szCs w:val="24"/>
          <w:lang w:val="en-US"/>
        </w:rPr>
      </w:pPr>
    </w:p>
    <w:p w14:paraId="19AB7598" w14:textId="0DD82B67" w:rsidR="003446E8" w:rsidRDefault="00A1566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81120" behindDoc="0" locked="0" layoutInCell="1" allowOverlap="1" wp14:anchorId="4DF476E6" wp14:editId="49B5B685">
                <wp:simplePos x="0" y="0"/>
                <wp:positionH relativeFrom="column">
                  <wp:posOffset>2464435</wp:posOffset>
                </wp:positionH>
                <wp:positionV relativeFrom="paragraph">
                  <wp:posOffset>83820</wp:posOffset>
                </wp:positionV>
                <wp:extent cx="45085" cy="476250"/>
                <wp:effectExtent l="38100" t="0" r="50165" b="57150"/>
                <wp:wrapNone/>
                <wp:docPr id="132" name="Straight Arrow Connector 132"/>
                <wp:cNvGraphicFramePr/>
                <a:graphic xmlns:a="http://schemas.openxmlformats.org/drawingml/2006/main">
                  <a:graphicData uri="http://schemas.microsoft.com/office/word/2010/wordprocessingShape">
                    <wps:wsp>
                      <wps:cNvCnPr/>
                      <wps:spPr>
                        <a:xfrm>
                          <a:off x="0" y="0"/>
                          <a:ext cx="4508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92B49" id="Straight Arrow Connector 132" o:spid="_x0000_s1026" type="#_x0000_t32" style="position:absolute;margin-left:194.05pt;margin-top:6.6pt;width:3.55pt;height:3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" strokecolor="#4472c4 [3204]" strokeweight=".5pt">
                <v:stroke endarrow="block" joinstyle="miter"/>
              </v:shape>
            </w:pict>
          </mc:Fallback>
        </mc:AlternateContent>
      </w:r>
    </w:p>
    <w:p w14:paraId="435A6B02" w14:textId="77777777" w:rsidR="003446E8" w:rsidRDefault="003446E8" w:rsidP="00C82439">
      <w:pPr>
        <w:spacing w:after="0" w:line="240" w:lineRule="auto"/>
        <w:rPr>
          <w:rFonts w:ascii="Times New Roman" w:hAnsi="Times New Roman" w:cs="Times New Roman"/>
          <w:b/>
          <w:sz w:val="24"/>
          <w:szCs w:val="24"/>
          <w:lang w:val="en-US"/>
        </w:rPr>
      </w:pPr>
    </w:p>
    <w:p w14:paraId="5ADAD9BA" w14:textId="49357DA8" w:rsidR="003446E8" w:rsidRDefault="003446E8" w:rsidP="00C82439">
      <w:pPr>
        <w:spacing w:after="0" w:line="240" w:lineRule="auto"/>
        <w:rPr>
          <w:rFonts w:ascii="Times New Roman" w:hAnsi="Times New Roman" w:cs="Times New Roman"/>
          <w:b/>
          <w:sz w:val="24"/>
          <w:szCs w:val="24"/>
          <w:lang w:val="en-US"/>
        </w:rPr>
      </w:pPr>
    </w:p>
    <w:p w14:paraId="535024DA" w14:textId="6C4E3732" w:rsidR="003446E8" w:rsidRDefault="00A1566F" w:rsidP="00C82439">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785216" behindDoc="0" locked="0" layoutInCell="1" allowOverlap="1" wp14:anchorId="3F2D4A41" wp14:editId="7BFE0D51">
                <wp:simplePos x="0" y="0"/>
                <wp:positionH relativeFrom="column">
                  <wp:posOffset>1483995</wp:posOffset>
                </wp:positionH>
                <wp:positionV relativeFrom="paragraph">
                  <wp:posOffset>34290</wp:posOffset>
                </wp:positionV>
                <wp:extent cx="1828800" cy="685800"/>
                <wp:effectExtent l="0" t="0" r="19050" b="19050"/>
                <wp:wrapNone/>
                <wp:docPr id="135" name="Rectangle: Rounded Corners 135"/>
                <wp:cNvGraphicFramePr/>
                <a:graphic xmlns:a="http://schemas.openxmlformats.org/drawingml/2006/main">
                  <a:graphicData uri="http://schemas.microsoft.com/office/word/2010/wordprocessingShape">
                    <wps:wsp>
                      <wps:cNvSpPr/>
                      <wps:spPr>
                        <a:xfrm>
                          <a:off x="0" y="0"/>
                          <a:ext cx="18288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6ABDBE" w14:textId="23CF47FE" w:rsidR="00A1566F" w:rsidRDefault="00A1566F" w:rsidP="00A1566F">
                            <w:pPr>
                              <w:jc w:val="cente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2D4A41" id="Rectangle: Rounded Corners 135" o:spid="_x0000_s1063" style="position:absolute;margin-left:116.85pt;margin-top:2.7pt;width:2in;height:54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" fillcolor="#4472c4 [3204]" strokecolor="#1f3763 [1604]" strokeweight="1pt">
                <v:stroke joinstyle="miter"/>
                <v:textbox>
                  <w:txbxContent>
                    <w:p w14:paraId="4A6ABDBE" w14:textId="23CF47FE" w:rsidR="00A1566F" w:rsidRDefault="00A1566F" w:rsidP="00A1566F">
                      <w:pPr>
                        <w:jc w:val="center"/>
                      </w:pPr>
                      <w:r>
                        <w:rPr>
                          <w:lang w:val="en-US"/>
                        </w:rPr>
                        <w:t>Stop</w:t>
                      </w:r>
                    </w:p>
                  </w:txbxContent>
                </v:textbox>
              </v:roundrect>
            </w:pict>
          </mc:Fallback>
        </mc:AlternateContent>
      </w:r>
    </w:p>
    <w:p w14:paraId="2BF58A08" w14:textId="77777777" w:rsidR="003446E8" w:rsidRDefault="003446E8" w:rsidP="00C82439">
      <w:pPr>
        <w:spacing w:after="0" w:line="240" w:lineRule="auto"/>
        <w:rPr>
          <w:rFonts w:ascii="Times New Roman" w:hAnsi="Times New Roman" w:cs="Times New Roman"/>
          <w:b/>
          <w:sz w:val="24"/>
          <w:szCs w:val="24"/>
          <w:lang w:val="en-US"/>
        </w:rPr>
      </w:pPr>
    </w:p>
    <w:p w14:paraId="4213D0F6" w14:textId="77777777" w:rsidR="003446E8" w:rsidRDefault="003446E8" w:rsidP="00C82439">
      <w:pPr>
        <w:spacing w:after="0" w:line="240" w:lineRule="auto"/>
        <w:rPr>
          <w:rFonts w:ascii="Times New Roman" w:hAnsi="Times New Roman" w:cs="Times New Roman"/>
          <w:b/>
          <w:sz w:val="24"/>
          <w:szCs w:val="24"/>
          <w:lang w:val="en-US"/>
        </w:rPr>
      </w:pPr>
    </w:p>
    <w:p w14:paraId="0E3BDBA3" w14:textId="77777777" w:rsidR="003446E8" w:rsidRDefault="003446E8" w:rsidP="00C82439">
      <w:pPr>
        <w:spacing w:after="0" w:line="240" w:lineRule="auto"/>
        <w:rPr>
          <w:rFonts w:ascii="Times New Roman" w:hAnsi="Times New Roman" w:cs="Times New Roman"/>
          <w:b/>
          <w:sz w:val="24"/>
          <w:szCs w:val="24"/>
          <w:lang w:val="en-US"/>
        </w:rPr>
      </w:pPr>
    </w:p>
    <w:p w14:paraId="3F39D224" w14:textId="6ABA1F03" w:rsidR="003446E8" w:rsidRDefault="003446E8" w:rsidP="00C82439">
      <w:pPr>
        <w:spacing w:after="0" w:line="240" w:lineRule="auto"/>
        <w:rPr>
          <w:rFonts w:ascii="Times New Roman" w:hAnsi="Times New Roman" w:cs="Times New Roman"/>
          <w:b/>
          <w:sz w:val="24"/>
          <w:szCs w:val="24"/>
          <w:lang w:val="en-US"/>
        </w:rPr>
      </w:pPr>
    </w:p>
    <w:p w14:paraId="0144A00B" w14:textId="40BC7354" w:rsidR="00AA664A" w:rsidRDefault="00AA664A" w:rsidP="00C82439">
      <w:pPr>
        <w:spacing w:after="0" w:line="240" w:lineRule="auto"/>
        <w:rPr>
          <w:rFonts w:ascii="Times New Roman" w:hAnsi="Times New Roman" w:cs="Times New Roman"/>
          <w:b/>
          <w:sz w:val="24"/>
          <w:szCs w:val="24"/>
          <w:lang w:val="en-US"/>
        </w:rPr>
      </w:pPr>
    </w:p>
    <w:p w14:paraId="18A1333D" w14:textId="7B37624E" w:rsidR="00AA664A" w:rsidRDefault="00AA664A" w:rsidP="00C82439">
      <w:pPr>
        <w:spacing w:after="0" w:line="240" w:lineRule="auto"/>
        <w:rPr>
          <w:rFonts w:ascii="Times New Roman" w:hAnsi="Times New Roman" w:cs="Times New Roman"/>
          <w:b/>
          <w:sz w:val="24"/>
          <w:szCs w:val="24"/>
          <w:lang w:val="en-US"/>
        </w:rPr>
      </w:pPr>
    </w:p>
    <w:p w14:paraId="16C33E8D" w14:textId="5B437692" w:rsidR="00AA664A" w:rsidRDefault="00AA664A" w:rsidP="00C82439">
      <w:pPr>
        <w:spacing w:after="0" w:line="240" w:lineRule="auto"/>
        <w:rPr>
          <w:rFonts w:ascii="Times New Roman" w:hAnsi="Times New Roman" w:cs="Times New Roman"/>
          <w:b/>
          <w:sz w:val="24"/>
          <w:szCs w:val="24"/>
          <w:lang w:val="en-US"/>
        </w:rPr>
      </w:pPr>
    </w:p>
    <w:p w14:paraId="4628A697" w14:textId="208BC9BF" w:rsidR="00AA664A" w:rsidRDefault="00AA664A" w:rsidP="00C82439">
      <w:pPr>
        <w:spacing w:after="0" w:line="240" w:lineRule="auto"/>
        <w:rPr>
          <w:rFonts w:ascii="Times New Roman" w:hAnsi="Times New Roman" w:cs="Times New Roman"/>
          <w:b/>
          <w:sz w:val="24"/>
          <w:szCs w:val="24"/>
          <w:lang w:val="en-US"/>
        </w:rPr>
      </w:pPr>
    </w:p>
    <w:p w14:paraId="2DC76487" w14:textId="5568551A" w:rsidR="00AA664A" w:rsidRDefault="00AA664A" w:rsidP="00C82439">
      <w:pPr>
        <w:spacing w:after="0" w:line="240" w:lineRule="auto"/>
        <w:rPr>
          <w:rFonts w:ascii="Times New Roman" w:hAnsi="Times New Roman" w:cs="Times New Roman"/>
          <w:b/>
          <w:sz w:val="24"/>
          <w:szCs w:val="24"/>
          <w:lang w:val="en-US"/>
        </w:rPr>
      </w:pPr>
    </w:p>
    <w:p w14:paraId="1E9599EB" w14:textId="6C3E8D2F" w:rsidR="00AA664A" w:rsidRDefault="00AA664A" w:rsidP="00C82439">
      <w:pPr>
        <w:spacing w:after="0" w:line="240" w:lineRule="auto"/>
        <w:rPr>
          <w:rFonts w:ascii="Times New Roman" w:hAnsi="Times New Roman" w:cs="Times New Roman"/>
          <w:b/>
          <w:sz w:val="24"/>
          <w:szCs w:val="24"/>
          <w:lang w:val="en-US"/>
        </w:rPr>
      </w:pPr>
    </w:p>
    <w:p w14:paraId="36BB227C" w14:textId="4426C3CA" w:rsidR="00AA664A" w:rsidRDefault="00AA664A" w:rsidP="00C82439">
      <w:pPr>
        <w:spacing w:after="0" w:line="240" w:lineRule="auto"/>
        <w:rPr>
          <w:rFonts w:ascii="Times New Roman" w:hAnsi="Times New Roman" w:cs="Times New Roman"/>
          <w:b/>
          <w:sz w:val="24"/>
          <w:szCs w:val="24"/>
          <w:lang w:val="en-US"/>
        </w:rPr>
      </w:pPr>
    </w:p>
    <w:p w14:paraId="1E3206EF" w14:textId="0040BD8B" w:rsidR="00AA664A" w:rsidRDefault="00AA664A" w:rsidP="00C82439">
      <w:pPr>
        <w:spacing w:after="0" w:line="240" w:lineRule="auto"/>
        <w:rPr>
          <w:rFonts w:ascii="Times New Roman" w:hAnsi="Times New Roman" w:cs="Times New Roman"/>
          <w:b/>
          <w:sz w:val="24"/>
          <w:szCs w:val="24"/>
          <w:lang w:val="en-US"/>
        </w:rPr>
      </w:pPr>
    </w:p>
    <w:p w14:paraId="4EB4323F" w14:textId="71F86FEE" w:rsidR="00AA664A" w:rsidRDefault="00AA664A" w:rsidP="00C82439">
      <w:pPr>
        <w:spacing w:after="0" w:line="240" w:lineRule="auto"/>
        <w:rPr>
          <w:rFonts w:ascii="Times New Roman" w:hAnsi="Times New Roman" w:cs="Times New Roman"/>
          <w:b/>
          <w:sz w:val="24"/>
          <w:szCs w:val="24"/>
          <w:lang w:val="en-US"/>
        </w:rPr>
      </w:pPr>
    </w:p>
    <w:p w14:paraId="62EAEBE7" w14:textId="6968F33A" w:rsidR="00AA664A" w:rsidRDefault="00AA664A" w:rsidP="00C82439">
      <w:pPr>
        <w:spacing w:after="0" w:line="240" w:lineRule="auto"/>
        <w:rPr>
          <w:rFonts w:ascii="Times New Roman" w:hAnsi="Times New Roman" w:cs="Times New Roman"/>
          <w:b/>
          <w:sz w:val="24"/>
          <w:szCs w:val="24"/>
          <w:lang w:val="en-US"/>
        </w:rPr>
      </w:pPr>
    </w:p>
    <w:p w14:paraId="7A47F100" w14:textId="34F593A6" w:rsidR="00AA664A" w:rsidRDefault="00AA664A" w:rsidP="00C82439">
      <w:pPr>
        <w:spacing w:after="0" w:line="240" w:lineRule="auto"/>
        <w:rPr>
          <w:rFonts w:ascii="Times New Roman" w:hAnsi="Times New Roman" w:cs="Times New Roman"/>
          <w:b/>
          <w:sz w:val="24"/>
          <w:szCs w:val="24"/>
          <w:lang w:val="en-US"/>
        </w:rPr>
      </w:pPr>
    </w:p>
    <w:p w14:paraId="4C2E0A84" w14:textId="1D56412C" w:rsidR="00AA664A" w:rsidRDefault="00AA664A" w:rsidP="00C82439">
      <w:pPr>
        <w:spacing w:after="0" w:line="240" w:lineRule="auto"/>
        <w:rPr>
          <w:rFonts w:ascii="Times New Roman" w:hAnsi="Times New Roman" w:cs="Times New Roman"/>
          <w:b/>
          <w:sz w:val="24"/>
          <w:szCs w:val="24"/>
          <w:lang w:val="en-US"/>
        </w:rPr>
      </w:pPr>
    </w:p>
    <w:p w14:paraId="110EF8F3" w14:textId="06712C17" w:rsidR="00AA664A" w:rsidRDefault="00AA664A" w:rsidP="00C82439">
      <w:pPr>
        <w:spacing w:after="0" w:line="240" w:lineRule="auto"/>
        <w:rPr>
          <w:rFonts w:ascii="Times New Roman" w:hAnsi="Times New Roman" w:cs="Times New Roman"/>
          <w:b/>
          <w:sz w:val="24"/>
          <w:szCs w:val="24"/>
          <w:lang w:val="en-US"/>
        </w:rPr>
      </w:pPr>
    </w:p>
    <w:p w14:paraId="3EB52F78" w14:textId="47EAE283" w:rsidR="00AA664A" w:rsidRDefault="00AA664A" w:rsidP="00C82439">
      <w:pPr>
        <w:spacing w:after="0" w:line="240" w:lineRule="auto"/>
        <w:rPr>
          <w:rFonts w:ascii="Times New Roman" w:hAnsi="Times New Roman" w:cs="Times New Roman"/>
          <w:b/>
          <w:sz w:val="24"/>
          <w:szCs w:val="24"/>
          <w:lang w:val="en-US"/>
        </w:rPr>
      </w:pPr>
    </w:p>
    <w:p w14:paraId="1900A637" w14:textId="48F551AA" w:rsidR="00AA664A" w:rsidRDefault="00AA664A" w:rsidP="00C82439">
      <w:pPr>
        <w:spacing w:after="0" w:line="240" w:lineRule="auto"/>
        <w:rPr>
          <w:rFonts w:ascii="Times New Roman" w:hAnsi="Times New Roman" w:cs="Times New Roman"/>
          <w:b/>
          <w:sz w:val="24"/>
          <w:szCs w:val="24"/>
          <w:lang w:val="en-US"/>
        </w:rPr>
      </w:pPr>
    </w:p>
    <w:p w14:paraId="064ABDC1" w14:textId="77777777" w:rsidR="00AA664A" w:rsidRDefault="00AA664A" w:rsidP="00C82439">
      <w:pPr>
        <w:spacing w:after="0" w:line="240" w:lineRule="auto"/>
        <w:rPr>
          <w:rFonts w:ascii="Times New Roman" w:hAnsi="Times New Roman" w:cs="Times New Roman"/>
          <w:b/>
          <w:sz w:val="24"/>
          <w:szCs w:val="24"/>
          <w:lang w:val="en-US"/>
        </w:rPr>
      </w:pPr>
    </w:p>
    <w:p w14:paraId="2A5882B8" w14:textId="0325B743" w:rsidR="00C82439" w:rsidRPr="00BA41DE" w:rsidRDefault="00F67DE2" w:rsidP="00C82439">
      <w:pPr>
        <w:spacing w:after="0" w:line="240" w:lineRule="auto"/>
        <w:rPr>
          <w:rFonts w:ascii="Times New Roman" w:hAnsi="Times New Roman" w:cs="Times New Roman"/>
          <w:b/>
          <w:sz w:val="24"/>
          <w:szCs w:val="24"/>
          <w:lang w:val="en-US"/>
        </w:rPr>
      </w:pPr>
      <w:r w:rsidRPr="00BA41DE">
        <w:rPr>
          <w:rFonts w:ascii="Times New Roman" w:hAnsi="Times New Roman" w:cs="Times New Roman"/>
          <w:b/>
          <w:sz w:val="24"/>
          <w:szCs w:val="24"/>
          <w:lang w:val="en-US"/>
        </w:rPr>
        <w:lastRenderedPageBreak/>
        <w:t>I</w:t>
      </w:r>
      <w:r w:rsidR="00C82439" w:rsidRPr="00BA41DE">
        <w:rPr>
          <w:rFonts w:ascii="Times New Roman" w:hAnsi="Times New Roman" w:cs="Times New Roman"/>
          <w:b/>
          <w:sz w:val="24"/>
          <w:szCs w:val="24"/>
          <w:lang w:val="en-US"/>
        </w:rPr>
        <w:t>mplementation details</w:t>
      </w:r>
      <w:r w:rsidR="00801846" w:rsidRPr="00BA41DE">
        <w:rPr>
          <w:rFonts w:ascii="Times New Roman" w:hAnsi="Times New Roman" w:cs="Times New Roman"/>
          <w:b/>
          <w:sz w:val="24"/>
          <w:szCs w:val="24"/>
          <w:lang w:val="en-US"/>
        </w:rPr>
        <w:t>:</w:t>
      </w:r>
    </w:p>
    <w:p w14:paraId="209B9BD2" w14:textId="77777777" w:rsidR="00C82439" w:rsidRPr="00BA41DE" w:rsidRDefault="00C82439" w:rsidP="00C82439">
      <w:pPr>
        <w:spacing w:after="0" w:line="240" w:lineRule="auto"/>
        <w:rPr>
          <w:rFonts w:ascii="Times New Roman" w:hAnsi="Times New Roman" w:cs="Times New Roman"/>
          <w:sz w:val="24"/>
          <w:szCs w:val="24"/>
          <w:lang w:val="en-US"/>
        </w:rPr>
      </w:pPr>
    </w:p>
    <w:p w14:paraId="0CB58C00" w14:textId="4F9C79C8" w:rsidR="00F67DE2" w:rsidRPr="00BA41DE" w:rsidRDefault="00F67DE2" w:rsidP="00CB2007">
      <w:pPr>
        <w:widowControl w:val="0"/>
        <w:autoSpaceDE w:val="0"/>
        <w:autoSpaceDN w:val="0"/>
        <w:adjustRightInd w:val="0"/>
        <w:spacing w:after="0" w:line="240" w:lineRule="auto"/>
        <w:rPr>
          <w:rFonts w:ascii="Times New Roman" w:hAnsi="Times New Roman" w:cs="Times New Roman"/>
          <w:b/>
          <w:bCs/>
          <w:sz w:val="24"/>
          <w:szCs w:val="24"/>
        </w:rPr>
      </w:pPr>
    </w:p>
    <w:p w14:paraId="2BC8A522" w14:textId="41B0FCB9"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1A3A06A1"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#include&lt;stdio.h&gt;</w:t>
      </w:r>
    </w:p>
    <w:p w14:paraId="3F1D143F" w14:textId="605EBA2F" w:rsidR="00A149D8" w:rsidRPr="00902F23" w:rsidRDefault="00CC7AF1" w:rsidP="00CB2007">
      <w:pPr>
        <w:widowControl w:val="0"/>
        <w:autoSpaceDE w:val="0"/>
        <w:autoSpaceDN w:val="0"/>
        <w:adjustRightInd w:val="0"/>
        <w:spacing w:after="0" w:line="240" w:lineRule="auto"/>
        <w:rPr>
          <w:rFonts w:ascii="Times New Roman" w:hAnsi="Times New Roman" w:cs="Times New Roman"/>
          <w:sz w:val="24"/>
          <w:szCs w:val="24"/>
        </w:rPr>
      </w:pPr>
      <w:proofErr w:type="spellStart"/>
      <w:r w:rsidRPr="00902F23">
        <w:rPr>
          <w:rFonts w:ascii="Times New Roman" w:hAnsi="Times New Roman" w:cs="Times New Roman"/>
          <w:sz w:val="24"/>
          <w:szCs w:val="24"/>
        </w:rPr>
        <w:t>i</w:t>
      </w:r>
      <w:r w:rsidR="00A149D8" w:rsidRPr="00902F23">
        <w:rPr>
          <w:rFonts w:ascii="Times New Roman" w:hAnsi="Times New Roman" w:cs="Times New Roman"/>
          <w:sz w:val="24"/>
          <w:szCs w:val="24"/>
        </w:rPr>
        <w:t>nt</w:t>
      </w:r>
      <w:proofErr w:type="spellEnd"/>
      <w:r w:rsidR="00A149D8" w:rsidRPr="00902F23">
        <w:rPr>
          <w:rFonts w:ascii="Times New Roman" w:hAnsi="Times New Roman" w:cs="Times New Roman"/>
          <w:sz w:val="24"/>
          <w:szCs w:val="24"/>
        </w:rPr>
        <w:t xml:space="preserve"> main()</w:t>
      </w:r>
    </w:p>
    <w:p w14:paraId="599E92D8"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w:t>
      </w:r>
    </w:p>
    <w:p w14:paraId="33746021" w14:textId="482CBB90"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CC7AF1" w:rsidRPr="00902F23">
        <w:rPr>
          <w:rFonts w:ascii="Times New Roman" w:hAnsi="Times New Roman" w:cs="Times New Roman"/>
          <w:sz w:val="24"/>
          <w:szCs w:val="24"/>
        </w:rPr>
        <w:t>i</w:t>
      </w:r>
      <w:r w:rsidRPr="00902F23">
        <w:rPr>
          <w:rFonts w:ascii="Times New Roman" w:hAnsi="Times New Roman" w:cs="Times New Roman"/>
          <w:sz w:val="24"/>
          <w:szCs w:val="24"/>
        </w:rPr>
        <w:t>nt</w:t>
      </w:r>
      <w:proofErr w:type="spellEnd"/>
      <w:r w:rsidRPr="00902F23">
        <w:rPr>
          <w:rFonts w:ascii="Times New Roman" w:hAnsi="Times New Roman" w:cs="Times New Roman"/>
          <w:sz w:val="24"/>
          <w:szCs w:val="24"/>
        </w:rPr>
        <w:t xml:space="preserve"> </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 xml:space="preserve">[100], n,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j, temp;</w:t>
      </w:r>
    </w:p>
    <w:p w14:paraId="1298AEE7" w14:textId="33F70CD0"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CC7AF1" w:rsidRPr="00902F23">
        <w:rPr>
          <w:rFonts w:ascii="Times New Roman" w:hAnsi="Times New Roman" w:cs="Times New Roman"/>
          <w:sz w:val="24"/>
          <w:szCs w:val="24"/>
        </w:rPr>
        <w:t>i</w:t>
      </w:r>
      <w:r w:rsidRPr="00902F23">
        <w:rPr>
          <w:rFonts w:ascii="Times New Roman" w:hAnsi="Times New Roman" w:cs="Times New Roman"/>
          <w:sz w:val="24"/>
          <w:szCs w:val="24"/>
        </w:rPr>
        <w:t>nt</w:t>
      </w:r>
      <w:proofErr w:type="spellEnd"/>
      <w:r w:rsidRPr="00902F23">
        <w:rPr>
          <w:rFonts w:ascii="Times New Roman" w:hAnsi="Times New Roman" w:cs="Times New Roman"/>
          <w:sz w:val="24"/>
          <w:szCs w:val="24"/>
        </w:rPr>
        <w:t xml:space="preserve"> </w:t>
      </w:r>
      <w:proofErr w:type="spellStart"/>
      <w:r w:rsidRPr="00902F23">
        <w:rPr>
          <w:rFonts w:ascii="Times New Roman" w:hAnsi="Times New Roman" w:cs="Times New Roman"/>
          <w:sz w:val="24"/>
          <w:szCs w:val="24"/>
        </w:rPr>
        <w:t>ins_num</w:t>
      </w:r>
      <w:proofErr w:type="spellEnd"/>
      <w:r w:rsidRPr="00902F23">
        <w:rPr>
          <w:rFonts w:ascii="Times New Roman" w:hAnsi="Times New Roman" w:cs="Times New Roman"/>
          <w:sz w:val="24"/>
          <w:szCs w:val="24"/>
        </w:rPr>
        <w:t xml:space="preserve">, </w:t>
      </w:r>
      <w:proofErr w:type="spellStart"/>
      <w:r w:rsidRPr="00902F23">
        <w:rPr>
          <w:rFonts w:ascii="Times New Roman" w:hAnsi="Times New Roman" w:cs="Times New Roman"/>
          <w:sz w:val="24"/>
          <w:szCs w:val="24"/>
        </w:rPr>
        <w:t>pos_num</w:t>
      </w:r>
      <w:proofErr w:type="spellEnd"/>
      <w:r w:rsidRPr="00902F23">
        <w:rPr>
          <w:rFonts w:ascii="Times New Roman" w:hAnsi="Times New Roman" w:cs="Times New Roman"/>
          <w:sz w:val="24"/>
          <w:szCs w:val="24"/>
        </w:rPr>
        <w:t xml:space="preserve">, </w:t>
      </w:r>
      <w:proofErr w:type="spellStart"/>
      <w:r w:rsidRPr="00902F23">
        <w:rPr>
          <w:rFonts w:ascii="Times New Roman" w:hAnsi="Times New Roman" w:cs="Times New Roman"/>
          <w:sz w:val="24"/>
          <w:szCs w:val="24"/>
        </w:rPr>
        <w:t>new_num</w:t>
      </w:r>
      <w:proofErr w:type="spellEnd"/>
      <w:r w:rsidRPr="00902F23">
        <w:rPr>
          <w:rFonts w:ascii="Times New Roman" w:hAnsi="Times New Roman" w:cs="Times New Roman"/>
          <w:sz w:val="24"/>
          <w:szCs w:val="24"/>
        </w:rPr>
        <w:t>[100];</w:t>
      </w:r>
    </w:p>
    <w:p w14:paraId="067A9064" w14:textId="38F6C5A8"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CC7AF1" w:rsidRPr="00902F23">
        <w:rPr>
          <w:rFonts w:ascii="Times New Roman" w:hAnsi="Times New Roman" w:cs="Times New Roman"/>
          <w:sz w:val="24"/>
          <w:szCs w:val="24"/>
        </w:rPr>
        <w:t>p</w:t>
      </w:r>
      <w:r w:rsidRPr="00902F23">
        <w:rPr>
          <w:rFonts w:ascii="Times New Roman" w:hAnsi="Times New Roman" w:cs="Times New Roman"/>
          <w:sz w:val="24"/>
          <w:szCs w:val="24"/>
        </w:rPr>
        <w:t>rintf</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nEnter</w:t>
      </w:r>
      <w:proofErr w:type="spellEnd"/>
      <w:r w:rsidRPr="00902F23">
        <w:rPr>
          <w:rFonts w:ascii="Times New Roman" w:hAnsi="Times New Roman" w:cs="Times New Roman"/>
          <w:sz w:val="24"/>
          <w:szCs w:val="24"/>
        </w:rPr>
        <w:t xml:space="preserve"> the number of elements: “);</w:t>
      </w:r>
    </w:p>
    <w:p w14:paraId="2701EFD9" w14:textId="019851BD"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CC7AF1" w:rsidRPr="00902F23">
        <w:rPr>
          <w:rFonts w:ascii="Times New Roman" w:hAnsi="Times New Roman" w:cs="Times New Roman"/>
          <w:sz w:val="24"/>
          <w:szCs w:val="24"/>
        </w:rPr>
        <w:t>s</w:t>
      </w:r>
      <w:r w:rsidRPr="00902F23">
        <w:rPr>
          <w:rFonts w:ascii="Times New Roman" w:hAnsi="Times New Roman" w:cs="Times New Roman"/>
          <w:sz w:val="24"/>
          <w:szCs w:val="24"/>
        </w:rPr>
        <w:t>canf</w:t>
      </w:r>
      <w:proofErr w:type="spellEnd"/>
      <w:r w:rsidRPr="00902F23">
        <w:rPr>
          <w:rFonts w:ascii="Times New Roman" w:hAnsi="Times New Roman" w:cs="Times New Roman"/>
          <w:sz w:val="24"/>
          <w:szCs w:val="24"/>
        </w:rPr>
        <w:t>(“%d”, &amp;n);</w:t>
      </w:r>
    </w:p>
    <w:p w14:paraId="105B0F0F" w14:textId="3386D449"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CC7AF1" w:rsidRPr="00902F23">
        <w:rPr>
          <w:rFonts w:ascii="Times New Roman" w:hAnsi="Times New Roman" w:cs="Times New Roman"/>
          <w:sz w:val="24"/>
          <w:szCs w:val="24"/>
        </w:rPr>
        <w:t>f</w:t>
      </w:r>
      <w:r w:rsidRPr="00902F23">
        <w:rPr>
          <w:rFonts w:ascii="Times New Roman" w:hAnsi="Times New Roman" w:cs="Times New Roman"/>
          <w:sz w:val="24"/>
          <w:szCs w:val="24"/>
        </w:rPr>
        <w:t>or(</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 0;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&lt; n;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105D60E8"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695B6F6F" w14:textId="666B9F44"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CC7AF1" w:rsidRPr="00902F23">
        <w:rPr>
          <w:rFonts w:ascii="Times New Roman" w:hAnsi="Times New Roman" w:cs="Times New Roman"/>
          <w:sz w:val="24"/>
          <w:szCs w:val="24"/>
        </w:rPr>
        <w:t xml:space="preserve"> </w:t>
      </w:r>
      <w:proofErr w:type="spellStart"/>
      <w:r w:rsidR="00CC7AF1" w:rsidRPr="00902F23">
        <w:rPr>
          <w:rFonts w:ascii="Times New Roman" w:hAnsi="Times New Roman" w:cs="Times New Roman"/>
          <w:sz w:val="24"/>
          <w:szCs w:val="24"/>
        </w:rPr>
        <w:t>p</w:t>
      </w:r>
      <w:r w:rsidRPr="00902F23">
        <w:rPr>
          <w:rFonts w:ascii="Times New Roman" w:hAnsi="Times New Roman" w:cs="Times New Roman"/>
          <w:sz w:val="24"/>
          <w:szCs w:val="24"/>
        </w:rPr>
        <w:t>rintf</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nEnter</w:t>
      </w:r>
      <w:proofErr w:type="spellEnd"/>
      <w:r w:rsidRPr="00902F23">
        <w:rPr>
          <w:rFonts w:ascii="Times New Roman" w:hAnsi="Times New Roman" w:cs="Times New Roman"/>
          <w:sz w:val="24"/>
          <w:szCs w:val="24"/>
        </w:rPr>
        <w:t xml:space="preserve"> number %d: “, i+1);</w:t>
      </w:r>
    </w:p>
    <w:p w14:paraId="73CED647" w14:textId="27B36380"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CC7AF1" w:rsidRPr="00902F23">
        <w:rPr>
          <w:rFonts w:ascii="Times New Roman" w:hAnsi="Times New Roman" w:cs="Times New Roman"/>
          <w:sz w:val="24"/>
          <w:szCs w:val="24"/>
        </w:rPr>
        <w:t>s</w:t>
      </w:r>
      <w:r w:rsidRPr="00902F23">
        <w:rPr>
          <w:rFonts w:ascii="Times New Roman" w:hAnsi="Times New Roman" w:cs="Times New Roman"/>
          <w:sz w:val="24"/>
          <w:szCs w:val="24"/>
        </w:rPr>
        <w:t>canf</w:t>
      </w:r>
      <w:proofErr w:type="spellEnd"/>
      <w:r w:rsidRPr="00902F23">
        <w:rPr>
          <w:rFonts w:ascii="Times New Roman" w:hAnsi="Times New Roman" w:cs="Times New Roman"/>
          <w:sz w:val="24"/>
          <w:szCs w:val="24"/>
        </w:rPr>
        <w:t>(“%d”, &amp;</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60FF63A4"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409E828A" w14:textId="20D65012"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p</w:t>
      </w:r>
      <w:r w:rsidRPr="00902F23">
        <w:rPr>
          <w:rFonts w:ascii="Times New Roman" w:hAnsi="Times New Roman" w:cs="Times New Roman"/>
          <w:sz w:val="24"/>
          <w:szCs w:val="24"/>
        </w:rPr>
        <w:t>rintf</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nThe</w:t>
      </w:r>
      <w:proofErr w:type="spellEnd"/>
      <w:r w:rsidRPr="00902F23">
        <w:rPr>
          <w:rFonts w:ascii="Times New Roman" w:hAnsi="Times New Roman" w:cs="Times New Roman"/>
          <w:sz w:val="24"/>
          <w:szCs w:val="24"/>
        </w:rPr>
        <w:t xml:space="preserve"> array sorted in the descending order is as follows:”);</w:t>
      </w:r>
    </w:p>
    <w:p w14:paraId="1C02BA8E" w14:textId="48548975"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f</w:t>
      </w:r>
      <w:r w:rsidRPr="00902F23">
        <w:rPr>
          <w:rFonts w:ascii="Times New Roman" w:hAnsi="Times New Roman" w:cs="Times New Roman"/>
          <w:sz w:val="24"/>
          <w:szCs w:val="24"/>
        </w:rPr>
        <w:t>or(</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 0;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&lt; n;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2FBBABEF"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4DBFBB34" w14:textId="6502CC4F"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f</w:t>
      </w:r>
      <w:r w:rsidRPr="00902F23">
        <w:rPr>
          <w:rFonts w:ascii="Times New Roman" w:hAnsi="Times New Roman" w:cs="Times New Roman"/>
          <w:sz w:val="24"/>
          <w:szCs w:val="24"/>
        </w:rPr>
        <w:t>or(j = (i+1); j &lt; n; j++)</w:t>
      </w:r>
    </w:p>
    <w:p w14:paraId="4F7D8964"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1E0C9074" w14:textId="31CB1303"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i</w:t>
      </w:r>
      <w:r w:rsidRPr="00902F23">
        <w:rPr>
          <w:rFonts w:ascii="Times New Roman" w:hAnsi="Times New Roman" w:cs="Times New Roman"/>
          <w:sz w:val="24"/>
          <w:szCs w:val="24"/>
        </w:rPr>
        <w:t>f(</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]&lt;</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[j])</w:t>
      </w:r>
    </w:p>
    <w:p w14:paraId="630E84C9"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3F08FA45" w14:textId="19F9202D"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t</w:t>
      </w:r>
      <w:r w:rsidRPr="00902F23">
        <w:rPr>
          <w:rFonts w:ascii="Times New Roman" w:hAnsi="Times New Roman" w:cs="Times New Roman"/>
          <w:sz w:val="24"/>
          <w:szCs w:val="24"/>
        </w:rPr>
        <w:t xml:space="preserve">emp = </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56760E71" w14:textId="05B557E5"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n</w:t>
      </w:r>
      <w:r w:rsidRPr="00902F23">
        <w:rPr>
          <w:rFonts w:ascii="Times New Roman" w:hAnsi="Times New Roman" w:cs="Times New Roman"/>
          <w:sz w:val="24"/>
          <w:szCs w:val="24"/>
        </w:rPr>
        <w:t>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 </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[j];</w:t>
      </w:r>
    </w:p>
    <w:p w14:paraId="0A14FC0A" w14:textId="3E2C953D"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n</w:t>
      </w:r>
      <w:r w:rsidRPr="00902F23">
        <w:rPr>
          <w:rFonts w:ascii="Times New Roman" w:hAnsi="Times New Roman" w:cs="Times New Roman"/>
          <w:sz w:val="24"/>
          <w:szCs w:val="24"/>
        </w:rPr>
        <w:t>um</w:t>
      </w:r>
      <w:proofErr w:type="spellEnd"/>
      <w:r w:rsidRPr="00902F23">
        <w:rPr>
          <w:rFonts w:ascii="Times New Roman" w:hAnsi="Times New Roman" w:cs="Times New Roman"/>
          <w:sz w:val="24"/>
          <w:szCs w:val="24"/>
        </w:rPr>
        <w:t>[j] = temp;</w:t>
      </w:r>
    </w:p>
    <w:p w14:paraId="6215D031"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79E0C95B"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3F9994EE" w14:textId="1A78636B"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p</w:t>
      </w:r>
      <w:r w:rsidRPr="00902F23">
        <w:rPr>
          <w:rFonts w:ascii="Times New Roman" w:hAnsi="Times New Roman" w:cs="Times New Roman"/>
          <w:sz w:val="24"/>
          <w:szCs w:val="24"/>
        </w:rPr>
        <w:t>rintf</w:t>
      </w:r>
      <w:proofErr w:type="spellEnd"/>
      <w:r w:rsidRPr="00902F23">
        <w:rPr>
          <w:rFonts w:ascii="Times New Roman" w:hAnsi="Times New Roman" w:cs="Times New Roman"/>
          <w:sz w:val="24"/>
          <w:szCs w:val="24"/>
        </w:rPr>
        <w:t xml:space="preserve">(“ %d”, </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01F34575"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6CBC488E" w14:textId="40681F7C"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p</w:t>
      </w:r>
      <w:r w:rsidRPr="00902F23">
        <w:rPr>
          <w:rFonts w:ascii="Times New Roman" w:hAnsi="Times New Roman" w:cs="Times New Roman"/>
          <w:sz w:val="24"/>
          <w:szCs w:val="24"/>
        </w:rPr>
        <w:t>rintf</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nThe</w:t>
      </w:r>
      <w:proofErr w:type="spellEnd"/>
      <w:r w:rsidRPr="00902F23">
        <w:rPr>
          <w:rFonts w:ascii="Times New Roman" w:hAnsi="Times New Roman" w:cs="Times New Roman"/>
          <w:sz w:val="24"/>
          <w:szCs w:val="24"/>
        </w:rPr>
        <w:t xml:space="preserve"> array sorted in the ascending order is as follows:”);</w:t>
      </w:r>
    </w:p>
    <w:p w14:paraId="0E38727E" w14:textId="3220DCAC"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f</w:t>
      </w:r>
      <w:r w:rsidRPr="00902F23">
        <w:rPr>
          <w:rFonts w:ascii="Times New Roman" w:hAnsi="Times New Roman" w:cs="Times New Roman"/>
          <w:sz w:val="24"/>
          <w:szCs w:val="24"/>
        </w:rPr>
        <w:t>or(</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 0;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&lt; n;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268CFC67"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09BBD0D7" w14:textId="3282698E"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f</w:t>
      </w:r>
      <w:r w:rsidRPr="00902F23">
        <w:rPr>
          <w:rFonts w:ascii="Times New Roman" w:hAnsi="Times New Roman" w:cs="Times New Roman"/>
          <w:sz w:val="24"/>
          <w:szCs w:val="24"/>
        </w:rPr>
        <w:t>or(j = (i+1); j &lt; n; j++)</w:t>
      </w:r>
    </w:p>
    <w:p w14:paraId="05477E48"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22C45026" w14:textId="4D38E1F1"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i</w:t>
      </w:r>
      <w:r w:rsidRPr="00902F23">
        <w:rPr>
          <w:rFonts w:ascii="Times New Roman" w:hAnsi="Times New Roman" w:cs="Times New Roman"/>
          <w:sz w:val="24"/>
          <w:szCs w:val="24"/>
        </w:rPr>
        <w:t>f(</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]&gt;</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[j])</w:t>
      </w:r>
    </w:p>
    <w:p w14:paraId="604379ED"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17A954D0" w14:textId="424C0FDC"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t</w:t>
      </w:r>
      <w:r w:rsidRPr="00902F23">
        <w:rPr>
          <w:rFonts w:ascii="Times New Roman" w:hAnsi="Times New Roman" w:cs="Times New Roman"/>
          <w:sz w:val="24"/>
          <w:szCs w:val="24"/>
        </w:rPr>
        <w:t xml:space="preserve">emp = </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56276FA0" w14:textId="2B7D9716"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n</w:t>
      </w:r>
      <w:r w:rsidRPr="00902F23">
        <w:rPr>
          <w:rFonts w:ascii="Times New Roman" w:hAnsi="Times New Roman" w:cs="Times New Roman"/>
          <w:sz w:val="24"/>
          <w:szCs w:val="24"/>
        </w:rPr>
        <w:t>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 </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[j];</w:t>
      </w:r>
    </w:p>
    <w:p w14:paraId="41F23294" w14:textId="592964E2"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n</w:t>
      </w:r>
      <w:r w:rsidRPr="00902F23">
        <w:rPr>
          <w:rFonts w:ascii="Times New Roman" w:hAnsi="Times New Roman" w:cs="Times New Roman"/>
          <w:sz w:val="24"/>
          <w:szCs w:val="24"/>
        </w:rPr>
        <w:t>um</w:t>
      </w:r>
      <w:proofErr w:type="spellEnd"/>
      <w:r w:rsidRPr="00902F23">
        <w:rPr>
          <w:rFonts w:ascii="Times New Roman" w:hAnsi="Times New Roman" w:cs="Times New Roman"/>
          <w:sz w:val="24"/>
          <w:szCs w:val="24"/>
        </w:rPr>
        <w:t>[j] = temp;</w:t>
      </w:r>
    </w:p>
    <w:p w14:paraId="038B2F5C"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0DA49CDD"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7F2285DA" w14:textId="17142950"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p</w:t>
      </w:r>
      <w:r w:rsidRPr="00902F23">
        <w:rPr>
          <w:rFonts w:ascii="Times New Roman" w:hAnsi="Times New Roman" w:cs="Times New Roman"/>
          <w:sz w:val="24"/>
          <w:szCs w:val="24"/>
        </w:rPr>
        <w:t>rintf</w:t>
      </w:r>
      <w:proofErr w:type="spellEnd"/>
      <w:r w:rsidRPr="00902F23">
        <w:rPr>
          <w:rFonts w:ascii="Times New Roman" w:hAnsi="Times New Roman" w:cs="Times New Roman"/>
          <w:sz w:val="24"/>
          <w:szCs w:val="24"/>
        </w:rPr>
        <w:t xml:space="preserve">(“ %d”, </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6A75E58B"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47F3EE52"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//now, the elements of first array, which is sorted in the ascending order,</w:t>
      </w:r>
    </w:p>
    <w:p w14:paraId="740A9E0C"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lastRenderedPageBreak/>
        <w:t xml:space="preserve">    //will be transferred, in the same order, to a new array so that the element</w:t>
      </w:r>
    </w:p>
    <w:p w14:paraId="565E1F87"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//insertion operation occurs seamlessly.</w:t>
      </w:r>
    </w:p>
    <w:p w14:paraId="73EC70E8" w14:textId="34C8A703"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f</w:t>
      </w:r>
      <w:r w:rsidRPr="00902F23">
        <w:rPr>
          <w:rFonts w:ascii="Times New Roman" w:hAnsi="Times New Roman" w:cs="Times New Roman"/>
          <w:sz w:val="24"/>
          <w:szCs w:val="24"/>
        </w:rPr>
        <w:t>or(</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 0;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&lt; n;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50B45F94"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32C38ECD" w14:textId="16FDAD4F"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n</w:t>
      </w:r>
      <w:r w:rsidRPr="00902F23">
        <w:rPr>
          <w:rFonts w:ascii="Times New Roman" w:hAnsi="Times New Roman" w:cs="Times New Roman"/>
          <w:sz w:val="24"/>
          <w:szCs w:val="24"/>
        </w:rPr>
        <w:t>ew_num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 </w:t>
      </w:r>
      <w:proofErr w:type="spellStart"/>
      <w:r w:rsidRPr="00902F23">
        <w:rPr>
          <w:rFonts w:ascii="Times New Roman" w:hAnsi="Times New Roman" w:cs="Times New Roman"/>
          <w:sz w:val="24"/>
          <w:szCs w:val="24"/>
        </w:rPr>
        <w:t>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134A26BE"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1EBCF974" w14:textId="134811AB"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p</w:t>
      </w:r>
      <w:r w:rsidRPr="00902F23">
        <w:rPr>
          <w:rFonts w:ascii="Times New Roman" w:hAnsi="Times New Roman" w:cs="Times New Roman"/>
          <w:sz w:val="24"/>
          <w:szCs w:val="24"/>
        </w:rPr>
        <w:t>rintf</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nEnter</w:t>
      </w:r>
      <w:proofErr w:type="spellEnd"/>
      <w:r w:rsidRPr="00902F23">
        <w:rPr>
          <w:rFonts w:ascii="Times New Roman" w:hAnsi="Times New Roman" w:cs="Times New Roman"/>
          <w:sz w:val="24"/>
          <w:szCs w:val="24"/>
        </w:rPr>
        <w:t xml:space="preserve"> the number to be added to the array: “);</w:t>
      </w:r>
    </w:p>
    <w:p w14:paraId="52BA93FB" w14:textId="6790FE0D"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s</w:t>
      </w:r>
      <w:r w:rsidRPr="00902F23">
        <w:rPr>
          <w:rFonts w:ascii="Times New Roman" w:hAnsi="Times New Roman" w:cs="Times New Roman"/>
          <w:sz w:val="24"/>
          <w:szCs w:val="24"/>
        </w:rPr>
        <w:t>canf</w:t>
      </w:r>
      <w:proofErr w:type="spellEnd"/>
      <w:r w:rsidRPr="00902F23">
        <w:rPr>
          <w:rFonts w:ascii="Times New Roman" w:hAnsi="Times New Roman" w:cs="Times New Roman"/>
          <w:sz w:val="24"/>
          <w:szCs w:val="24"/>
        </w:rPr>
        <w:t>(“%d”, &amp;</w:t>
      </w:r>
      <w:proofErr w:type="spellStart"/>
      <w:r w:rsidRPr="00902F23">
        <w:rPr>
          <w:rFonts w:ascii="Times New Roman" w:hAnsi="Times New Roman" w:cs="Times New Roman"/>
          <w:sz w:val="24"/>
          <w:szCs w:val="24"/>
        </w:rPr>
        <w:t>ins_num</w:t>
      </w:r>
      <w:proofErr w:type="spellEnd"/>
      <w:r w:rsidRPr="00902F23">
        <w:rPr>
          <w:rFonts w:ascii="Times New Roman" w:hAnsi="Times New Roman" w:cs="Times New Roman"/>
          <w:sz w:val="24"/>
          <w:szCs w:val="24"/>
        </w:rPr>
        <w:t>);</w:t>
      </w:r>
    </w:p>
    <w:p w14:paraId="5ACBF0E7"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//determining the correct position of the entered number</w:t>
      </w:r>
    </w:p>
    <w:p w14:paraId="5CE5BD43" w14:textId="02BFF21D"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f</w:t>
      </w:r>
      <w:r w:rsidRPr="00902F23">
        <w:rPr>
          <w:rFonts w:ascii="Times New Roman" w:hAnsi="Times New Roman" w:cs="Times New Roman"/>
          <w:sz w:val="24"/>
          <w:szCs w:val="24"/>
        </w:rPr>
        <w:t>or(</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 0;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&lt; n;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749A8A07"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67AE34D0" w14:textId="1B6ABC01"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i</w:t>
      </w:r>
      <w:r w:rsidRPr="00902F23">
        <w:rPr>
          <w:rFonts w:ascii="Times New Roman" w:hAnsi="Times New Roman" w:cs="Times New Roman"/>
          <w:sz w:val="24"/>
          <w:szCs w:val="24"/>
        </w:rPr>
        <w:t>f(</w:t>
      </w:r>
      <w:proofErr w:type="spellStart"/>
      <w:r w:rsidRPr="00902F23">
        <w:rPr>
          <w:rFonts w:ascii="Times New Roman" w:hAnsi="Times New Roman" w:cs="Times New Roman"/>
          <w:sz w:val="24"/>
          <w:szCs w:val="24"/>
        </w:rPr>
        <w:t>ins_num</w:t>
      </w:r>
      <w:proofErr w:type="spellEnd"/>
      <w:r w:rsidRPr="00902F23">
        <w:rPr>
          <w:rFonts w:ascii="Times New Roman" w:hAnsi="Times New Roman" w:cs="Times New Roman"/>
          <w:sz w:val="24"/>
          <w:szCs w:val="24"/>
        </w:rPr>
        <w:t xml:space="preserve"> &lt; </w:t>
      </w:r>
      <w:proofErr w:type="spellStart"/>
      <w:r w:rsidRPr="00902F23">
        <w:rPr>
          <w:rFonts w:ascii="Times New Roman" w:hAnsi="Times New Roman" w:cs="Times New Roman"/>
          <w:sz w:val="24"/>
          <w:szCs w:val="24"/>
        </w:rPr>
        <w:t>new_num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212CFC96"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55E2C4FB" w14:textId="71706634"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p</w:t>
      </w:r>
      <w:r w:rsidRPr="00902F23">
        <w:rPr>
          <w:rFonts w:ascii="Times New Roman" w:hAnsi="Times New Roman" w:cs="Times New Roman"/>
          <w:sz w:val="24"/>
          <w:szCs w:val="24"/>
        </w:rPr>
        <w:t>os_num</w:t>
      </w:r>
      <w:proofErr w:type="spellEnd"/>
      <w:r w:rsidRPr="00902F23">
        <w:rPr>
          <w:rFonts w:ascii="Times New Roman" w:hAnsi="Times New Roman" w:cs="Times New Roman"/>
          <w:sz w:val="24"/>
          <w:szCs w:val="24"/>
        </w:rPr>
        <w:t xml:space="preserve"> =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77ABBDC0" w14:textId="6C65BA85"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b</w:t>
      </w:r>
      <w:r w:rsidRPr="00902F23">
        <w:rPr>
          <w:rFonts w:ascii="Times New Roman" w:hAnsi="Times New Roman" w:cs="Times New Roman"/>
          <w:sz w:val="24"/>
          <w:szCs w:val="24"/>
        </w:rPr>
        <w:t>reak;</w:t>
      </w:r>
    </w:p>
    <w:p w14:paraId="129B7686"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711EAB3F" w14:textId="5274847A"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e</w:t>
      </w:r>
      <w:r w:rsidRPr="00902F23">
        <w:rPr>
          <w:rFonts w:ascii="Times New Roman" w:hAnsi="Times New Roman" w:cs="Times New Roman"/>
          <w:sz w:val="24"/>
          <w:szCs w:val="24"/>
        </w:rPr>
        <w:t>lse</w:t>
      </w:r>
    </w:p>
    <w:p w14:paraId="409C9569"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521CAAFF" w14:textId="56747100"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333993" w:rsidRPr="00902F23">
        <w:rPr>
          <w:rFonts w:ascii="Times New Roman" w:hAnsi="Times New Roman" w:cs="Times New Roman"/>
          <w:sz w:val="24"/>
          <w:szCs w:val="24"/>
        </w:rPr>
        <w:t>p</w:t>
      </w:r>
      <w:r w:rsidRPr="00902F23">
        <w:rPr>
          <w:rFonts w:ascii="Times New Roman" w:hAnsi="Times New Roman" w:cs="Times New Roman"/>
          <w:sz w:val="24"/>
          <w:szCs w:val="24"/>
        </w:rPr>
        <w:t>os_num</w:t>
      </w:r>
      <w:proofErr w:type="spellEnd"/>
      <w:r w:rsidRPr="00902F23">
        <w:rPr>
          <w:rFonts w:ascii="Times New Roman" w:hAnsi="Times New Roman" w:cs="Times New Roman"/>
          <w:sz w:val="24"/>
          <w:szCs w:val="24"/>
        </w:rPr>
        <w:t xml:space="preserve"> = i + 1;</w:t>
      </w:r>
    </w:p>
    <w:p w14:paraId="30D8C7E9"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077A163B"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71B38E14"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//shifting the elements greater than the entered element to the right</w:t>
      </w:r>
    </w:p>
    <w:p w14:paraId="105E7B65"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//so as to make space for the entered element.</w:t>
      </w:r>
    </w:p>
    <w:p w14:paraId="13B09B59" w14:textId="0179DA2A"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333993" w:rsidRPr="00902F23">
        <w:rPr>
          <w:rFonts w:ascii="Times New Roman" w:hAnsi="Times New Roman" w:cs="Times New Roman"/>
          <w:sz w:val="24"/>
          <w:szCs w:val="24"/>
        </w:rPr>
        <w:t>f</w:t>
      </w:r>
      <w:r w:rsidRPr="00902F23">
        <w:rPr>
          <w:rFonts w:ascii="Times New Roman" w:hAnsi="Times New Roman" w:cs="Times New Roman"/>
          <w:sz w:val="24"/>
          <w:szCs w:val="24"/>
        </w:rPr>
        <w:t>or(</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 (n+1);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&gt;= </w:t>
      </w:r>
      <w:proofErr w:type="spellStart"/>
      <w:r w:rsidRPr="00902F23">
        <w:rPr>
          <w:rFonts w:ascii="Times New Roman" w:hAnsi="Times New Roman" w:cs="Times New Roman"/>
          <w:sz w:val="24"/>
          <w:szCs w:val="24"/>
        </w:rPr>
        <w:t>pos_num</w:t>
      </w:r>
      <w:proofErr w:type="spellEnd"/>
      <w:r w:rsidRPr="00902F23">
        <w:rPr>
          <w:rFonts w:ascii="Times New Roman" w:hAnsi="Times New Roman" w:cs="Times New Roman"/>
          <w:sz w:val="24"/>
          <w:szCs w:val="24"/>
        </w:rPr>
        <w:t xml:space="preserve">;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79446E02"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513D4A45" w14:textId="29CA5CE8"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9B371B" w:rsidRPr="00902F23">
        <w:rPr>
          <w:rFonts w:ascii="Times New Roman" w:hAnsi="Times New Roman" w:cs="Times New Roman"/>
          <w:sz w:val="24"/>
          <w:szCs w:val="24"/>
        </w:rPr>
        <w:t>n</w:t>
      </w:r>
      <w:r w:rsidRPr="00902F23">
        <w:rPr>
          <w:rFonts w:ascii="Times New Roman" w:hAnsi="Times New Roman" w:cs="Times New Roman"/>
          <w:sz w:val="24"/>
          <w:szCs w:val="24"/>
        </w:rPr>
        <w:t>ew_num</w:t>
      </w:r>
      <w:proofErr w:type="spellEnd"/>
      <w:r w:rsidRPr="00902F23">
        <w:rPr>
          <w:rFonts w:ascii="Times New Roman" w:hAnsi="Times New Roman" w:cs="Times New Roman"/>
          <w:sz w:val="24"/>
          <w:szCs w:val="24"/>
        </w:rPr>
        <w:t xml:space="preserve">[i+1] = </w:t>
      </w:r>
      <w:proofErr w:type="spellStart"/>
      <w:r w:rsidRPr="00902F23">
        <w:rPr>
          <w:rFonts w:ascii="Times New Roman" w:hAnsi="Times New Roman" w:cs="Times New Roman"/>
          <w:sz w:val="24"/>
          <w:szCs w:val="24"/>
        </w:rPr>
        <w:t>new_num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37572989"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25E138E6"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//insert entered number in the correct place</w:t>
      </w:r>
    </w:p>
    <w:p w14:paraId="4C509803" w14:textId="665DFBE8"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9B371B" w:rsidRPr="00902F23">
        <w:rPr>
          <w:rFonts w:ascii="Times New Roman" w:hAnsi="Times New Roman" w:cs="Times New Roman"/>
          <w:sz w:val="24"/>
          <w:szCs w:val="24"/>
        </w:rPr>
        <w:t>n</w:t>
      </w:r>
      <w:r w:rsidRPr="00902F23">
        <w:rPr>
          <w:rFonts w:ascii="Times New Roman" w:hAnsi="Times New Roman" w:cs="Times New Roman"/>
          <w:sz w:val="24"/>
          <w:szCs w:val="24"/>
        </w:rPr>
        <w:t>ew_num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pos_num</w:t>
      </w:r>
      <w:proofErr w:type="spellEnd"/>
      <w:r w:rsidRPr="00902F23">
        <w:rPr>
          <w:rFonts w:ascii="Times New Roman" w:hAnsi="Times New Roman" w:cs="Times New Roman"/>
          <w:sz w:val="24"/>
          <w:szCs w:val="24"/>
        </w:rPr>
        <w:t xml:space="preserve">] = </w:t>
      </w:r>
      <w:proofErr w:type="spellStart"/>
      <w:r w:rsidRPr="00902F23">
        <w:rPr>
          <w:rFonts w:ascii="Times New Roman" w:hAnsi="Times New Roman" w:cs="Times New Roman"/>
          <w:sz w:val="24"/>
          <w:szCs w:val="24"/>
        </w:rPr>
        <w:t>ins_num</w:t>
      </w:r>
      <w:proofErr w:type="spellEnd"/>
      <w:r w:rsidRPr="00902F23">
        <w:rPr>
          <w:rFonts w:ascii="Times New Roman" w:hAnsi="Times New Roman" w:cs="Times New Roman"/>
          <w:sz w:val="24"/>
          <w:szCs w:val="24"/>
        </w:rPr>
        <w:t>;</w:t>
      </w:r>
    </w:p>
    <w:p w14:paraId="4AE4775E"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//print the modified array</w:t>
      </w:r>
    </w:p>
    <w:p w14:paraId="39C4278B" w14:textId="168E718B"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r w:rsidR="009B371B" w:rsidRPr="00902F23">
        <w:rPr>
          <w:rFonts w:ascii="Times New Roman" w:hAnsi="Times New Roman" w:cs="Times New Roman"/>
          <w:sz w:val="24"/>
          <w:szCs w:val="24"/>
        </w:rPr>
        <w:t>f</w:t>
      </w:r>
      <w:r w:rsidRPr="00902F23">
        <w:rPr>
          <w:rFonts w:ascii="Times New Roman" w:hAnsi="Times New Roman" w:cs="Times New Roman"/>
          <w:sz w:val="24"/>
          <w:szCs w:val="24"/>
        </w:rPr>
        <w:t>or(</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 0;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 xml:space="preserve"> &lt;= n; </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352DC388"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37B30F8C" w14:textId="22F514DC"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roofErr w:type="spellStart"/>
      <w:r w:rsidR="009B371B" w:rsidRPr="00902F23">
        <w:rPr>
          <w:rFonts w:ascii="Times New Roman" w:hAnsi="Times New Roman" w:cs="Times New Roman"/>
          <w:sz w:val="24"/>
          <w:szCs w:val="24"/>
        </w:rPr>
        <w:t>p</w:t>
      </w:r>
      <w:r w:rsidRPr="00902F23">
        <w:rPr>
          <w:rFonts w:ascii="Times New Roman" w:hAnsi="Times New Roman" w:cs="Times New Roman"/>
          <w:sz w:val="24"/>
          <w:szCs w:val="24"/>
        </w:rPr>
        <w:t>rintf</w:t>
      </w:r>
      <w:proofErr w:type="spellEnd"/>
      <w:r w:rsidRPr="00902F23">
        <w:rPr>
          <w:rFonts w:ascii="Times New Roman" w:hAnsi="Times New Roman" w:cs="Times New Roman"/>
          <w:sz w:val="24"/>
          <w:szCs w:val="24"/>
        </w:rPr>
        <w:t xml:space="preserve">(“ %d”, </w:t>
      </w:r>
      <w:proofErr w:type="spellStart"/>
      <w:r w:rsidRPr="00902F23">
        <w:rPr>
          <w:rFonts w:ascii="Times New Roman" w:hAnsi="Times New Roman" w:cs="Times New Roman"/>
          <w:sz w:val="24"/>
          <w:szCs w:val="24"/>
        </w:rPr>
        <w:t>new_num</w:t>
      </w:r>
      <w:proofErr w:type="spellEnd"/>
      <w:r w:rsidRPr="00902F23">
        <w:rPr>
          <w:rFonts w:ascii="Times New Roman" w:hAnsi="Times New Roman" w:cs="Times New Roman"/>
          <w:sz w:val="24"/>
          <w:szCs w:val="24"/>
        </w:rPr>
        <w:t>[</w:t>
      </w:r>
      <w:proofErr w:type="spellStart"/>
      <w:r w:rsidRPr="00902F23">
        <w:rPr>
          <w:rFonts w:ascii="Times New Roman" w:hAnsi="Times New Roman" w:cs="Times New Roman"/>
          <w:sz w:val="24"/>
          <w:szCs w:val="24"/>
        </w:rPr>
        <w:t>i</w:t>
      </w:r>
      <w:proofErr w:type="spellEnd"/>
      <w:r w:rsidRPr="00902F23">
        <w:rPr>
          <w:rFonts w:ascii="Times New Roman" w:hAnsi="Times New Roman" w:cs="Times New Roman"/>
          <w:sz w:val="24"/>
          <w:szCs w:val="24"/>
        </w:rPr>
        <w:t>]);</w:t>
      </w:r>
    </w:p>
    <w:p w14:paraId="6B685136"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 xml:space="preserve">    }</w:t>
      </w:r>
    </w:p>
    <w:p w14:paraId="1C007F47" w14:textId="77777777" w:rsidR="00A149D8" w:rsidRPr="00902F23" w:rsidRDefault="00A149D8" w:rsidP="00CB2007">
      <w:pPr>
        <w:widowControl w:val="0"/>
        <w:autoSpaceDE w:val="0"/>
        <w:autoSpaceDN w:val="0"/>
        <w:adjustRightInd w:val="0"/>
        <w:spacing w:after="0" w:line="240" w:lineRule="auto"/>
        <w:rPr>
          <w:rFonts w:ascii="Times New Roman" w:hAnsi="Times New Roman" w:cs="Times New Roman"/>
          <w:sz w:val="24"/>
          <w:szCs w:val="24"/>
        </w:rPr>
      </w:pPr>
      <w:r w:rsidRPr="00902F23">
        <w:rPr>
          <w:rFonts w:ascii="Times New Roman" w:hAnsi="Times New Roman" w:cs="Times New Roman"/>
          <w:sz w:val="24"/>
          <w:szCs w:val="24"/>
        </w:rPr>
        <w:t>}</w:t>
      </w:r>
    </w:p>
    <w:p w14:paraId="5A1F879B" w14:textId="77777777" w:rsidR="00A149D8" w:rsidRPr="00BA41DE" w:rsidRDefault="00A149D8" w:rsidP="00CB2007">
      <w:pPr>
        <w:widowControl w:val="0"/>
        <w:autoSpaceDE w:val="0"/>
        <w:autoSpaceDN w:val="0"/>
        <w:adjustRightInd w:val="0"/>
        <w:spacing w:after="0" w:line="240" w:lineRule="auto"/>
        <w:rPr>
          <w:rFonts w:ascii="Times New Roman" w:hAnsi="Times New Roman" w:cs="Times New Roman"/>
          <w:b/>
          <w:bCs/>
          <w:sz w:val="24"/>
          <w:szCs w:val="24"/>
        </w:rPr>
      </w:pPr>
    </w:p>
    <w:p w14:paraId="33BDD011"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13E3E396"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289EA8F1"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69C3E8E9"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1BCB17CD"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595CCF30"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41FB8214" w14:textId="2F2DF1CC" w:rsidR="00795FA5" w:rsidRDefault="00795FA5" w:rsidP="00CB2007">
      <w:pPr>
        <w:widowControl w:val="0"/>
        <w:autoSpaceDE w:val="0"/>
        <w:autoSpaceDN w:val="0"/>
        <w:adjustRightInd w:val="0"/>
        <w:spacing w:after="0" w:line="240" w:lineRule="auto"/>
        <w:rPr>
          <w:rFonts w:ascii="Times New Roman" w:hAnsi="Times New Roman" w:cs="Times New Roman"/>
          <w:b/>
          <w:bCs/>
          <w:sz w:val="24"/>
          <w:szCs w:val="24"/>
        </w:rPr>
      </w:pPr>
    </w:p>
    <w:p w14:paraId="10A1E997" w14:textId="77777777" w:rsidR="009B371B" w:rsidRPr="00BA41DE" w:rsidRDefault="009B371B" w:rsidP="00CB2007">
      <w:pPr>
        <w:widowControl w:val="0"/>
        <w:autoSpaceDE w:val="0"/>
        <w:autoSpaceDN w:val="0"/>
        <w:adjustRightInd w:val="0"/>
        <w:spacing w:after="0" w:line="240" w:lineRule="auto"/>
        <w:rPr>
          <w:rFonts w:ascii="Times New Roman" w:hAnsi="Times New Roman" w:cs="Times New Roman"/>
          <w:b/>
          <w:bCs/>
          <w:sz w:val="24"/>
          <w:szCs w:val="24"/>
        </w:rPr>
      </w:pPr>
    </w:p>
    <w:p w14:paraId="68BA016B" w14:textId="77777777" w:rsidR="007A7058" w:rsidRDefault="007A7058" w:rsidP="00CB2007">
      <w:pPr>
        <w:widowControl w:val="0"/>
        <w:autoSpaceDE w:val="0"/>
        <w:autoSpaceDN w:val="0"/>
        <w:adjustRightInd w:val="0"/>
        <w:spacing w:after="0" w:line="240" w:lineRule="auto"/>
        <w:rPr>
          <w:rFonts w:ascii="Times New Roman" w:hAnsi="Times New Roman" w:cs="Times New Roman"/>
          <w:b/>
          <w:bCs/>
          <w:sz w:val="24"/>
          <w:szCs w:val="24"/>
        </w:rPr>
      </w:pPr>
    </w:p>
    <w:p w14:paraId="42D56300" w14:textId="77777777" w:rsidR="00CB2007" w:rsidRPr="00BA41DE" w:rsidRDefault="00CB2007" w:rsidP="00CB2007">
      <w:pPr>
        <w:widowControl w:val="0"/>
        <w:autoSpaceDE w:val="0"/>
        <w:autoSpaceDN w:val="0"/>
        <w:adjustRightInd w:val="0"/>
        <w:spacing w:after="0" w:line="240" w:lineRule="auto"/>
        <w:rPr>
          <w:rFonts w:ascii="Times New Roman" w:hAnsi="Times New Roman" w:cs="Times New Roman"/>
          <w:sz w:val="24"/>
          <w:szCs w:val="24"/>
        </w:rPr>
      </w:pPr>
      <w:r w:rsidRPr="00BA41DE">
        <w:rPr>
          <w:rFonts w:ascii="Times New Roman" w:hAnsi="Times New Roman" w:cs="Times New Roman"/>
          <w:b/>
          <w:bCs/>
          <w:sz w:val="24"/>
          <w:szCs w:val="24"/>
        </w:rPr>
        <w:lastRenderedPageBreak/>
        <w:t>Output(s)</w:t>
      </w:r>
      <w:r w:rsidR="00801846" w:rsidRPr="00BA41DE">
        <w:rPr>
          <w:rFonts w:ascii="Times New Roman" w:hAnsi="Times New Roman" w:cs="Times New Roman"/>
          <w:b/>
          <w:bCs/>
          <w:sz w:val="24"/>
          <w:szCs w:val="24"/>
        </w:rPr>
        <w:t>:</w:t>
      </w:r>
    </w:p>
    <w:p w14:paraId="0F43DDE1" w14:textId="22EBEF62" w:rsidR="00CB2007" w:rsidRPr="00BA41DE" w:rsidRDefault="00DA743E" w:rsidP="00CB200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89312" behindDoc="0" locked="0" layoutInCell="1" allowOverlap="1" wp14:anchorId="4ADA2359" wp14:editId="73350E9A">
            <wp:simplePos x="0" y="0"/>
            <wp:positionH relativeFrom="column">
              <wp:posOffset>-1905</wp:posOffset>
            </wp:positionH>
            <wp:positionV relativeFrom="paragraph">
              <wp:posOffset>349250</wp:posOffset>
            </wp:positionV>
            <wp:extent cx="5048250" cy="49091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048250" cy="4909185"/>
                    </a:xfrm>
                    <a:prstGeom prst="rect">
                      <a:avLst/>
                    </a:prstGeom>
                  </pic:spPr>
                </pic:pic>
              </a:graphicData>
            </a:graphic>
            <wp14:sizeRelH relativeFrom="margin">
              <wp14:pctWidth>0</wp14:pctWidth>
            </wp14:sizeRelH>
            <wp14:sizeRelV relativeFrom="margin">
              <wp14:pctHeight>0</wp14:pctHeight>
            </wp14:sizeRelV>
          </wp:anchor>
        </w:drawing>
      </w:r>
    </w:p>
    <w:p w14:paraId="72C9B475" w14:textId="77777777" w:rsidR="00795FA5" w:rsidRPr="00BA41DE" w:rsidRDefault="00795FA5" w:rsidP="00CB2007">
      <w:pPr>
        <w:widowControl w:val="0"/>
        <w:autoSpaceDE w:val="0"/>
        <w:autoSpaceDN w:val="0"/>
        <w:adjustRightInd w:val="0"/>
        <w:spacing w:after="0" w:line="240" w:lineRule="auto"/>
        <w:rPr>
          <w:rFonts w:ascii="Times New Roman" w:hAnsi="Times New Roman" w:cs="Times New Roman"/>
          <w:sz w:val="24"/>
          <w:szCs w:val="24"/>
        </w:rPr>
      </w:pPr>
    </w:p>
    <w:p w14:paraId="3F1CF061" w14:textId="77777777" w:rsidR="00F67DE2" w:rsidRPr="00BA41DE" w:rsidRDefault="00F67DE2" w:rsidP="00CB2007">
      <w:pPr>
        <w:spacing w:after="0" w:line="240" w:lineRule="auto"/>
        <w:jc w:val="both"/>
        <w:rPr>
          <w:rFonts w:ascii="Times New Roman" w:hAnsi="Times New Roman" w:cs="Times New Roman"/>
          <w:b/>
          <w:bCs/>
          <w:iCs/>
          <w:sz w:val="24"/>
          <w:szCs w:val="24"/>
        </w:rPr>
      </w:pPr>
      <w:r w:rsidRPr="00BA41DE">
        <w:rPr>
          <w:rFonts w:ascii="Times New Roman" w:hAnsi="Times New Roman" w:cs="Times New Roman"/>
          <w:b/>
          <w:bCs/>
          <w:iCs/>
          <w:sz w:val="24"/>
          <w:szCs w:val="24"/>
        </w:rPr>
        <w:t>C</w:t>
      </w:r>
      <w:r w:rsidR="00CB2007" w:rsidRPr="00BA41DE">
        <w:rPr>
          <w:rFonts w:ascii="Times New Roman" w:hAnsi="Times New Roman" w:cs="Times New Roman"/>
          <w:b/>
          <w:bCs/>
          <w:iCs/>
          <w:sz w:val="24"/>
          <w:szCs w:val="24"/>
        </w:rPr>
        <w:t xml:space="preserve">onclusion: </w:t>
      </w:r>
    </w:p>
    <w:p w14:paraId="543E8716" w14:textId="4B1BB924" w:rsidR="00795FA5" w:rsidRPr="0013404B" w:rsidRDefault="00DA743E" w:rsidP="00CB2007">
      <w:pPr>
        <w:spacing w:after="0" w:line="240" w:lineRule="auto"/>
        <w:jc w:val="both"/>
        <w:rPr>
          <w:rFonts w:ascii="Times New Roman" w:hAnsi="Times New Roman" w:cs="Times New Roman"/>
          <w:iCs/>
          <w:sz w:val="24"/>
          <w:szCs w:val="24"/>
        </w:rPr>
      </w:pPr>
      <w:r w:rsidRPr="0013404B">
        <w:rPr>
          <w:rFonts w:ascii="Times New Roman" w:hAnsi="Times New Roman" w:cs="Times New Roman"/>
          <w:iCs/>
          <w:sz w:val="24"/>
          <w:szCs w:val="24"/>
        </w:rPr>
        <w:t xml:space="preserve">Thus, the use of structured data type, which is, array, has been illustrated. </w:t>
      </w:r>
      <w:r w:rsidR="00290ABE" w:rsidRPr="0013404B">
        <w:rPr>
          <w:rFonts w:ascii="Times New Roman" w:hAnsi="Times New Roman" w:cs="Times New Roman"/>
          <w:iCs/>
          <w:sz w:val="24"/>
          <w:szCs w:val="24"/>
        </w:rPr>
        <w:t>In this experiment, an array has been used to store a number of elements of the same data type. Some operations wer</w:t>
      </w:r>
      <w:r w:rsidR="00F620C1">
        <w:rPr>
          <w:rFonts w:ascii="Times New Roman" w:hAnsi="Times New Roman" w:cs="Times New Roman"/>
          <w:iCs/>
          <w:sz w:val="24"/>
          <w:szCs w:val="24"/>
        </w:rPr>
        <w:t>e</w:t>
      </w:r>
      <w:r w:rsidR="00290ABE" w:rsidRPr="0013404B">
        <w:rPr>
          <w:rFonts w:ascii="Times New Roman" w:hAnsi="Times New Roman" w:cs="Times New Roman"/>
          <w:iCs/>
          <w:sz w:val="24"/>
          <w:szCs w:val="24"/>
        </w:rPr>
        <w:t xml:space="preserve"> performed on the array</w:t>
      </w:r>
      <w:r w:rsidR="00C1342E" w:rsidRPr="0013404B">
        <w:rPr>
          <w:rFonts w:ascii="Times New Roman" w:hAnsi="Times New Roman" w:cs="Times New Roman"/>
          <w:iCs/>
          <w:sz w:val="24"/>
          <w:szCs w:val="24"/>
        </w:rPr>
        <w:t xml:space="preserve"> which included sorting the array in descending and ascending order and to insert an element in ascending-order sorted array without disturbing the order. Thus, it can be concluded that </w:t>
      </w:r>
      <w:r w:rsidR="0013404B" w:rsidRPr="0013404B">
        <w:rPr>
          <w:rFonts w:ascii="Times New Roman" w:hAnsi="Times New Roman" w:cs="Times New Roman"/>
          <w:iCs/>
          <w:sz w:val="24"/>
          <w:szCs w:val="24"/>
        </w:rPr>
        <w:t>operations such as sorting and insertion can be performed on an array.</w:t>
      </w:r>
    </w:p>
    <w:p w14:paraId="7DD14CA0" w14:textId="77777777" w:rsidR="00795FA5" w:rsidRPr="00BA41DE" w:rsidRDefault="00795FA5" w:rsidP="00CB2007">
      <w:pPr>
        <w:spacing w:after="0" w:line="240" w:lineRule="auto"/>
        <w:jc w:val="both"/>
        <w:rPr>
          <w:rFonts w:ascii="Times New Roman" w:hAnsi="Times New Roman" w:cs="Times New Roman"/>
          <w:b/>
          <w:bCs/>
          <w:iCs/>
          <w:sz w:val="24"/>
          <w:szCs w:val="24"/>
        </w:rPr>
      </w:pPr>
    </w:p>
    <w:p w14:paraId="61759D12" w14:textId="019A7B57" w:rsidR="00795FA5" w:rsidRDefault="00795FA5" w:rsidP="00CB2007">
      <w:pPr>
        <w:spacing w:after="0" w:line="240" w:lineRule="auto"/>
        <w:jc w:val="both"/>
        <w:rPr>
          <w:rFonts w:ascii="Times New Roman" w:hAnsi="Times New Roman" w:cs="Times New Roman"/>
          <w:b/>
          <w:iCs/>
          <w:sz w:val="24"/>
          <w:szCs w:val="24"/>
        </w:rPr>
      </w:pPr>
    </w:p>
    <w:p w14:paraId="1E7A633E" w14:textId="583E0290" w:rsidR="00F620C1" w:rsidRDefault="00F620C1" w:rsidP="00CB2007">
      <w:pPr>
        <w:spacing w:after="0" w:line="240" w:lineRule="auto"/>
        <w:jc w:val="both"/>
        <w:rPr>
          <w:rFonts w:ascii="Times New Roman" w:hAnsi="Times New Roman" w:cs="Times New Roman"/>
          <w:b/>
          <w:iCs/>
          <w:sz w:val="24"/>
          <w:szCs w:val="24"/>
        </w:rPr>
      </w:pPr>
    </w:p>
    <w:p w14:paraId="5DF526C4" w14:textId="20DD0446" w:rsidR="00F620C1" w:rsidRDefault="00F620C1" w:rsidP="00CB2007">
      <w:pPr>
        <w:spacing w:after="0" w:line="240" w:lineRule="auto"/>
        <w:jc w:val="both"/>
        <w:rPr>
          <w:rFonts w:ascii="Times New Roman" w:hAnsi="Times New Roman" w:cs="Times New Roman"/>
          <w:b/>
          <w:iCs/>
          <w:sz w:val="24"/>
          <w:szCs w:val="24"/>
        </w:rPr>
      </w:pPr>
    </w:p>
    <w:p w14:paraId="59F9A774" w14:textId="77777777" w:rsidR="00F620C1" w:rsidRPr="00BA41DE" w:rsidRDefault="00F620C1" w:rsidP="00CB2007">
      <w:pPr>
        <w:spacing w:after="0" w:line="240" w:lineRule="auto"/>
        <w:jc w:val="both"/>
        <w:rPr>
          <w:rFonts w:ascii="Times New Roman" w:hAnsi="Times New Roman" w:cs="Times New Roman"/>
          <w:b/>
          <w:iCs/>
          <w:sz w:val="24"/>
          <w:szCs w:val="24"/>
        </w:rPr>
      </w:pPr>
    </w:p>
    <w:p w14:paraId="78179A9F" w14:textId="77777777" w:rsidR="00F67DE2" w:rsidRPr="00BA41DE" w:rsidRDefault="00F67DE2" w:rsidP="00CB2007">
      <w:pPr>
        <w:spacing w:after="0" w:line="240" w:lineRule="auto"/>
        <w:jc w:val="both"/>
        <w:rPr>
          <w:rFonts w:ascii="Times New Roman" w:hAnsi="Times New Roman" w:cs="Times New Roman"/>
          <w:b/>
          <w:iCs/>
          <w:sz w:val="24"/>
          <w:szCs w:val="24"/>
        </w:rPr>
      </w:pPr>
    </w:p>
    <w:p w14:paraId="3C93B2DC" w14:textId="77777777" w:rsidR="00CB2007" w:rsidRDefault="00CB2007" w:rsidP="00CB2007">
      <w:pPr>
        <w:spacing w:after="0" w:line="240" w:lineRule="auto"/>
        <w:jc w:val="both"/>
        <w:rPr>
          <w:rFonts w:ascii="Times New Roman" w:hAnsi="Times New Roman" w:cs="Times New Roman"/>
          <w:b/>
          <w:iCs/>
          <w:sz w:val="24"/>
          <w:szCs w:val="24"/>
        </w:rPr>
      </w:pPr>
      <w:r w:rsidRPr="00BA41DE">
        <w:rPr>
          <w:rFonts w:ascii="Times New Roman" w:hAnsi="Times New Roman" w:cs="Times New Roman"/>
          <w:b/>
          <w:iCs/>
          <w:sz w:val="24"/>
          <w:szCs w:val="24"/>
        </w:rPr>
        <w:lastRenderedPageBreak/>
        <w:t xml:space="preserve">Post Lab Descriptive Questions </w:t>
      </w:r>
    </w:p>
    <w:p w14:paraId="09416762" w14:textId="77777777" w:rsidR="00D00461" w:rsidRDefault="00D00461" w:rsidP="00CB2007">
      <w:pPr>
        <w:spacing w:after="0" w:line="240" w:lineRule="auto"/>
        <w:jc w:val="both"/>
        <w:rPr>
          <w:rFonts w:ascii="Times New Roman" w:hAnsi="Times New Roman" w:cs="Times New Roman"/>
          <w:b/>
          <w:iCs/>
          <w:sz w:val="24"/>
          <w:szCs w:val="24"/>
        </w:rPr>
      </w:pPr>
    </w:p>
    <w:p w14:paraId="2D27DCB1" w14:textId="77777777" w:rsidR="00795FA5" w:rsidRPr="00213E48" w:rsidRDefault="00213E48" w:rsidP="00D00461">
      <w:pPr>
        <w:spacing w:after="0" w:line="240" w:lineRule="auto"/>
        <w:ind w:left="720"/>
        <w:jc w:val="both"/>
        <w:rPr>
          <w:rFonts w:ascii="Times New Roman" w:hAnsi="Times New Roman" w:cs="Times New Roman"/>
          <w:bCs/>
          <w:iCs/>
          <w:sz w:val="24"/>
          <w:szCs w:val="24"/>
        </w:rPr>
      </w:pPr>
      <w:r>
        <w:rPr>
          <w:rFonts w:ascii="Times New Roman" w:hAnsi="Times New Roman" w:cs="Times New Roman"/>
          <w:iCs/>
          <w:sz w:val="24"/>
          <w:szCs w:val="24"/>
        </w:rPr>
        <w:t>Write a program to enter n numbers, store them in an array and rearrange array in the reverse order.</w:t>
      </w:r>
    </w:p>
    <w:p w14:paraId="6D4A2DB7" w14:textId="77777777" w:rsidR="00795FA5" w:rsidRPr="00245FEB" w:rsidRDefault="00795FA5" w:rsidP="00CB2007">
      <w:pPr>
        <w:spacing w:after="0" w:line="240" w:lineRule="auto"/>
        <w:jc w:val="both"/>
        <w:rPr>
          <w:rFonts w:ascii="Times New Roman" w:hAnsi="Times New Roman" w:cs="Times New Roman"/>
          <w:bCs/>
          <w:iCs/>
          <w:sz w:val="24"/>
          <w:szCs w:val="24"/>
        </w:rPr>
      </w:pPr>
    </w:p>
    <w:p w14:paraId="51C8C741" w14:textId="77777777" w:rsidR="00795FA5" w:rsidRPr="00245FEB" w:rsidRDefault="00795FA5" w:rsidP="00CB2007">
      <w:pPr>
        <w:spacing w:after="0" w:line="240" w:lineRule="auto"/>
        <w:jc w:val="both"/>
        <w:rPr>
          <w:rFonts w:ascii="Times New Roman" w:hAnsi="Times New Roman" w:cs="Times New Roman"/>
          <w:bCs/>
          <w:iCs/>
          <w:sz w:val="24"/>
          <w:szCs w:val="24"/>
        </w:rPr>
      </w:pPr>
    </w:p>
    <w:p w14:paraId="6E468737" w14:textId="7777777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#include&lt;stdio.h&gt;</w:t>
      </w:r>
    </w:p>
    <w:p w14:paraId="22BE2C0A" w14:textId="71DD43D1" w:rsidR="00942150" w:rsidRPr="00902F23" w:rsidRDefault="00942150" w:rsidP="00CB2007">
      <w:pPr>
        <w:spacing w:after="0" w:line="240" w:lineRule="auto"/>
        <w:jc w:val="both"/>
        <w:rPr>
          <w:rFonts w:ascii="Times New Roman" w:hAnsi="Times New Roman" w:cs="Times New Roman"/>
          <w:bCs/>
          <w:iCs/>
          <w:sz w:val="24"/>
          <w:szCs w:val="24"/>
        </w:rPr>
      </w:pPr>
      <w:proofErr w:type="spellStart"/>
      <w:r w:rsidRPr="00902F23">
        <w:rPr>
          <w:rFonts w:ascii="Times New Roman" w:hAnsi="Times New Roman" w:cs="Times New Roman"/>
          <w:bCs/>
          <w:iCs/>
          <w:sz w:val="24"/>
          <w:szCs w:val="24"/>
        </w:rPr>
        <w:t>int</w:t>
      </w:r>
      <w:proofErr w:type="spellEnd"/>
      <w:r w:rsidRPr="00902F23">
        <w:rPr>
          <w:rFonts w:ascii="Times New Roman" w:hAnsi="Times New Roman" w:cs="Times New Roman"/>
          <w:bCs/>
          <w:iCs/>
          <w:sz w:val="24"/>
          <w:szCs w:val="24"/>
        </w:rPr>
        <w:t xml:space="preserve"> main()</w:t>
      </w:r>
    </w:p>
    <w:p w14:paraId="74AC3433" w14:textId="7777777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w:t>
      </w:r>
    </w:p>
    <w:p w14:paraId="0D5B8E0E" w14:textId="4C76E983"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roofErr w:type="spellStart"/>
      <w:r w:rsidRPr="00902F23">
        <w:rPr>
          <w:rFonts w:ascii="Times New Roman" w:hAnsi="Times New Roman" w:cs="Times New Roman"/>
          <w:bCs/>
          <w:iCs/>
          <w:sz w:val="24"/>
          <w:szCs w:val="24"/>
        </w:rPr>
        <w:t>int</w:t>
      </w:r>
      <w:proofErr w:type="spellEnd"/>
      <w:r w:rsidRPr="00902F23">
        <w:rPr>
          <w:rFonts w:ascii="Times New Roman" w:hAnsi="Times New Roman" w:cs="Times New Roman"/>
          <w:bCs/>
          <w:iCs/>
          <w:sz w:val="24"/>
          <w:szCs w:val="24"/>
        </w:rPr>
        <w:t xml:space="preserve"> </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 xml:space="preserve">, n, </w:t>
      </w:r>
      <w:proofErr w:type="spellStart"/>
      <w:r w:rsidRPr="00902F23">
        <w:rPr>
          <w:rFonts w:ascii="Times New Roman" w:hAnsi="Times New Roman" w:cs="Times New Roman"/>
          <w:bCs/>
          <w:iCs/>
          <w:sz w:val="24"/>
          <w:szCs w:val="24"/>
        </w:rPr>
        <w:t>num</w:t>
      </w:r>
      <w:proofErr w:type="spellEnd"/>
      <w:r w:rsidRPr="00902F23">
        <w:rPr>
          <w:rFonts w:ascii="Times New Roman" w:hAnsi="Times New Roman" w:cs="Times New Roman"/>
          <w:bCs/>
          <w:iCs/>
          <w:sz w:val="24"/>
          <w:szCs w:val="24"/>
        </w:rPr>
        <w:t xml:space="preserve">[100], </w:t>
      </w:r>
      <w:proofErr w:type="spellStart"/>
      <w:r w:rsidRPr="00902F23">
        <w:rPr>
          <w:rFonts w:ascii="Times New Roman" w:hAnsi="Times New Roman" w:cs="Times New Roman"/>
          <w:bCs/>
          <w:iCs/>
          <w:sz w:val="24"/>
          <w:szCs w:val="24"/>
        </w:rPr>
        <w:t>temp_num</w:t>
      </w:r>
      <w:proofErr w:type="spellEnd"/>
      <w:r w:rsidRPr="00902F23">
        <w:rPr>
          <w:rFonts w:ascii="Times New Roman" w:hAnsi="Times New Roman" w:cs="Times New Roman"/>
          <w:bCs/>
          <w:iCs/>
          <w:sz w:val="24"/>
          <w:szCs w:val="24"/>
        </w:rPr>
        <w:t>[100];</w:t>
      </w:r>
    </w:p>
    <w:p w14:paraId="0C655694" w14:textId="717CD9EB"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roofErr w:type="spellStart"/>
      <w:r w:rsidRPr="00902F23">
        <w:rPr>
          <w:rFonts w:ascii="Times New Roman" w:hAnsi="Times New Roman" w:cs="Times New Roman"/>
          <w:bCs/>
          <w:iCs/>
          <w:sz w:val="24"/>
          <w:szCs w:val="24"/>
        </w:rPr>
        <w:t>printf</w:t>
      </w:r>
      <w:proofErr w:type="spellEnd"/>
      <w:r w:rsidRPr="00902F23">
        <w:rPr>
          <w:rFonts w:ascii="Times New Roman" w:hAnsi="Times New Roman" w:cs="Times New Roman"/>
          <w:bCs/>
          <w:iCs/>
          <w:sz w:val="24"/>
          <w:szCs w:val="24"/>
        </w:rPr>
        <w:t>(“Enter the number of elements\</w:t>
      </w:r>
      <w:proofErr w:type="spellStart"/>
      <w:r w:rsidRPr="00902F23">
        <w:rPr>
          <w:rFonts w:ascii="Times New Roman" w:hAnsi="Times New Roman" w:cs="Times New Roman"/>
          <w:bCs/>
          <w:iCs/>
          <w:sz w:val="24"/>
          <w:szCs w:val="24"/>
        </w:rPr>
        <w:t>nto</w:t>
      </w:r>
      <w:proofErr w:type="spellEnd"/>
      <w:r w:rsidRPr="00902F23">
        <w:rPr>
          <w:rFonts w:ascii="Times New Roman" w:hAnsi="Times New Roman" w:cs="Times New Roman"/>
          <w:bCs/>
          <w:iCs/>
          <w:sz w:val="24"/>
          <w:szCs w:val="24"/>
        </w:rPr>
        <w:t xml:space="preserve"> construct an array: “);</w:t>
      </w:r>
    </w:p>
    <w:p w14:paraId="26B714AE" w14:textId="485DC283"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roofErr w:type="spellStart"/>
      <w:r w:rsidRPr="00902F23">
        <w:rPr>
          <w:rFonts w:ascii="Times New Roman" w:hAnsi="Times New Roman" w:cs="Times New Roman"/>
          <w:bCs/>
          <w:iCs/>
          <w:sz w:val="24"/>
          <w:szCs w:val="24"/>
        </w:rPr>
        <w:t>scanf</w:t>
      </w:r>
      <w:proofErr w:type="spellEnd"/>
      <w:r w:rsidRPr="00902F23">
        <w:rPr>
          <w:rFonts w:ascii="Times New Roman" w:hAnsi="Times New Roman" w:cs="Times New Roman"/>
          <w:bCs/>
          <w:iCs/>
          <w:sz w:val="24"/>
          <w:szCs w:val="24"/>
        </w:rPr>
        <w:t>(“%d”, &amp;n);</w:t>
      </w:r>
    </w:p>
    <w:p w14:paraId="58A1116E" w14:textId="0D824B7A"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for(</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 xml:space="preserve"> = 0; </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 xml:space="preserve"> &lt; n; </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w:t>
      </w:r>
    </w:p>
    <w:p w14:paraId="362687F9" w14:textId="7777777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
    <w:p w14:paraId="7F3B1B38" w14:textId="50071988"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roofErr w:type="spellStart"/>
      <w:r w:rsidRPr="00902F23">
        <w:rPr>
          <w:rFonts w:ascii="Times New Roman" w:hAnsi="Times New Roman" w:cs="Times New Roman"/>
          <w:bCs/>
          <w:iCs/>
          <w:sz w:val="24"/>
          <w:szCs w:val="24"/>
        </w:rPr>
        <w:t>printf</w:t>
      </w:r>
      <w:proofErr w:type="spellEnd"/>
      <w:r w:rsidRPr="00902F23">
        <w:rPr>
          <w:rFonts w:ascii="Times New Roman" w:hAnsi="Times New Roman" w:cs="Times New Roman"/>
          <w:bCs/>
          <w:iCs/>
          <w:sz w:val="24"/>
          <w:szCs w:val="24"/>
        </w:rPr>
        <w:t>(“\</w:t>
      </w:r>
      <w:proofErr w:type="spellStart"/>
      <w:r w:rsidRPr="00902F23">
        <w:rPr>
          <w:rFonts w:ascii="Times New Roman" w:hAnsi="Times New Roman" w:cs="Times New Roman"/>
          <w:bCs/>
          <w:iCs/>
          <w:sz w:val="24"/>
          <w:szCs w:val="24"/>
        </w:rPr>
        <w:t>nEnter</w:t>
      </w:r>
      <w:proofErr w:type="spellEnd"/>
      <w:r w:rsidRPr="00902F23">
        <w:rPr>
          <w:rFonts w:ascii="Times New Roman" w:hAnsi="Times New Roman" w:cs="Times New Roman"/>
          <w:bCs/>
          <w:iCs/>
          <w:sz w:val="24"/>
          <w:szCs w:val="24"/>
        </w:rPr>
        <w:t xml:space="preserve"> number %d: “, i+1);</w:t>
      </w:r>
    </w:p>
    <w:p w14:paraId="1990234A" w14:textId="1F8AABB5"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roofErr w:type="spellStart"/>
      <w:r w:rsidRPr="00902F23">
        <w:rPr>
          <w:rFonts w:ascii="Times New Roman" w:hAnsi="Times New Roman" w:cs="Times New Roman"/>
          <w:bCs/>
          <w:iCs/>
          <w:sz w:val="24"/>
          <w:szCs w:val="24"/>
        </w:rPr>
        <w:t>scanf</w:t>
      </w:r>
      <w:proofErr w:type="spellEnd"/>
      <w:r w:rsidRPr="00902F23">
        <w:rPr>
          <w:rFonts w:ascii="Times New Roman" w:hAnsi="Times New Roman" w:cs="Times New Roman"/>
          <w:bCs/>
          <w:iCs/>
          <w:sz w:val="24"/>
          <w:szCs w:val="24"/>
        </w:rPr>
        <w:t>(“%d”, &amp;</w:t>
      </w:r>
      <w:proofErr w:type="spellStart"/>
      <w:r w:rsidRPr="00902F23">
        <w:rPr>
          <w:rFonts w:ascii="Times New Roman" w:hAnsi="Times New Roman" w:cs="Times New Roman"/>
          <w:bCs/>
          <w:iCs/>
          <w:sz w:val="24"/>
          <w:szCs w:val="24"/>
        </w:rPr>
        <w:t>num</w:t>
      </w:r>
      <w:proofErr w:type="spellEnd"/>
      <w:r w:rsidRPr="00902F23">
        <w:rPr>
          <w:rFonts w:ascii="Times New Roman" w:hAnsi="Times New Roman" w:cs="Times New Roman"/>
          <w:bCs/>
          <w:iCs/>
          <w:sz w:val="24"/>
          <w:szCs w:val="24"/>
        </w:rPr>
        <w:t>[</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w:t>
      </w:r>
    </w:p>
    <w:p w14:paraId="49A68FBF" w14:textId="7777777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
    <w:p w14:paraId="15E55F44" w14:textId="7777777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//now, in the next for loop, the array will be reversed and stored in a temporary array</w:t>
      </w:r>
    </w:p>
    <w:p w14:paraId="1B84751E" w14:textId="1CB09F94"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for(</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 xml:space="preserve"> = 0; </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 xml:space="preserve"> &lt; n; </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w:t>
      </w:r>
    </w:p>
    <w:p w14:paraId="438DC954" w14:textId="7777777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
    <w:p w14:paraId="317175A8" w14:textId="35A15D5F"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roofErr w:type="spellStart"/>
      <w:r w:rsidRPr="00902F23">
        <w:rPr>
          <w:rFonts w:ascii="Times New Roman" w:hAnsi="Times New Roman" w:cs="Times New Roman"/>
          <w:bCs/>
          <w:iCs/>
          <w:sz w:val="24"/>
          <w:szCs w:val="24"/>
        </w:rPr>
        <w:t>temp_num</w:t>
      </w:r>
      <w:proofErr w:type="spellEnd"/>
      <w:r w:rsidRPr="00902F23">
        <w:rPr>
          <w:rFonts w:ascii="Times New Roman" w:hAnsi="Times New Roman" w:cs="Times New Roman"/>
          <w:bCs/>
          <w:iCs/>
          <w:sz w:val="24"/>
          <w:szCs w:val="24"/>
        </w:rPr>
        <w:t>[</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 xml:space="preserve">] = </w:t>
      </w:r>
      <w:proofErr w:type="spellStart"/>
      <w:r w:rsidRPr="00902F23">
        <w:rPr>
          <w:rFonts w:ascii="Times New Roman" w:hAnsi="Times New Roman" w:cs="Times New Roman"/>
          <w:bCs/>
          <w:iCs/>
          <w:sz w:val="24"/>
          <w:szCs w:val="24"/>
        </w:rPr>
        <w:t>num</w:t>
      </w:r>
      <w:proofErr w:type="spellEnd"/>
      <w:r w:rsidRPr="00902F23">
        <w:rPr>
          <w:rFonts w:ascii="Times New Roman" w:hAnsi="Times New Roman" w:cs="Times New Roman"/>
          <w:bCs/>
          <w:iCs/>
          <w:sz w:val="24"/>
          <w:szCs w:val="24"/>
        </w:rPr>
        <w:t>[n-i-1];</w:t>
      </w:r>
    </w:p>
    <w:p w14:paraId="68BB7536" w14:textId="7777777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
    <w:p w14:paraId="7A8C87E2" w14:textId="7777777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//now, the elements of the temporary array will be sent in the proper order to the original array</w:t>
      </w:r>
    </w:p>
    <w:p w14:paraId="4F6237A3" w14:textId="1E4E4928" w:rsidR="00C70860" w:rsidRPr="00902F23" w:rsidRDefault="00E954B5" w:rsidP="00CB2007">
      <w:pPr>
        <w:spacing w:after="0" w:line="240" w:lineRule="auto"/>
        <w:jc w:val="both"/>
        <w:rPr>
          <w:rFonts w:ascii="Times New Roman" w:hAnsi="Times New Roman" w:cs="Times New Roman"/>
          <w:bCs/>
          <w:iCs/>
          <w:sz w:val="24"/>
          <w:szCs w:val="24"/>
        </w:rPr>
      </w:pPr>
      <w:proofErr w:type="spellStart"/>
      <w:r w:rsidRPr="00902F23">
        <w:rPr>
          <w:rFonts w:ascii="Times New Roman" w:hAnsi="Times New Roman" w:cs="Times New Roman"/>
          <w:bCs/>
          <w:iCs/>
          <w:sz w:val="24"/>
          <w:szCs w:val="24"/>
        </w:rPr>
        <w:t>p</w:t>
      </w:r>
      <w:r w:rsidR="00C70860" w:rsidRPr="00902F23">
        <w:rPr>
          <w:rFonts w:ascii="Times New Roman" w:hAnsi="Times New Roman" w:cs="Times New Roman"/>
          <w:bCs/>
          <w:iCs/>
          <w:sz w:val="24"/>
          <w:szCs w:val="24"/>
        </w:rPr>
        <w:t>rintf</w:t>
      </w:r>
      <w:proofErr w:type="spellEnd"/>
      <w:r w:rsidR="00C70860" w:rsidRPr="00902F23">
        <w:rPr>
          <w:rFonts w:ascii="Times New Roman" w:hAnsi="Times New Roman" w:cs="Times New Roman"/>
          <w:bCs/>
          <w:iCs/>
          <w:sz w:val="24"/>
          <w:szCs w:val="24"/>
        </w:rPr>
        <w:t>(“</w:t>
      </w:r>
      <w:r w:rsidRPr="00902F23">
        <w:rPr>
          <w:rFonts w:ascii="Times New Roman" w:hAnsi="Times New Roman" w:cs="Times New Roman"/>
          <w:bCs/>
          <w:iCs/>
          <w:sz w:val="24"/>
          <w:szCs w:val="24"/>
        </w:rPr>
        <w:t>\</w:t>
      </w:r>
      <w:proofErr w:type="spellStart"/>
      <w:r w:rsidRPr="00902F23">
        <w:rPr>
          <w:rFonts w:ascii="Times New Roman" w:hAnsi="Times New Roman" w:cs="Times New Roman"/>
          <w:bCs/>
          <w:iCs/>
          <w:sz w:val="24"/>
          <w:szCs w:val="24"/>
        </w:rPr>
        <w:t>nThe</w:t>
      </w:r>
      <w:proofErr w:type="spellEnd"/>
      <w:r w:rsidRPr="00902F23">
        <w:rPr>
          <w:rFonts w:ascii="Times New Roman" w:hAnsi="Times New Roman" w:cs="Times New Roman"/>
          <w:bCs/>
          <w:iCs/>
          <w:sz w:val="24"/>
          <w:szCs w:val="24"/>
        </w:rPr>
        <w:t xml:space="preserve"> reversed array is: “);</w:t>
      </w:r>
    </w:p>
    <w:p w14:paraId="7C45DF2F" w14:textId="226585D4"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for(</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 xml:space="preserve"> = 0; </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 xml:space="preserve"> &lt; n; </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w:t>
      </w:r>
    </w:p>
    <w:p w14:paraId="1F901878" w14:textId="7777777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
    <w:p w14:paraId="760779F3" w14:textId="2EFD3EC9"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roofErr w:type="spellStart"/>
      <w:r w:rsidRPr="00902F23">
        <w:rPr>
          <w:rFonts w:ascii="Times New Roman" w:hAnsi="Times New Roman" w:cs="Times New Roman"/>
          <w:bCs/>
          <w:iCs/>
          <w:sz w:val="24"/>
          <w:szCs w:val="24"/>
        </w:rPr>
        <w:t>num</w:t>
      </w:r>
      <w:proofErr w:type="spellEnd"/>
      <w:r w:rsidRPr="00902F23">
        <w:rPr>
          <w:rFonts w:ascii="Times New Roman" w:hAnsi="Times New Roman" w:cs="Times New Roman"/>
          <w:bCs/>
          <w:iCs/>
          <w:sz w:val="24"/>
          <w:szCs w:val="24"/>
        </w:rPr>
        <w:t>[</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 xml:space="preserve">] = </w:t>
      </w:r>
      <w:proofErr w:type="spellStart"/>
      <w:r w:rsidRPr="00902F23">
        <w:rPr>
          <w:rFonts w:ascii="Times New Roman" w:hAnsi="Times New Roman" w:cs="Times New Roman"/>
          <w:bCs/>
          <w:iCs/>
          <w:sz w:val="24"/>
          <w:szCs w:val="24"/>
        </w:rPr>
        <w:t>temp_num</w:t>
      </w:r>
      <w:proofErr w:type="spellEnd"/>
      <w:r w:rsidRPr="00902F23">
        <w:rPr>
          <w:rFonts w:ascii="Times New Roman" w:hAnsi="Times New Roman" w:cs="Times New Roman"/>
          <w:bCs/>
          <w:iCs/>
          <w:sz w:val="24"/>
          <w:szCs w:val="24"/>
        </w:rPr>
        <w:t>[</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w:t>
      </w:r>
    </w:p>
    <w:p w14:paraId="17DE4EA0" w14:textId="780D516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roofErr w:type="spellStart"/>
      <w:r w:rsidRPr="00902F23">
        <w:rPr>
          <w:rFonts w:ascii="Times New Roman" w:hAnsi="Times New Roman" w:cs="Times New Roman"/>
          <w:bCs/>
          <w:iCs/>
          <w:sz w:val="24"/>
          <w:szCs w:val="24"/>
        </w:rPr>
        <w:t>printf</w:t>
      </w:r>
      <w:proofErr w:type="spellEnd"/>
      <w:r w:rsidRPr="00902F23">
        <w:rPr>
          <w:rFonts w:ascii="Times New Roman" w:hAnsi="Times New Roman" w:cs="Times New Roman"/>
          <w:bCs/>
          <w:iCs/>
          <w:sz w:val="24"/>
          <w:szCs w:val="24"/>
        </w:rPr>
        <w:t xml:space="preserve">(“ %d”, </w:t>
      </w:r>
      <w:proofErr w:type="spellStart"/>
      <w:r w:rsidRPr="00902F23">
        <w:rPr>
          <w:rFonts w:ascii="Times New Roman" w:hAnsi="Times New Roman" w:cs="Times New Roman"/>
          <w:bCs/>
          <w:iCs/>
          <w:sz w:val="24"/>
          <w:szCs w:val="24"/>
        </w:rPr>
        <w:t>num</w:t>
      </w:r>
      <w:proofErr w:type="spellEnd"/>
      <w:r w:rsidRPr="00902F23">
        <w:rPr>
          <w:rFonts w:ascii="Times New Roman" w:hAnsi="Times New Roman" w:cs="Times New Roman"/>
          <w:bCs/>
          <w:iCs/>
          <w:sz w:val="24"/>
          <w:szCs w:val="24"/>
        </w:rPr>
        <w:t>[</w:t>
      </w:r>
      <w:proofErr w:type="spellStart"/>
      <w:r w:rsidRPr="00902F23">
        <w:rPr>
          <w:rFonts w:ascii="Times New Roman" w:hAnsi="Times New Roman" w:cs="Times New Roman"/>
          <w:bCs/>
          <w:iCs/>
          <w:sz w:val="24"/>
          <w:szCs w:val="24"/>
        </w:rPr>
        <w:t>i</w:t>
      </w:r>
      <w:proofErr w:type="spellEnd"/>
      <w:r w:rsidRPr="00902F23">
        <w:rPr>
          <w:rFonts w:ascii="Times New Roman" w:hAnsi="Times New Roman" w:cs="Times New Roman"/>
          <w:bCs/>
          <w:iCs/>
          <w:sz w:val="24"/>
          <w:szCs w:val="24"/>
        </w:rPr>
        <w:t>]);</w:t>
      </w:r>
    </w:p>
    <w:p w14:paraId="467B009B" w14:textId="7777777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w:t>
      </w:r>
    </w:p>
    <w:p w14:paraId="77D301C9" w14:textId="5DC256D1"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 xml:space="preserve">    return 0;</w:t>
      </w:r>
    </w:p>
    <w:p w14:paraId="74F88729" w14:textId="77777777" w:rsidR="00942150" w:rsidRPr="00902F23" w:rsidRDefault="00942150" w:rsidP="00CB2007">
      <w:pPr>
        <w:spacing w:after="0" w:line="240" w:lineRule="auto"/>
        <w:jc w:val="both"/>
        <w:rPr>
          <w:rFonts w:ascii="Times New Roman" w:hAnsi="Times New Roman" w:cs="Times New Roman"/>
          <w:bCs/>
          <w:iCs/>
          <w:sz w:val="24"/>
          <w:szCs w:val="24"/>
        </w:rPr>
      </w:pPr>
      <w:r w:rsidRPr="00902F23">
        <w:rPr>
          <w:rFonts w:ascii="Times New Roman" w:hAnsi="Times New Roman" w:cs="Times New Roman"/>
          <w:bCs/>
          <w:iCs/>
          <w:sz w:val="24"/>
          <w:szCs w:val="24"/>
        </w:rPr>
        <w:t>}</w:t>
      </w:r>
    </w:p>
    <w:p w14:paraId="3AC1A5FB" w14:textId="77777777" w:rsidR="007154E8" w:rsidRPr="00902F23" w:rsidRDefault="007154E8" w:rsidP="00CB2007">
      <w:pPr>
        <w:spacing w:after="0" w:line="240" w:lineRule="auto"/>
        <w:jc w:val="both"/>
        <w:rPr>
          <w:rFonts w:ascii="Times New Roman" w:hAnsi="Times New Roman" w:cs="Times New Roman"/>
          <w:bCs/>
          <w:iCs/>
          <w:sz w:val="24"/>
          <w:szCs w:val="24"/>
        </w:rPr>
      </w:pPr>
    </w:p>
    <w:p w14:paraId="32096447" w14:textId="77777777" w:rsidR="007154E8" w:rsidRDefault="007154E8" w:rsidP="00CB2007">
      <w:pPr>
        <w:spacing w:after="0" w:line="240" w:lineRule="auto"/>
        <w:jc w:val="both"/>
        <w:rPr>
          <w:rFonts w:ascii="Times New Roman" w:hAnsi="Times New Roman" w:cs="Times New Roman"/>
          <w:b/>
          <w:iCs/>
          <w:sz w:val="24"/>
          <w:szCs w:val="24"/>
        </w:rPr>
      </w:pPr>
    </w:p>
    <w:p w14:paraId="2D58C652" w14:textId="77777777" w:rsidR="007154E8" w:rsidRDefault="007154E8" w:rsidP="00CB2007">
      <w:pPr>
        <w:spacing w:after="0" w:line="240" w:lineRule="auto"/>
        <w:jc w:val="both"/>
        <w:rPr>
          <w:rFonts w:ascii="Times New Roman" w:hAnsi="Times New Roman" w:cs="Times New Roman"/>
          <w:b/>
          <w:iCs/>
          <w:sz w:val="24"/>
          <w:szCs w:val="24"/>
        </w:rPr>
      </w:pPr>
    </w:p>
    <w:p w14:paraId="41BCF90D" w14:textId="77777777" w:rsidR="007154E8" w:rsidRDefault="007154E8" w:rsidP="00CB2007">
      <w:pPr>
        <w:spacing w:after="0" w:line="240" w:lineRule="auto"/>
        <w:jc w:val="both"/>
        <w:rPr>
          <w:rFonts w:ascii="Times New Roman" w:hAnsi="Times New Roman" w:cs="Times New Roman"/>
          <w:b/>
          <w:iCs/>
          <w:sz w:val="24"/>
          <w:szCs w:val="24"/>
        </w:rPr>
      </w:pPr>
    </w:p>
    <w:p w14:paraId="09AB4995" w14:textId="77777777" w:rsidR="007154E8" w:rsidRDefault="007154E8" w:rsidP="00CB2007">
      <w:pPr>
        <w:spacing w:after="0" w:line="240" w:lineRule="auto"/>
        <w:jc w:val="both"/>
        <w:rPr>
          <w:rFonts w:ascii="Times New Roman" w:hAnsi="Times New Roman" w:cs="Times New Roman"/>
          <w:b/>
          <w:iCs/>
          <w:sz w:val="24"/>
          <w:szCs w:val="24"/>
        </w:rPr>
      </w:pPr>
    </w:p>
    <w:p w14:paraId="0B329526" w14:textId="77777777" w:rsidR="007154E8" w:rsidRDefault="007154E8" w:rsidP="00CB2007">
      <w:pPr>
        <w:spacing w:after="0" w:line="240" w:lineRule="auto"/>
        <w:jc w:val="both"/>
        <w:rPr>
          <w:rFonts w:ascii="Times New Roman" w:hAnsi="Times New Roman" w:cs="Times New Roman"/>
          <w:b/>
          <w:iCs/>
          <w:sz w:val="24"/>
          <w:szCs w:val="24"/>
        </w:rPr>
      </w:pPr>
    </w:p>
    <w:p w14:paraId="2E90993D" w14:textId="77777777" w:rsidR="007154E8" w:rsidRDefault="007154E8" w:rsidP="00CB2007">
      <w:pPr>
        <w:spacing w:after="0" w:line="240" w:lineRule="auto"/>
        <w:jc w:val="both"/>
        <w:rPr>
          <w:rFonts w:ascii="Times New Roman" w:hAnsi="Times New Roman" w:cs="Times New Roman"/>
          <w:b/>
          <w:iCs/>
          <w:sz w:val="24"/>
          <w:szCs w:val="24"/>
        </w:rPr>
      </w:pPr>
    </w:p>
    <w:p w14:paraId="7C53891B" w14:textId="77777777" w:rsidR="007154E8" w:rsidRDefault="007154E8" w:rsidP="00CB2007">
      <w:pPr>
        <w:spacing w:after="0" w:line="240" w:lineRule="auto"/>
        <w:jc w:val="both"/>
        <w:rPr>
          <w:rFonts w:ascii="Times New Roman" w:hAnsi="Times New Roman" w:cs="Times New Roman"/>
          <w:b/>
          <w:iCs/>
          <w:sz w:val="24"/>
          <w:szCs w:val="24"/>
        </w:rPr>
      </w:pPr>
    </w:p>
    <w:p w14:paraId="2BBFC9BF" w14:textId="77777777" w:rsidR="007154E8" w:rsidRDefault="007154E8" w:rsidP="00CB2007">
      <w:pPr>
        <w:spacing w:after="0" w:line="240" w:lineRule="auto"/>
        <w:jc w:val="both"/>
        <w:rPr>
          <w:rFonts w:ascii="Times New Roman" w:hAnsi="Times New Roman" w:cs="Times New Roman"/>
          <w:b/>
          <w:iCs/>
          <w:sz w:val="24"/>
          <w:szCs w:val="24"/>
        </w:rPr>
      </w:pPr>
    </w:p>
    <w:p w14:paraId="3A7838DA" w14:textId="77777777" w:rsidR="00C73BBF" w:rsidRPr="00BA41DE" w:rsidRDefault="00C73BBF" w:rsidP="00CB2007">
      <w:pPr>
        <w:spacing w:after="0" w:line="240" w:lineRule="auto"/>
        <w:jc w:val="both"/>
        <w:rPr>
          <w:rFonts w:ascii="Times New Roman" w:hAnsi="Times New Roman" w:cs="Times New Roman"/>
          <w:b/>
          <w:iCs/>
          <w:sz w:val="24"/>
          <w:szCs w:val="24"/>
        </w:rPr>
      </w:pPr>
    </w:p>
    <w:p w14:paraId="3129C908" w14:textId="02094A4D" w:rsidR="00D846DE" w:rsidRDefault="00CB2007" w:rsidP="00D846DE">
      <w:pPr>
        <w:spacing w:after="0" w:line="240" w:lineRule="auto"/>
        <w:jc w:val="both"/>
        <w:rPr>
          <w:rFonts w:ascii="Times New Roman" w:hAnsi="Times New Roman" w:cs="Times New Roman"/>
          <w:b/>
          <w:sz w:val="24"/>
          <w:szCs w:val="24"/>
        </w:rPr>
      </w:pPr>
      <w:r w:rsidRPr="00BA41DE">
        <w:rPr>
          <w:rFonts w:ascii="Times New Roman" w:hAnsi="Times New Roman" w:cs="Times New Roman"/>
          <w:b/>
          <w:iCs/>
          <w:sz w:val="24"/>
          <w:szCs w:val="24"/>
        </w:rPr>
        <w:t>Date: __</w:t>
      </w:r>
      <w:r w:rsidR="00F620C1">
        <w:rPr>
          <w:rFonts w:ascii="Times New Roman" w:hAnsi="Times New Roman" w:cs="Times New Roman"/>
          <w:b/>
          <w:iCs/>
          <w:sz w:val="24"/>
          <w:szCs w:val="24"/>
        </w:rPr>
        <w:t>12-12-2021</w:t>
      </w:r>
      <w:r w:rsidRPr="00BA41DE">
        <w:rPr>
          <w:rFonts w:ascii="Times New Roman" w:hAnsi="Times New Roman" w:cs="Times New Roman"/>
          <w:b/>
          <w:iCs/>
          <w:sz w:val="24"/>
          <w:szCs w:val="24"/>
        </w:rPr>
        <w:t xml:space="preserve">__                                                    </w:t>
      </w:r>
      <w:r w:rsidR="007154E8">
        <w:rPr>
          <w:rFonts w:ascii="Times New Roman" w:hAnsi="Times New Roman" w:cs="Times New Roman"/>
          <w:b/>
          <w:sz w:val="24"/>
          <w:szCs w:val="24"/>
        </w:rPr>
        <w:t>Signature of faculty in-charge</w:t>
      </w:r>
    </w:p>
    <w:p w14:paraId="2B11F679" w14:textId="77777777" w:rsidR="00D846DE" w:rsidRDefault="00D846DE" w:rsidP="00D846DE">
      <w:pPr>
        <w:spacing w:after="0" w:line="240" w:lineRule="auto"/>
        <w:jc w:val="both"/>
        <w:rPr>
          <w:rFonts w:ascii="Times New Roman" w:hAnsi="Times New Roman" w:cs="Times New Roman"/>
          <w:b/>
          <w:sz w:val="24"/>
          <w:szCs w:val="24"/>
        </w:rPr>
      </w:pPr>
    </w:p>
    <w:p w14:paraId="6B294D22" w14:textId="77777777" w:rsidR="00D846DE" w:rsidRDefault="00D846DE" w:rsidP="00D846DE">
      <w:pPr>
        <w:spacing w:after="0" w:line="240" w:lineRule="auto"/>
        <w:jc w:val="both"/>
        <w:rPr>
          <w:rFonts w:ascii="Times New Roman" w:hAnsi="Times New Roman" w:cs="Times New Roman"/>
          <w:b/>
          <w:sz w:val="24"/>
          <w:szCs w:val="24"/>
        </w:rPr>
      </w:pPr>
    </w:p>
    <w:sectPr w:rsidR="00D846DE" w:rsidSect="00CB2007">
      <w:headerReference w:type="even" r:id="rId12"/>
      <w:headerReference w:type="default" r:id="rId13"/>
      <w:footerReference w:type="even" r:id="rId14"/>
      <w:footerReference w:type="default" r:id="rId15"/>
      <w:headerReference w:type="first" r:id="rId16"/>
      <w:footerReference w:type="first" r:id="rId17"/>
      <w:pgSz w:w="11906" w:h="16838"/>
      <w:pgMar w:top="1440" w:right="1728" w:bottom="1440" w:left="1728" w:header="706" w:footer="288" w:gutter="0"/>
      <w:pgBorders w:offsetFrom="page">
        <w:top w:val="double" w:sz="4" w:space="24" w:color="auto"/>
        <w:left w:val="double" w:sz="4" w:space="24" w:color="auto"/>
        <w:bottom w:val="double" w:sz="4" w:space="24" w:color="auto"/>
        <w:right w:val="double" w:sz="4" w:space="24" w:color="auto"/>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9B14" w14:textId="77777777" w:rsidR="006C62CE" w:rsidRDefault="006C62CE">
      <w:pPr>
        <w:spacing w:after="0" w:line="240" w:lineRule="auto"/>
      </w:pPr>
      <w:r>
        <w:separator/>
      </w:r>
    </w:p>
  </w:endnote>
  <w:endnote w:type="continuationSeparator" w:id="0">
    <w:p w14:paraId="76D98696" w14:textId="77777777" w:rsidR="006C62CE" w:rsidRDefault="006C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461A" w14:textId="77777777" w:rsidR="00CB76E5" w:rsidRDefault="00CB76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F1B1" w14:textId="77777777" w:rsidR="00820FE3" w:rsidRDefault="00820FE3">
    <w:pPr>
      <w:spacing w:after="0" w:line="100" w:lineRule="atLeast"/>
      <w:jc w:val="center"/>
      <w:rPr>
        <w:sz w:val="18"/>
        <w:szCs w:val="18"/>
      </w:rPr>
    </w:pPr>
    <w:r>
      <w:rPr>
        <w:rFonts w:ascii="Times New Roman" w:hAnsi="Times New Roman" w:cs="Times New Roman"/>
        <w:b/>
        <w:iCs/>
        <w:sz w:val="18"/>
        <w:szCs w:val="18"/>
      </w:rPr>
      <w:t xml:space="preserve">Department of </w:t>
    </w:r>
    <w:r w:rsidR="007E5861">
      <w:rPr>
        <w:rFonts w:ascii="Times New Roman" w:hAnsi="Times New Roman" w:cs="Times New Roman"/>
        <w:b/>
        <w:iCs/>
        <w:sz w:val="18"/>
        <w:szCs w:val="18"/>
      </w:rPr>
      <w:t>Science and Humanities</w:t>
    </w:r>
  </w:p>
  <w:p w14:paraId="61C20737" w14:textId="77777777" w:rsidR="00820FE3" w:rsidRDefault="00820FE3">
    <w:pPr>
      <w:pStyle w:val="Footer"/>
      <w:spacing w:after="0" w:line="100" w:lineRule="atLeast"/>
      <w:jc w:val="center"/>
      <w:rPr>
        <w:sz w:val="18"/>
        <w:szCs w:val="18"/>
      </w:rPr>
    </w:pPr>
  </w:p>
  <w:p w14:paraId="6B9BA2BE" w14:textId="77777777" w:rsidR="00820FE3" w:rsidRDefault="00820FE3">
    <w:pPr>
      <w:pStyle w:val="Footer"/>
    </w:pPr>
    <w:r>
      <w:rPr>
        <w:rFonts w:ascii="Times New Roman" w:hAnsi="Times New Roman" w:cs="Times New Roman"/>
        <w:sz w:val="18"/>
        <w:szCs w:val="18"/>
      </w:rPr>
      <w:t>Page No</w:t>
    </w:r>
    <w:r>
      <w:rPr>
        <w:rFonts w:ascii="Times New Roman" w:hAnsi="Times New Roman" w:cs="Times New Roman"/>
        <w:sz w:val="18"/>
        <w:szCs w:val="18"/>
      </w:rPr>
      <w:tab/>
      <w:t xml:space="preserve">                                                                                  </w:t>
    </w:r>
    <w:r w:rsidR="00323062">
      <w:rPr>
        <w:rFonts w:ascii="Times New Roman" w:hAnsi="Times New Roman" w:cs="Times New Roman"/>
        <w:sz w:val="18"/>
        <w:szCs w:val="18"/>
      </w:rPr>
      <w:t xml:space="preserve">                            P</w:t>
    </w:r>
    <w:r w:rsidR="008870D8">
      <w:rPr>
        <w:rFonts w:ascii="Times New Roman" w:hAnsi="Times New Roman" w:cs="Times New Roman"/>
        <w:sz w:val="18"/>
        <w:szCs w:val="18"/>
      </w:rPr>
      <w:t>IC</w:t>
    </w:r>
    <w:r w:rsidR="00323062">
      <w:rPr>
        <w:rFonts w:ascii="Times New Roman" w:hAnsi="Times New Roman" w:cs="Times New Roman"/>
        <w:sz w:val="18"/>
        <w:szCs w:val="18"/>
      </w:rPr>
      <w:t xml:space="preserve"> S</w:t>
    </w:r>
    <w:r>
      <w:rPr>
        <w:rFonts w:ascii="Times New Roman" w:hAnsi="Times New Roman" w:cs="Times New Roman"/>
        <w:sz w:val="18"/>
        <w:szCs w:val="18"/>
      </w:rPr>
      <w:t xml:space="preserve">em </w:t>
    </w:r>
    <w:r w:rsidR="008870D8">
      <w:rPr>
        <w:rFonts w:ascii="Times New Roman" w:hAnsi="Times New Roman" w:cs="Times New Roman"/>
        <w:sz w:val="18"/>
        <w:szCs w:val="18"/>
      </w:rPr>
      <w:t>I/</w:t>
    </w:r>
    <w:r w:rsidR="00A92D3F">
      <w:rPr>
        <w:rFonts w:ascii="Times New Roman" w:hAnsi="Times New Roman" w:cs="Times New Roman"/>
        <w:sz w:val="18"/>
        <w:szCs w:val="18"/>
      </w:rPr>
      <w:t>August</w:t>
    </w:r>
    <w:r w:rsidR="008870D8">
      <w:rPr>
        <w:rFonts w:ascii="Times New Roman" w:hAnsi="Times New Roman" w:cs="Times New Roman"/>
        <w:sz w:val="18"/>
        <w:szCs w:val="18"/>
      </w:rPr>
      <w:t>-December</w:t>
    </w:r>
    <w:r w:rsidR="00590D01">
      <w:rPr>
        <w:rFonts w:ascii="Times New Roman" w:hAnsi="Times New Roman" w:cs="Times New Roman"/>
        <w:sz w:val="18"/>
        <w:szCs w:val="18"/>
      </w:rPr>
      <w:t xml:space="preserve"> 20</w:t>
    </w:r>
    <w:r w:rsidR="005B226F">
      <w:rPr>
        <w:rFonts w:ascii="Times New Roman" w:hAnsi="Times New Roman" w:cs="Times New Roman"/>
        <w:sz w:val="18"/>
        <w:szCs w:val="18"/>
      </w:rP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4CA9" w14:textId="77777777" w:rsidR="00CB76E5" w:rsidRDefault="00CB7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D826" w14:textId="77777777" w:rsidR="006C62CE" w:rsidRDefault="006C62CE">
      <w:pPr>
        <w:spacing w:after="0" w:line="240" w:lineRule="auto"/>
      </w:pPr>
      <w:r>
        <w:separator/>
      </w:r>
    </w:p>
  </w:footnote>
  <w:footnote w:type="continuationSeparator" w:id="0">
    <w:p w14:paraId="06D04979" w14:textId="77777777" w:rsidR="006C62CE" w:rsidRDefault="006C6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A1D03" w14:textId="77777777" w:rsidR="00CB76E5" w:rsidRDefault="00CB76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70CE5" w14:textId="77777777" w:rsidR="00820FE3" w:rsidRDefault="00CB76E5">
    <w:pPr>
      <w:pStyle w:val="Header"/>
    </w:pPr>
    <w:r>
      <w:rPr>
        <w:noProof/>
      </w:rPr>
      <w:drawing>
        <wp:anchor distT="0" distB="0" distL="0" distR="0" simplePos="0" relativeHeight="251657728" behindDoc="0" locked="0" layoutInCell="1" allowOverlap="1" wp14:anchorId="1C626FF6" wp14:editId="076DF4B5">
          <wp:simplePos x="0" y="0"/>
          <wp:positionH relativeFrom="column">
            <wp:posOffset>2516505</wp:posOffset>
          </wp:positionH>
          <wp:positionV relativeFrom="paragraph">
            <wp:posOffset>-90805</wp:posOffset>
          </wp:positionV>
          <wp:extent cx="495935" cy="420370"/>
          <wp:effectExtent l="0" t="0" r="0" b="0"/>
          <wp:wrapSquare wrapText="largest"/>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935" cy="4203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10A683F6" w14:textId="77777777" w:rsidR="00820FE3" w:rsidRDefault="00820FE3" w:rsidP="00023543">
    <w:pPr>
      <w:pStyle w:val="Header"/>
      <w:spacing w:line="240" w:lineRule="auto"/>
      <w:jc w:val="center"/>
      <w:rPr>
        <w:rFonts w:ascii="Times New Roman" w:hAnsi="Times New Roman" w:cs="Times New Roman"/>
        <w:b/>
        <w:iCs/>
        <w:sz w:val="24"/>
        <w:szCs w:val="24"/>
      </w:rPr>
    </w:pPr>
    <w:r>
      <w:rPr>
        <w:rFonts w:ascii="Times New Roman" w:hAnsi="Times New Roman" w:cs="Times New Roman"/>
        <w:b/>
        <w:iCs/>
        <w:sz w:val="24"/>
        <w:szCs w:val="24"/>
      </w:rPr>
      <w:t>K. J. Somaiya College of Engineering, Mumbai-77</w:t>
    </w:r>
  </w:p>
  <w:p w14:paraId="5F2134E1" w14:textId="77777777" w:rsidR="003E3780" w:rsidRDefault="003E3780" w:rsidP="003E3780">
    <w:pPr>
      <w:pStyle w:val="Header"/>
      <w:spacing w:line="240" w:lineRule="auto"/>
      <w:jc w:val="center"/>
      <w:rPr>
        <w:rFonts w:ascii="Times New Roman" w:hAnsi="Times New Roman" w:cs="Times New Roman"/>
        <w:b/>
        <w:iCs/>
        <w:sz w:val="24"/>
        <w:szCs w:val="24"/>
      </w:rPr>
    </w:pPr>
    <w:r>
      <w:rPr>
        <w:rFonts w:ascii="Georgia" w:hAnsi="Georgia"/>
        <w:color w:val="222222"/>
        <w:shd w:val="clear" w:color="auto" w:fill="FFFFFF"/>
      </w:rPr>
      <w:t>A Constituent College of Somaiya Vidyavihar University</w:t>
    </w:r>
  </w:p>
  <w:p w14:paraId="17F684A4" w14:textId="77777777" w:rsidR="00023543" w:rsidRDefault="00023543" w:rsidP="003E3780">
    <w:pPr>
      <w:pStyle w:val="Header"/>
      <w:spacing w:line="240" w:lineRule="auto"/>
      <w:jc w:val="center"/>
      <w:rPr>
        <w:rFonts w:ascii="Times New Roman" w:hAnsi="Times New Roman" w:cs="Times New Roman"/>
        <w:b/>
        <w:i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03F0" w14:textId="77777777" w:rsidR="00CB76E5" w:rsidRDefault="00CB7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36"/>
    <w:multiLevelType w:val="multilevel"/>
    <w:tmpl w:val="00000036"/>
    <w:name w:val="WW8Num54"/>
    <w:lvl w:ilvl="0">
      <w:start w:val="1"/>
      <w:numFmt w:val="decimal"/>
      <w:lvlText w:val="%1."/>
      <w:lvlJc w:val="left"/>
      <w:pPr>
        <w:tabs>
          <w:tab w:val="num" w:pos="1440"/>
        </w:tabs>
        <w:ind w:left="1440" w:hanging="360"/>
      </w:pPr>
      <w:rPr>
        <w:rFonts w:cs="Arial"/>
        <w:i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BB3"/>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F3E"/>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164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4D06"/>
    <w:multiLevelType w:val="hybridMultilevel"/>
    <w:tmpl w:val="00004DB7"/>
    <w:lvl w:ilvl="0" w:tplc="0000154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72AE"/>
    <w:multiLevelType w:val="hybridMultilevel"/>
    <w:tmpl w:val="00006952"/>
    <w:lvl w:ilvl="0" w:tplc="00005F9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924688B"/>
    <w:multiLevelType w:val="hybridMultilevel"/>
    <w:tmpl w:val="F6DAD3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0A6043AE"/>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E017127"/>
    <w:multiLevelType w:val="hybridMultilevel"/>
    <w:tmpl w:val="43C2BA3C"/>
    <w:lvl w:ilvl="0" w:tplc="F5242D8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C17D9"/>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119E1AF9"/>
    <w:multiLevelType w:val="hybridMultilevel"/>
    <w:tmpl w:val="1884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B02E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17D61EE2"/>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E84552"/>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20DA0A37"/>
    <w:multiLevelType w:val="hybridMultilevel"/>
    <w:tmpl w:val="67AA5D12"/>
    <w:lvl w:ilvl="0" w:tplc="001225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F263CE"/>
    <w:multiLevelType w:val="hybridMultilevel"/>
    <w:tmpl w:val="00002EA6"/>
    <w:lvl w:ilvl="0" w:tplc="000012D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2BA767DE"/>
    <w:multiLevelType w:val="hybridMultilevel"/>
    <w:tmpl w:val="A1B4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A91D23"/>
    <w:multiLevelType w:val="hybridMultilevel"/>
    <w:tmpl w:val="75B8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20F14"/>
    <w:multiLevelType w:val="hybridMultilevel"/>
    <w:tmpl w:val="6FFC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F847C4"/>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78459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378B00BF"/>
    <w:multiLevelType w:val="hybridMultilevel"/>
    <w:tmpl w:val="3AC8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B90D27"/>
    <w:multiLevelType w:val="hybridMultilevel"/>
    <w:tmpl w:val="A422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44718A"/>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15:restartNumberingAfterBreak="0">
    <w:nsid w:val="3F124984"/>
    <w:multiLevelType w:val="hybridMultilevel"/>
    <w:tmpl w:val="1484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5D1EF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15:restartNumberingAfterBreak="0">
    <w:nsid w:val="404724BC"/>
    <w:multiLevelType w:val="hybridMultilevel"/>
    <w:tmpl w:val="EFA4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4B7BFB"/>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444D1394"/>
    <w:multiLevelType w:val="hybridMultilevel"/>
    <w:tmpl w:val="8C8694BA"/>
    <w:lvl w:ilvl="0" w:tplc="8BD0296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566304"/>
    <w:multiLevelType w:val="hybridMultilevel"/>
    <w:tmpl w:val="8FCA9A72"/>
    <w:lvl w:ilvl="0" w:tplc="2F02B0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E638F"/>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42D55"/>
    <w:multiLevelType w:val="hybridMultilevel"/>
    <w:tmpl w:val="220C7028"/>
    <w:lvl w:ilvl="0" w:tplc="220EBC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5804DE"/>
    <w:multiLevelType w:val="hybridMultilevel"/>
    <w:tmpl w:val="1944A0DA"/>
    <w:lvl w:ilvl="0" w:tplc="52D4FD6A">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1375B2"/>
    <w:multiLevelType w:val="hybridMultilevel"/>
    <w:tmpl w:val="666EE1CC"/>
    <w:lvl w:ilvl="0" w:tplc="FE8003B6">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BE1FF6"/>
    <w:multiLevelType w:val="hybridMultilevel"/>
    <w:tmpl w:val="AD983548"/>
    <w:lvl w:ilvl="0" w:tplc="56A443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2473C9"/>
    <w:multiLevelType w:val="hybridMultilevel"/>
    <w:tmpl w:val="016CEC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8B116D6"/>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6F2C33C1"/>
    <w:multiLevelType w:val="hybridMultilevel"/>
    <w:tmpl w:val="415A8F4E"/>
    <w:lvl w:ilvl="0" w:tplc="C5ACF290">
      <w:numFmt w:val="bullet"/>
      <w:lvlText w:val=""/>
      <w:lvlJc w:val="left"/>
      <w:pPr>
        <w:ind w:left="1920" w:hanging="360"/>
      </w:pPr>
      <w:rPr>
        <w:rFonts w:ascii="Symbol" w:eastAsia="Calibri" w:hAnsi="Symbol"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2" w15:restartNumberingAfterBreak="0">
    <w:nsid w:val="7005433E"/>
    <w:multiLevelType w:val="hybridMultilevel"/>
    <w:tmpl w:val="DACA1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B22B6C"/>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320A38"/>
    <w:multiLevelType w:val="hybridMultilevel"/>
    <w:tmpl w:val="E424E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9354089"/>
    <w:multiLevelType w:val="hybridMultilevel"/>
    <w:tmpl w:val="0164B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CE29C1"/>
    <w:multiLevelType w:val="hybridMultilevel"/>
    <w:tmpl w:val="1ED4F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5"/>
  </w:num>
  <w:num w:numId="5">
    <w:abstractNumId w:val="9"/>
  </w:num>
  <w:num w:numId="6">
    <w:abstractNumId w:val="26"/>
  </w:num>
  <w:num w:numId="7">
    <w:abstractNumId w:val="7"/>
  </w:num>
  <w:num w:numId="8">
    <w:abstractNumId w:val="24"/>
  </w:num>
  <w:num w:numId="9">
    <w:abstractNumId w:val="19"/>
  </w:num>
  <w:num w:numId="10">
    <w:abstractNumId w:val="8"/>
  </w:num>
  <w:num w:numId="11">
    <w:abstractNumId w:val="43"/>
  </w:num>
  <w:num w:numId="12">
    <w:abstractNumId w:val="6"/>
  </w:num>
  <w:num w:numId="13">
    <w:abstractNumId w:val="34"/>
  </w:num>
  <w:num w:numId="14">
    <w:abstractNumId w:val="4"/>
  </w:num>
  <w:num w:numId="15">
    <w:abstractNumId w:val="30"/>
  </w:num>
  <w:num w:numId="16">
    <w:abstractNumId w:val="22"/>
  </w:num>
  <w:num w:numId="17">
    <w:abstractNumId w:val="29"/>
  </w:num>
  <w:num w:numId="18">
    <w:abstractNumId w:val="1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16"/>
  </w:num>
  <w:num w:numId="22">
    <w:abstractNumId w:val="35"/>
  </w:num>
  <w:num w:numId="23">
    <w:abstractNumId w:val="38"/>
  </w:num>
  <w:num w:numId="24">
    <w:abstractNumId w:val="25"/>
  </w:num>
  <w:num w:numId="25">
    <w:abstractNumId w:val="18"/>
  </w:num>
  <w:num w:numId="26">
    <w:abstractNumId w:val="20"/>
  </w:num>
  <w:num w:numId="27">
    <w:abstractNumId w:val="46"/>
  </w:num>
  <w:num w:numId="28">
    <w:abstractNumId w:val="44"/>
  </w:num>
  <w:num w:numId="29">
    <w:abstractNumId w:val="27"/>
  </w:num>
  <w:num w:numId="30">
    <w:abstractNumId w:val="36"/>
  </w:num>
  <w:num w:numId="31">
    <w:abstractNumId w:val="17"/>
  </w:num>
  <w:num w:numId="32">
    <w:abstractNumId w:val="23"/>
  </w:num>
  <w:num w:numId="33">
    <w:abstractNumId w:val="13"/>
  </w:num>
  <w:num w:numId="34">
    <w:abstractNumId w:val="12"/>
  </w:num>
  <w:num w:numId="35">
    <w:abstractNumId w:val="11"/>
  </w:num>
  <w:num w:numId="36">
    <w:abstractNumId w:val="37"/>
  </w:num>
  <w:num w:numId="37">
    <w:abstractNumId w:val="40"/>
  </w:num>
  <w:num w:numId="38">
    <w:abstractNumId w:val="31"/>
  </w:num>
  <w:num w:numId="39">
    <w:abstractNumId w:val="14"/>
  </w:num>
  <w:num w:numId="40">
    <w:abstractNumId w:val="21"/>
  </w:num>
  <w:num w:numId="41">
    <w:abstractNumId w:val="10"/>
  </w:num>
  <w:num w:numId="42">
    <w:abstractNumId w:val="33"/>
  </w:num>
  <w:num w:numId="43">
    <w:abstractNumId w:val="45"/>
  </w:num>
  <w:num w:numId="44">
    <w:abstractNumId w:val="32"/>
  </w:num>
  <w:num w:numId="45">
    <w:abstractNumId w:val="39"/>
  </w:num>
  <w:num w:numId="46">
    <w:abstractNumId w:val="42"/>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62"/>
    <w:rsid w:val="00023543"/>
    <w:rsid w:val="0003054E"/>
    <w:rsid w:val="00033C57"/>
    <w:rsid w:val="000448DA"/>
    <w:rsid w:val="0005123B"/>
    <w:rsid w:val="0005598A"/>
    <w:rsid w:val="000662BE"/>
    <w:rsid w:val="000671AA"/>
    <w:rsid w:val="00071500"/>
    <w:rsid w:val="000767EF"/>
    <w:rsid w:val="00082AFD"/>
    <w:rsid w:val="00084E22"/>
    <w:rsid w:val="00085003"/>
    <w:rsid w:val="00086B44"/>
    <w:rsid w:val="00093DEA"/>
    <w:rsid w:val="0009662E"/>
    <w:rsid w:val="000B051B"/>
    <w:rsid w:val="000C2847"/>
    <w:rsid w:val="000F2FCA"/>
    <w:rsid w:val="000F3A86"/>
    <w:rsid w:val="000F47A5"/>
    <w:rsid w:val="00112BF0"/>
    <w:rsid w:val="00126654"/>
    <w:rsid w:val="0013404B"/>
    <w:rsid w:val="001466A9"/>
    <w:rsid w:val="001469CB"/>
    <w:rsid w:val="00152E22"/>
    <w:rsid w:val="00166A1A"/>
    <w:rsid w:val="001700CB"/>
    <w:rsid w:val="00177521"/>
    <w:rsid w:val="00185A19"/>
    <w:rsid w:val="001A7767"/>
    <w:rsid w:val="001C117C"/>
    <w:rsid w:val="001E06A1"/>
    <w:rsid w:val="001F3ECA"/>
    <w:rsid w:val="001F4FE4"/>
    <w:rsid w:val="001F546D"/>
    <w:rsid w:val="001F6C7D"/>
    <w:rsid w:val="0020314E"/>
    <w:rsid w:val="002126C1"/>
    <w:rsid w:val="00213E48"/>
    <w:rsid w:val="002202E6"/>
    <w:rsid w:val="0022311E"/>
    <w:rsid w:val="0022594E"/>
    <w:rsid w:val="002328F5"/>
    <w:rsid w:val="00236804"/>
    <w:rsid w:val="00236F3E"/>
    <w:rsid w:val="00237089"/>
    <w:rsid w:val="00237C23"/>
    <w:rsid w:val="002436B0"/>
    <w:rsid w:val="00244D78"/>
    <w:rsid w:val="00245FEB"/>
    <w:rsid w:val="002608FA"/>
    <w:rsid w:val="0026212B"/>
    <w:rsid w:val="00282F6C"/>
    <w:rsid w:val="00290ABE"/>
    <w:rsid w:val="002950A2"/>
    <w:rsid w:val="002B7129"/>
    <w:rsid w:val="002B7BED"/>
    <w:rsid w:val="002C0B29"/>
    <w:rsid w:val="002C4C83"/>
    <w:rsid w:val="002C6577"/>
    <w:rsid w:val="002D1143"/>
    <w:rsid w:val="002D4A00"/>
    <w:rsid w:val="002E2A5D"/>
    <w:rsid w:val="002E470C"/>
    <w:rsid w:val="00303B7C"/>
    <w:rsid w:val="00323062"/>
    <w:rsid w:val="00333993"/>
    <w:rsid w:val="0033756F"/>
    <w:rsid w:val="00342975"/>
    <w:rsid w:val="00343396"/>
    <w:rsid w:val="003446E8"/>
    <w:rsid w:val="0034629A"/>
    <w:rsid w:val="00356233"/>
    <w:rsid w:val="00361226"/>
    <w:rsid w:val="00364DC1"/>
    <w:rsid w:val="00366740"/>
    <w:rsid w:val="003721C5"/>
    <w:rsid w:val="00377A05"/>
    <w:rsid w:val="00395AF5"/>
    <w:rsid w:val="003A62AB"/>
    <w:rsid w:val="003D1548"/>
    <w:rsid w:val="003D18D9"/>
    <w:rsid w:val="003E3780"/>
    <w:rsid w:val="003F6390"/>
    <w:rsid w:val="004017CF"/>
    <w:rsid w:val="00402A73"/>
    <w:rsid w:val="004034B5"/>
    <w:rsid w:val="00411C6F"/>
    <w:rsid w:val="004177C4"/>
    <w:rsid w:val="00421056"/>
    <w:rsid w:val="00433810"/>
    <w:rsid w:val="004762CE"/>
    <w:rsid w:val="00490059"/>
    <w:rsid w:val="004902AB"/>
    <w:rsid w:val="00490CD8"/>
    <w:rsid w:val="0049449E"/>
    <w:rsid w:val="0049615E"/>
    <w:rsid w:val="00497129"/>
    <w:rsid w:val="004B4125"/>
    <w:rsid w:val="004B4DA7"/>
    <w:rsid w:val="004C2F41"/>
    <w:rsid w:val="004C33BE"/>
    <w:rsid w:val="004E0DD4"/>
    <w:rsid w:val="00502D6A"/>
    <w:rsid w:val="00506437"/>
    <w:rsid w:val="00511F66"/>
    <w:rsid w:val="00526678"/>
    <w:rsid w:val="00526726"/>
    <w:rsid w:val="00541F10"/>
    <w:rsid w:val="005440AC"/>
    <w:rsid w:val="0055270F"/>
    <w:rsid w:val="00580721"/>
    <w:rsid w:val="00590D01"/>
    <w:rsid w:val="005B226F"/>
    <w:rsid w:val="005B57C1"/>
    <w:rsid w:val="005B5DFB"/>
    <w:rsid w:val="005C4510"/>
    <w:rsid w:val="005D2F41"/>
    <w:rsid w:val="005D314D"/>
    <w:rsid w:val="005F2CEB"/>
    <w:rsid w:val="005F4EC0"/>
    <w:rsid w:val="006040AB"/>
    <w:rsid w:val="006050F6"/>
    <w:rsid w:val="006135EC"/>
    <w:rsid w:val="00615690"/>
    <w:rsid w:val="00621326"/>
    <w:rsid w:val="0062227F"/>
    <w:rsid w:val="00632BCE"/>
    <w:rsid w:val="00634178"/>
    <w:rsid w:val="00644559"/>
    <w:rsid w:val="006445EE"/>
    <w:rsid w:val="00673042"/>
    <w:rsid w:val="00673A17"/>
    <w:rsid w:val="00676077"/>
    <w:rsid w:val="006869D1"/>
    <w:rsid w:val="00695ACD"/>
    <w:rsid w:val="00697272"/>
    <w:rsid w:val="006A4C21"/>
    <w:rsid w:val="006A74A1"/>
    <w:rsid w:val="006B49C5"/>
    <w:rsid w:val="006C53E9"/>
    <w:rsid w:val="006C61AC"/>
    <w:rsid w:val="006C62CE"/>
    <w:rsid w:val="006C7BB3"/>
    <w:rsid w:val="006E7EC2"/>
    <w:rsid w:val="006F6CBE"/>
    <w:rsid w:val="00703641"/>
    <w:rsid w:val="0070566D"/>
    <w:rsid w:val="00710D82"/>
    <w:rsid w:val="00710FDD"/>
    <w:rsid w:val="007154E8"/>
    <w:rsid w:val="00717055"/>
    <w:rsid w:val="0071782B"/>
    <w:rsid w:val="00751B3B"/>
    <w:rsid w:val="0075310D"/>
    <w:rsid w:val="00773CC4"/>
    <w:rsid w:val="00773DCA"/>
    <w:rsid w:val="00775D9B"/>
    <w:rsid w:val="00782A07"/>
    <w:rsid w:val="007957FB"/>
    <w:rsid w:val="00795FA5"/>
    <w:rsid w:val="007969D9"/>
    <w:rsid w:val="007A45E7"/>
    <w:rsid w:val="007A5225"/>
    <w:rsid w:val="007A7058"/>
    <w:rsid w:val="007C47C0"/>
    <w:rsid w:val="007D1AB5"/>
    <w:rsid w:val="007D371F"/>
    <w:rsid w:val="007D58CB"/>
    <w:rsid w:val="007E5861"/>
    <w:rsid w:val="007E5944"/>
    <w:rsid w:val="00801846"/>
    <w:rsid w:val="008111C2"/>
    <w:rsid w:val="00814285"/>
    <w:rsid w:val="0081434E"/>
    <w:rsid w:val="00820FE3"/>
    <w:rsid w:val="00826C01"/>
    <w:rsid w:val="00831A24"/>
    <w:rsid w:val="0084346A"/>
    <w:rsid w:val="008510D0"/>
    <w:rsid w:val="00874065"/>
    <w:rsid w:val="00882073"/>
    <w:rsid w:val="008870D8"/>
    <w:rsid w:val="008B2614"/>
    <w:rsid w:val="008C02ED"/>
    <w:rsid w:val="008C7B35"/>
    <w:rsid w:val="008D4D09"/>
    <w:rsid w:val="008E499C"/>
    <w:rsid w:val="008F33EB"/>
    <w:rsid w:val="00900A38"/>
    <w:rsid w:val="00902F23"/>
    <w:rsid w:val="009134CD"/>
    <w:rsid w:val="00923339"/>
    <w:rsid w:val="00926A64"/>
    <w:rsid w:val="00942150"/>
    <w:rsid w:val="00980505"/>
    <w:rsid w:val="00985211"/>
    <w:rsid w:val="009865AD"/>
    <w:rsid w:val="00997DFF"/>
    <w:rsid w:val="009B1680"/>
    <w:rsid w:val="009B371B"/>
    <w:rsid w:val="009B4AAE"/>
    <w:rsid w:val="009B5017"/>
    <w:rsid w:val="009B7DBA"/>
    <w:rsid w:val="009C5A72"/>
    <w:rsid w:val="009C7981"/>
    <w:rsid w:val="009D3DAF"/>
    <w:rsid w:val="009F497D"/>
    <w:rsid w:val="00A03AB2"/>
    <w:rsid w:val="00A149D8"/>
    <w:rsid w:val="00A1566F"/>
    <w:rsid w:val="00A21412"/>
    <w:rsid w:val="00A2168C"/>
    <w:rsid w:val="00A2349E"/>
    <w:rsid w:val="00A2456A"/>
    <w:rsid w:val="00A3046C"/>
    <w:rsid w:val="00A33771"/>
    <w:rsid w:val="00A35479"/>
    <w:rsid w:val="00A54167"/>
    <w:rsid w:val="00A55DDE"/>
    <w:rsid w:val="00A61F13"/>
    <w:rsid w:val="00A64727"/>
    <w:rsid w:val="00A65ABF"/>
    <w:rsid w:val="00A72D18"/>
    <w:rsid w:val="00A86372"/>
    <w:rsid w:val="00A92D3F"/>
    <w:rsid w:val="00AA664A"/>
    <w:rsid w:val="00AB53E4"/>
    <w:rsid w:val="00AC1AE9"/>
    <w:rsid w:val="00AD19FA"/>
    <w:rsid w:val="00AD4875"/>
    <w:rsid w:val="00AE4E29"/>
    <w:rsid w:val="00AF379D"/>
    <w:rsid w:val="00B01318"/>
    <w:rsid w:val="00B026A1"/>
    <w:rsid w:val="00B30EA1"/>
    <w:rsid w:val="00B55634"/>
    <w:rsid w:val="00B56322"/>
    <w:rsid w:val="00B614CE"/>
    <w:rsid w:val="00B61B3B"/>
    <w:rsid w:val="00B7322D"/>
    <w:rsid w:val="00B772E2"/>
    <w:rsid w:val="00B812D5"/>
    <w:rsid w:val="00B81321"/>
    <w:rsid w:val="00B879A2"/>
    <w:rsid w:val="00B911EE"/>
    <w:rsid w:val="00BA41DE"/>
    <w:rsid w:val="00BB26FD"/>
    <w:rsid w:val="00BE01FF"/>
    <w:rsid w:val="00C0055B"/>
    <w:rsid w:val="00C041CA"/>
    <w:rsid w:val="00C10841"/>
    <w:rsid w:val="00C11D63"/>
    <w:rsid w:val="00C1342E"/>
    <w:rsid w:val="00C15C7B"/>
    <w:rsid w:val="00C22266"/>
    <w:rsid w:val="00C40814"/>
    <w:rsid w:val="00C64ECA"/>
    <w:rsid w:val="00C67472"/>
    <w:rsid w:val="00C70860"/>
    <w:rsid w:val="00C73BBF"/>
    <w:rsid w:val="00C8120F"/>
    <w:rsid w:val="00C82439"/>
    <w:rsid w:val="00C904F4"/>
    <w:rsid w:val="00C94F23"/>
    <w:rsid w:val="00C970EB"/>
    <w:rsid w:val="00CB2007"/>
    <w:rsid w:val="00CB76E5"/>
    <w:rsid w:val="00CC5CD8"/>
    <w:rsid w:val="00CC7AF1"/>
    <w:rsid w:val="00CD5235"/>
    <w:rsid w:val="00CD5AB5"/>
    <w:rsid w:val="00CE3EA0"/>
    <w:rsid w:val="00D00461"/>
    <w:rsid w:val="00D13886"/>
    <w:rsid w:val="00D24FAF"/>
    <w:rsid w:val="00D3565E"/>
    <w:rsid w:val="00D369B0"/>
    <w:rsid w:val="00D37335"/>
    <w:rsid w:val="00D37AFC"/>
    <w:rsid w:val="00D4039E"/>
    <w:rsid w:val="00D425D3"/>
    <w:rsid w:val="00D43347"/>
    <w:rsid w:val="00D50762"/>
    <w:rsid w:val="00D51A36"/>
    <w:rsid w:val="00D530BF"/>
    <w:rsid w:val="00D55D5A"/>
    <w:rsid w:val="00D57076"/>
    <w:rsid w:val="00D846DE"/>
    <w:rsid w:val="00D87B68"/>
    <w:rsid w:val="00D915C7"/>
    <w:rsid w:val="00D916CF"/>
    <w:rsid w:val="00DA0FDD"/>
    <w:rsid w:val="00DA743E"/>
    <w:rsid w:val="00DB2CD9"/>
    <w:rsid w:val="00DB3EF0"/>
    <w:rsid w:val="00DB476C"/>
    <w:rsid w:val="00DC78A4"/>
    <w:rsid w:val="00DC78F1"/>
    <w:rsid w:val="00DD16AF"/>
    <w:rsid w:val="00DE7D49"/>
    <w:rsid w:val="00E0549C"/>
    <w:rsid w:val="00E05B48"/>
    <w:rsid w:val="00E10651"/>
    <w:rsid w:val="00E2149F"/>
    <w:rsid w:val="00E331C9"/>
    <w:rsid w:val="00E3745A"/>
    <w:rsid w:val="00E37E08"/>
    <w:rsid w:val="00E505ED"/>
    <w:rsid w:val="00E54FB4"/>
    <w:rsid w:val="00E70B05"/>
    <w:rsid w:val="00E721B1"/>
    <w:rsid w:val="00E86FF9"/>
    <w:rsid w:val="00E917EB"/>
    <w:rsid w:val="00E954B5"/>
    <w:rsid w:val="00EA7A90"/>
    <w:rsid w:val="00EB6981"/>
    <w:rsid w:val="00EC41DA"/>
    <w:rsid w:val="00EC4615"/>
    <w:rsid w:val="00EC5356"/>
    <w:rsid w:val="00ED5759"/>
    <w:rsid w:val="00ED7E1F"/>
    <w:rsid w:val="00EE3754"/>
    <w:rsid w:val="00EF571B"/>
    <w:rsid w:val="00F11494"/>
    <w:rsid w:val="00F119BE"/>
    <w:rsid w:val="00F1635F"/>
    <w:rsid w:val="00F21762"/>
    <w:rsid w:val="00F36D37"/>
    <w:rsid w:val="00F378D8"/>
    <w:rsid w:val="00F440D4"/>
    <w:rsid w:val="00F620C1"/>
    <w:rsid w:val="00F67DE2"/>
    <w:rsid w:val="00F779A2"/>
    <w:rsid w:val="00F86224"/>
    <w:rsid w:val="00FA3FAA"/>
    <w:rsid w:val="00FB1EB7"/>
    <w:rsid w:val="00FB2FB9"/>
    <w:rsid w:val="00FB331A"/>
    <w:rsid w:val="00FB7413"/>
    <w:rsid w:val="00FC71B2"/>
    <w:rsid w:val="00FD1F9D"/>
    <w:rsid w:val="00FD4B1C"/>
    <w:rsid w:val="00FF26B1"/>
    <w:rsid w:val="00FF6EEF"/>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8A8EBB7"/>
  <w15:chartTrackingRefBased/>
  <w15:docId w15:val="{EEF53AC3-8068-42C1-BB67-1C94D212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link w:val="Heading1Char"/>
    <w:uiPriority w:val="9"/>
    <w:qFormat/>
    <w:rsid w:val="00071500"/>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x-none"/>
    </w:rPr>
  </w:style>
  <w:style w:type="paragraph" w:styleId="Heading3">
    <w:name w:val="heading 3"/>
    <w:basedOn w:val="Normal"/>
    <w:next w:val="Normal"/>
    <w:link w:val="Heading3Char"/>
    <w:uiPriority w:val="9"/>
    <w:semiHidden/>
    <w:unhideWhenUsed/>
    <w:qFormat/>
    <w:rsid w:val="00BA41DE"/>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uiPriority w:val="99"/>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B4125"/>
    <w:pPr>
      <w:suppressAutoHyphens/>
    </w:pPr>
    <w:rPr>
      <w:rFonts w:ascii="Calibri" w:eastAsia="Calibri" w:hAnsi="Calibri" w:cs="Calibri"/>
      <w:sz w:val="22"/>
      <w:szCs w:val="22"/>
      <w:lang w:val="en-US" w:eastAsia="zh-CN"/>
    </w:rPr>
  </w:style>
  <w:style w:type="character" w:customStyle="1" w:styleId="apple-converted-space">
    <w:name w:val="apple-converted-space"/>
    <w:rsid w:val="00177521"/>
  </w:style>
  <w:style w:type="paragraph" w:customStyle="1" w:styleId="Default">
    <w:name w:val="Default"/>
    <w:rsid w:val="00C64ECA"/>
    <w:pPr>
      <w:autoSpaceDE w:val="0"/>
      <w:autoSpaceDN w:val="0"/>
      <w:adjustRightInd w:val="0"/>
    </w:pPr>
    <w:rPr>
      <w:rFonts w:ascii="Courier New" w:hAnsi="Courier New" w:cs="Courier New"/>
      <w:color w:val="000000"/>
      <w:sz w:val="24"/>
      <w:szCs w:val="24"/>
      <w:lang w:val="en-US" w:eastAsia="en-US"/>
    </w:rPr>
  </w:style>
  <w:style w:type="character" w:customStyle="1" w:styleId="Heading1Char">
    <w:name w:val="Heading 1 Char"/>
    <w:link w:val="Heading1"/>
    <w:uiPriority w:val="9"/>
    <w:rsid w:val="00071500"/>
    <w:rPr>
      <w:b/>
      <w:bCs/>
      <w:kern w:val="36"/>
      <w:sz w:val="48"/>
      <w:szCs w:val="48"/>
    </w:rPr>
  </w:style>
  <w:style w:type="character" w:customStyle="1" w:styleId="Heading3Char">
    <w:name w:val="Heading 3 Char"/>
    <w:link w:val="Heading3"/>
    <w:uiPriority w:val="9"/>
    <w:semiHidden/>
    <w:rsid w:val="00BA41DE"/>
    <w:rPr>
      <w:rFonts w:ascii="Cambria" w:eastAsia="Times New Roman" w:hAnsi="Cambria" w:cs="Times New Roman"/>
      <w:b/>
      <w:bCs/>
      <w:kern w:val="1"/>
      <w:sz w:val="26"/>
      <w:szCs w:val="26"/>
      <w:lang w:val="en-IN" w:eastAsia="zh-CN"/>
    </w:rPr>
  </w:style>
  <w:style w:type="paragraph" w:styleId="HTMLPreformatted">
    <w:name w:val="HTML Preformatted"/>
    <w:basedOn w:val="Normal"/>
    <w:link w:val="HTMLPreformattedChar"/>
    <w:uiPriority w:val="99"/>
    <w:semiHidden/>
    <w:unhideWhenUsed/>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kern w:val="0"/>
      <w:sz w:val="20"/>
      <w:szCs w:val="20"/>
      <w:lang w:val="x-none" w:eastAsia="x-none"/>
    </w:rPr>
  </w:style>
  <w:style w:type="character" w:customStyle="1" w:styleId="HTMLPreformattedChar">
    <w:name w:val="HTML Preformatted Char"/>
    <w:link w:val="HTMLPreformatted"/>
    <w:uiPriority w:val="99"/>
    <w:semiHidden/>
    <w:rsid w:val="00BA41DE"/>
    <w:rPr>
      <w:rFonts w:ascii="Courier New" w:hAnsi="Courier New" w:cs="Courier New"/>
    </w:rPr>
  </w:style>
  <w:style w:type="character" w:styleId="HTMLSample">
    <w:name w:val="HTML Sample"/>
    <w:uiPriority w:val="99"/>
    <w:semiHidden/>
    <w:unhideWhenUsed/>
    <w:rsid w:val="00BA41DE"/>
    <w:rPr>
      <w:rFonts w:ascii="Courier New" w:eastAsia="Times New Roman" w:hAnsi="Courier New" w:cs="Courier New"/>
    </w:rPr>
  </w:style>
  <w:style w:type="paragraph" w:styleId="Title">
    <w:name w:val="Title"/>
    <w:basedOn w:val="Normal"/>
    <w:next w:val="Normal"/>
    <w:link w:val="TitleChar"/>
    <w:uiPriority w:val="10"/>
    <w:qFormat/>
    <w:rsid w:val="00282F6C"/>
    <w:pPr>
      <w:spacing w:before="240" w:after="60"/>
      <w:jc w:val="center"/>
      <w:outlineLvl w:val="0"/>
    </w:pPr>
    <w:rPr>
      <w:rFonts w:ascii="Cambria" w:eastAsia="Times New Roman" w:hAnsi="Cambria" w:cs="Times New Roman"/>
      <w:b/>
      <w:bCs/>
      <w:kern w:val="28"/>
      <w:sz w:val="32"/>
      <w:szCs w:val="32"/>
      <w:lang w:val="x-none"/>
    </w:rPr>
  </w:style>
  <w:style w:type="character" w:customStyle="1" w:styleId="TitleChar">
    <w:name w:val="Title Char"/>
    <w:link w:val="Title"/>
    <w:uiPriority w:val="10"/>
    <w:rsid w:val="00282F6C"/>
    <w:rPr>
      <w:rFonts w:ascii="Cambria" w:hAnsi="Cambria"/>
      <w:b/>
      <w:bCs/>
      <w:kern w:val="28"/>
      <w:sz w:val="32"/>
      <w:szCs w:val="32"/>
      <w:lang w:val="x-none" w:eastAsia="zh-CN"/>
    </w:rPr>
  </w:style>
  <w:style w:type="paragraph" w:styleId="Subtitle">
    <w:name w:val="Subtitle"/>
    <w:basedOn w:val="Normal"/>
    <w:next w:val="Normal"/>
    <w:link w:val="SubtitleChar"/>
    <w:uiPriority w:val="11"/>
    <w:qFormat/>
    <w:rsid w:val="00282F6C"/>
    <w:pPr>
      <w:spacing w:after="60"/>
      <w:jc w:val="center"/>
      <w:outlineLvl w:val="1"/>
    </w:pPr>
    <w:rPr>
      <w:rFonts w:ascii="Cambria" w:eastAsia="Times New Roman" w:hAnsi="Cambria" w:cs="Times New Roman"/>
      <w:sz w:val="24"/>
      <w:szCs w:val="24"/>
      <w:lang w:val="x-none"/>
    </w:rPr>
  </w:style>
  <w:style w:type="character" w:customStyle="1" w:styleId="SubtitleChar">
    <w:name w:val="Subtitle Char"/>
    <w:link w:val="Subtitle"/>
    <w:uiPriority w:val="11"/>
    <w:rsid w:val="00282F6C"/>
    <w:rPr>
      <w:rFonts w:ascii="Cambria" w:hAnsi="Cambria"/>
      <w:kern w:val="1"/>
      <w:sz w:val="24"/>
      <w:szCs w:val="24"/>
      <w:lang w:val="x-none" w:eastAsia="zh-CN"/>
    </w:rPr>
  </w:style>
  <w:style w:type="paragraph" w:styleId="NormalWeb">
    <w:name w:val="Normal (Web)"/>
    <w:basedOn w:val="Normal"/>
    <w:uiPriority w:val="99"/>
    <w:semiHidden/>
    <w:unhideWhenUsed/>
    <w:rsid w:val="0081434E"/>
    <w:pPr>
      <w:suppressAutoHyphens w:val="0"/>
      <w:spacing w:before="100" w:beforeAutospacing="1" w:after="100" w:afterAutospacing="1" w:line="240" w:lineRule="auto"/>
    </w:pPr>
    <w:rPr>
      <w:rFonts w:ascii="Times New Roman" w:eastAsia="Times New Roman" w:hAnsi="Times New Roman" w:cs="Times New Roman"/>
      <w:kern w:val="0"/>
      <w:sz w:val="24"/>
      <w:szCs w:val="24"/>
      <w:lang w:val="en-US" w:eastAsia="en-US"/>
    </w:rPr>
  </w:style>
  <w:style w:type="character" w:styleId="Strong">
    <w:name w:val="Strong"/>
    <w:uiPriority w:val="22"/>
    <w:qFormat/>
    <w:rsid w:val="00E05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133">
      <w:bodyDiv w:val="1"/>
      <w:marLeft w:val="0"/>
      <w:marRight w:val="0"/>
      <w:marTop w:val="0"/>
      <w:marBottom w:val="0"/>
      <w:divBdr>
        <w:top w:val="none" w:sz="0" w:space="0" w:color="auto"/>
        <w:left w:val="none" w:sz="0" w:space="0" w:color="auto"/>
        <w:bottom w:val="none" w:sz="0" w:space="0" w:color="auto"/>
        <w:right w:val="none" w:sz="0" w:space="0" w:color="auto"/>
      </w:divBdr>
      <w:divsChild>
        <w:div w:id="311374899">
          <w:marLeft w:val="0"/>
          <w:marRight w:val="0"/>
          <w:marTop w:val="0"/>
          <w:marBottom w:val="0"/>
          <w:divBdr>
            <w:top w:val="none" w:sz="0" w:space="0" w:color="auto"/>
            <w:left w:val="none" w:sz="0" w:space="0" w:color="auto"/>
            <w:bottom w:val="none" w:sz="0" w:space="0" w:color="auto"/>
            <w:right w:val="none" w:sz="0" w:space="0" w:color="auto"/>
          </w:divBdr>
        </w:div>
        <w:div w:id="442844295">
          <w:marLeft w:val="0"/>
          <w:marRight w:val="0"/>
          <w:marTop w:val="0"/>
          <w:marBottom w:val="0"/>
          <w:divBdr>
            <w:top w:val="none" w:sz="0" w:space="0" w:color="auto"/>
            <w:left w:val="none" w:sz="0" w:space="0" w:color="auto"/>
            <w:bottom w:val="none" w:sz="0" w:space="0" w:color="auto"/>
            <w:right w:val="none" w:sz="0" w:space="0" w:color="auto"/>
          </w:divBdr>
        </w:div>
        <w:div w:id="1686905762">
          <w:marLeft w:val="0"/>
          <w:marRight w:val="0"/>
          <w:marTop w:val="0"/>
          <w:marBottom w:val="0"/>
          <w:divBdr>
            <w:top w:val="none" w:sz="0" w:space="0" w:color="auto"/>
            <w:left w:val="none" w:sz="0" w:space="0" w:color="auto"/>
            <w:bottom w:val="none" w:sz="0" w:space="0" w:color="auto"/>
            <w:right w:val="none" w:sz="0" w:space="0" w:color="auto"/>
          </w:divBdr>
        </w:div>
      </w:divsChild>
    </w:div>
    <w:div w:id="151609889">
      <w:bodyDiv w:val="1"/>
      <w:marLeft w:val="0"/>
      <w:marRight w:val="0"/>
      <w:marTop w:val="0"/>
      <w:marBottom w:val="0"/>
      <w:divBdr>
        <w:top w:val="none" w:sz="0" w:space="0" w:color="auto"/>
        <w:left w:val="none" w:sz="0" w:space="0" w:color="auto"/>
        <w:bottom w:val="none" w:sz="0" w:space="0" w:color="auto"/>
        <w:right w:val="none" w:sz="0" w:space="0" w:color="auto"/>
      </w:divBdr>
    </w:div>
    <w:div w:id="201091842">
      <w:bodyDiv w:val="1"/>
      <w:marLeft w:val="0"/>
      <w:marRight w:val="0"/>
      <w:marTop w:val="0"/>
      <w:marBottom w:val="0"/>
      <w:divBdr>
        <w:top w:val="none" w:sz="0" w:space="0" w:color="auto"/>
        <w:left w:val="none" w:sz="0" w:space="0" w:color="auto"/>
        <w:bottom w:val="none" w:sz="0" w:space="0" w:color="auto"/>
        <w:right w:val="none" w:sz="0" w:space="0" w:color="auto"/>
      </w:divBdr>
      <w:divsChild>
        <w:div w:id="562254688">
          <w:marLeft w:val="0"/>
          <w:marRight w:val="0"/>
          <w:marTop w:val="0"/>
          <w:marBottom w:val="0"/>
          <w:divBdr>
            <w:top w:val="none" w:sz="0" w:space="0" w:color="auto"/>
            <w:left w:val="none" w:sz="0" w:space="0" w:color="auto"/>
            <w:bottom w:val="none" w:sz="0" w:space="0" w:color="auto"/>
            <w:right w:val="none" w:sz="0" w:space="0" w:color="auto"/>
          </w:divBdr>
        </w:div>
        <w:div w:id="575865315">
          <w:marLeft w:val="0"/>
          <w:marRight w:val="0"/>
          <w:marTop w:val="0"/>
          <w:marBottom w:val="0"/>
          <w:divBdr>
            <w:top w:val="none" w:sz="0" w:space="0" w:color="auto"/>
            <w:left w:val="none" w:sz="0" w:space="0" w:color="auto"/>
            <w:bottom w:val="none" w:sz="0" w:space="0" w:color="auto"/>
            <w:right w:val="none" w:sz="0" w:space="0" w:color="auto"/>
          </w:divBdr>
        </w:div>
        <w:div w:id="788863258">
          <w:marLeft w:val="0"/>
          <w:marRight w:val="0"/>
          <w:marTop w:val="0"/>
          <w:marBottom w:val="0"/>
          <w:divBdr>
            <w:top w:val="none" w:sz="0" w:space="0" w:color="auto"/>
            <w:left w:val="none" w:sz="0" w:space="0" w:color="auto"/>
            <w:bottom w:val="none" w:sz="0" w:space="0" w:color="auto"/>
            <w:right w:val="none" w:sz="0" w:space="0" w:color="auto"/>
          </w:divBdr>
        </w:div>
        <w:div w:id="1579096303">
          <w:marLeft w:val="0"/>
          <w:marRight w:val="0"/>
          <w:marTop w:val="0"/>
          <w:marBottom w:val="0"/>
          <w:divBdr>
            <w:top w:val="none" w:sz="0" w:space="0" w:color="auto"/>
            <w:left w:val="none" w:sz="0" w:space="0" w:color="auto"/>
            <w:bottom w:val="none" w:sz="0" w:space="0" w:color="auto"/>
            <w:right w:val="none" w:sz="0" w:space="0" w:color="auto"/>
          </w:divBdr>
        </w:div>
        <w:div w:id="1982925793">
          <w:marLeft w:val="0"/>
          <w:marRight w:val="0"/>
          <w:marTop w:val="0"/>
          <w:marBottom w:val="0"/>
          <w:divBdr>
            <w:top w:val="none" w:sz="0" w:space="0" w:color="auto"/>
            <w:left w:val="none" w:sz="0" w:space="0" w:color="auto"/>
            <w:bottom w:val="none" w:sz="0" w:space="0" w:color="auto"/>
            <w:right w:val="none" w:sz="0" w:space="0" w:color="auto"/>
          </w:divBdr>
        </w:div>
      </w:divsChild>
    </w:div>
    <w:div w:id="459998504">
      <w:bodyDiv w:val="1"/>
      <w:marLeft w:val="0"/>
      <w:marRight w:val="0"/>
      <w:marTop w:val="0"/>
      <w:marBottom w:val="0"/>
      <w:divBdr>
        <w:top w:val="none" w:sz="0" w:space="0" w:color="auto"/>
        <w:left w:val="none" w:sz="0" w:space="0" w:color="auto"/>
        <w:bottom w:val="none" w:sz="0" w:space="0" w:color="auto"/>
        <w:right w:val="none" w:sz="0" w:space="0" w:color="auto"/>
      </w:divBdr>
      <w:divsChild>
        <w:div w:id="79181285">
          <w:marLeft w:val="0"/>
          <w:marRight w:val="0"/>
          <w:marTop w:val="0"/>
          <w:marBottom w:val="0"/>
          <w:divBdr>
            <w:top w:val="none" w:sz="0" w:space="0" w:color="auto"/>
            <w:left w:val="none" w:sz="0" w:space="0" w:color="auto"/>
            <w:bottom w:val="none" w:sz="0" w:space="0" w:color="auto"/>
            <w:right w:val="none" w:sz="0" w:space="0" w:color="auto"/>
          </w:divBdr>
        </w:div>
        <w:div w:id="132598038">
          <w:marLeft w:val="0"/>
          <w:marRight w:val="0"/>
          <w:marTop w:val="0"/>
          <w:marBottom w:val="0"/>
          <w:divBdr>
            <w:top w:val="none" w:sz="0" w:space="0" w:color="auto"/>
            <w:left w:val="none" w:sz="0" w:space="0" w:color="auto"/>
            <w:bottom w:val="none" w:sz="0" w:space="0" w:color="auto"/>
            <w:right w:val="none" w:sz="0" w:space="0" w:color="auto"/>
          </w:divBdr>
        </w:div>
        <w:div w:id="630356730">
          <w:marLeft w:val="0"/>
          <w:marRight w:val="0"/>
          <w:marTop w:val="0"/>
          <w:marBottom w:val="0"/>
          <w:divBdr>
            <w:top w:val="none" w:sz="0" w:space="0" w:color="auto"/>
            <w:left w:val="none" w:sz="0" w:space="0" w:color="auto"/>
            <w:bottom w:val="none" w:sz="0" w:space="0" w:color="auto"/>
            <w:right w:val="none" w:sz="0" w:space="0" w:color="auto"/>
          </w:divBdr>
        </w:div>
        <w:div w:id="1654868177">
          <w:marLeft w:val="0"/>
          <w:marRight w:val="0"/>
          <w:marTop w:val="0"/>
          <w:marBottom w:val="0"/>
          <w:divBdr>
            <w:top w:val="none" w:sz="0" w:space="0" w:color="auto"/>
            <w:left w:val="none" w:sz="0" w:space="0" w:color="auto"/>
            <w:bottom w:val="none" w:sz="0" w:space="0" w:color="auto"/>
            <w:right w:val="none" w:sz="0" w:space="0" w:color="auto"/>
          </w:divBdr>
        </w:div>
        <w:div w:id="1965387190">
          <w:marLeft w:val="0"/>
          <w:marRight w:val="0"/>
          <w:marTop w:val="0"/>
          <w:marBottom w:val="0"/>
          <w:divBdr>
            <w:top w:val="none" w:sz="0" w:space="0" w:color="auto"/>
            <w:left w:val="none" w:sz="0" w:space="0" w:color="auto"/>
            <w:bottom w:val="none" w:sz="0" w:space="0" w:color="auto"/>
            <w:right w:val="none" w:sz="0" w:space="0" w:color="auto"/>
          </w:divBdr>
        </w:div>
      </w:divsChild>
    </w:div>
    <w:div w:id="729116616">
      <w:bodyDiv w:val="1"/>
      <w:marLeft w:val="0"/>
      <w:marRight w:val="0"/>
      <w:marTop w:val="0"/>
      <w:marBottom w:val="0"/>
      <w:divBdr>
        <w:top w:val="none" w:sz="0" w:space="0" w:color="auto"/>
        <w:left w:val="none" w:sz="0" w:space="0" w:color="auto"/>
        <w:bottom w:val="none" w:sz="0" w:space="0" w:color="auto"/>
        <w:right w:val="none" w:sz="0" w:space="0" w:color="auto"/>
      </w:divBdr>
    </w:div>
    <w:div w:id="916593427">
      <w:bodyDiv w:val="1"/>
      <w:marLeft w:val="0"/>
      <w:marRight w:val="0"/>
      <w:marTop w:val="0"/>
      <w:marBottom w:val="0"/>
      <w:divBdr>
        <w:top w:val="none" w:sz="0" w:space="0" w:color="auto"/>
        <w:left w:val="none" w:sz="0" w:space="0" w:color="auto"/>
        <w:bottom w:val="none" w:sz="0" w:space="0" w:color="auto"/>
        <w:right w:val="none" w:sz="0" w:space="0" w:color="auto"/>
      </w:divBdr>
    </w:div>
    <w:div w:id="1163815329">
      <w:bodyDiv w:val="1"/>
      <w:marLeft w:val="0"/>
      <w:marRight w:val="0"/>
      <w:marTop w:val="0"/>
      <w:marBottom w:val="0"/>
      <w:divBdr>
        <w:top w:val="none" w:sz="0" w:space="0" w:color="auto"/>
        <w:left w:val="none" w:sz="0" w:space="0" w:color="auto"/>
        <w:bottom w:val="none" w:sz="0" w:space="0" w:color="auto"/>
        <w:right w:val="none" w:sz="0" w:space="0" w:color="auto"/>
      </w:divBdr>
    </w:div>
    <w:div w:id="1382511933">
      <w:bodyDiv w:val="1"/>
      <w:marLeft w:val="0"/>
      <w:marRight w:val="0"/>
      <w:marTop w:val="0"/>
      <w:marBottom w:val="0"/>
      <w:divBdr>
        <w:top w:val="none" w:sz="0" w:space="0" w:color="auto"/>
        <w:left w:val="none" w:sz="0" w:space="0" w:color="auto"/>
        <w:bottom w:val="none" w:sz="0" w:space="0" w:color="auto"/>
        <w:right w:val="none" w:sz="0" w:space="0" w:color="auto"/>
      </w:divBdr>
      <w:divsChild>
        <w:div w:id="349457145">
          <w:marLeft w:val="0"/>
          <w:marRight w:val="0"/>
          <w:marTop w:val="0"/>
          <w:marBottom w:val="0"/>
          <w:divBdr>
            <w:top w:val="none" w:sz="0" w:space="0" w:color="auto"/>
            <w:left w:val="none" w:sz="0" w:space="0" w:color="auto"/>
            <w:bottom w:val="none" w:sz="0" w:space="0" w:color="auto"/>
            <w:right w:val="none" w:sz="0" w:space="0" w:color="auto"/>
          </w:divBdr>
        </w:div>
        <w:div w:id="1619143029">
          <w:marLeft w:val="0"/>
          <w:marRight w:val="0"/>
          <w:marTop w:val="0"/>
          <w:marBottom w:val="0"/>
          <w:divBdr>
            <w:top w:val="none" w:sz="0" w:space="0" w:color="auto"/>
            <w:left w:val="none" w:sz="0" w:space="0" w:color="auto"/>
            <w:bottom w:val="none" w:sz="0" w:space="0" w:color="auto"/>
            <w:right w:val="none" w:sz="0" w:space="0" w:color="auto"/>
          </w:divBdr>
        </w:div>
        <w:div w:id="1948267167">
          <w:marLeft w:val="0"/>
          <w:marRight w:val="0"/>
          <w:marTop w:val="0"/>
          <w:marBottom w:val="0"/>
          <w:divBdr>
            <w:top w:val="none" w:sz="0" w:space="0" w:color="auto"/>
            <w:left w:val="none" w:sz="0" w:space="0" w:color="auto"/>
            <w:bottom w:val="none" w:sz="0" w:space="0" w:color="auto"/>
            <w:right w:val="none" w:sz="0" w:space="0" w:color="auto"/>
          </w:divBdr>
        </w:div>
      </w:divsChild>
    </w:div>
    <w:div w:id="1529834583">
      <w:bodyDiv w:val="1"/>
      <w:marLeft w:val="0"/>
      <w:marRight w:val="0"/>
      <w:marTop w:val="0"/>
      <w:marBottom w:val="0"/>
      <w:divBdr>
        <w:top w:val="none" w:sz="0" w:space="0" w:color="auto"/>
        <w:left w:val="none" w:sz="0" w:space="0" w:color="auto"/>
        <w:bottom w:val="none" w:sz="0" w:space="0" w:color="auto"/>
        <w:right w:val="none" w:sz="0" w:space="0" w:color="auto"/>
      </w:divBdr>
    </w:div>
    <w:div w:id="1758013083">
      <w:bodyDiv w:val="1"/>
      <w:marLeft w:val="0"/>
      <w:marRight w:val="0"/>
      <w:marTop w:val="0"/>
      <w:marBottom w:val="0"/>
      <w:divBdr>
        <w:top w:val="none" w:sz="0" w:space="0" w:color="auto"/>
        <w:left w:val="none" w:sz="0" w:space="0" w:color="auto"/>
        <w:bottom w:val="none" w:sz="0" w:space="0" w:color="auto"/>
        <w:right w:val="none" w:sz="0" w:space="0" w:color="auto"/>
      </w:divBdr>
    </w:div>
    <w:div w:id="1799372697">
      <w:bodyDiv w:val="1"/>
      <w:marLeft w:val="0"/>
      <w:marRight w:val="0"/>
      <w:marTop w:val="0"/>
      <w:marBottom w:val="0"/>
      <w:divBdr>
        <w:top w:val="none" w:sz="0" w:space="0" w:color="auto"/>
        <w:left w:val="none" w:sz="0" w:space="0" w:color="auto"/>
        <w:bottom w:val="none" w:sz="0" w:space="0" w:color="auto"/>
        <w:right w:val="none" w:sz="0" w:space="0" w:color="auto"/>
      </w:divBdr>
      <w:divsChild>
        <w:div w:id="205990064">
          <w:marLeft w:val="0"/>
          <w:marRight w:val="0"/>
          <w:marTop w:val="0"/>
          <w:marBottom w:val="0"/>
          <w:divBdr>
            <w:top w:val="none" w:sz="0" w:space="0" w:color="auto"/>
            <w:left w:val="none" w:sz="0" w:space="0" w:color="auto"/>
            <w:bottom w:val="none" w:sz="0" w:space="0" w:color="auto"/>
            <w:right w:val="none" w:sz="0" w:space="0" w:color="auto"/>
          </w:divBdr>
        </w:div>
        <w:div w:id="1846047752">
          <w:marLeft w:val="0"/>
          <w:marRight w:val="0"/>
          <w:marTop w:val="0"/>
          <w:marBottom w:val="0"/>
          <w:divBdr>
            <w:top w:val="none" w:sz="0" w:space="0" w:color="auto"/>
            <w:left w:val="none" w:sz="0" w:space="0" w:color="auto"/>
            <w:bottom w:val="none" w:sz="0" w:space="0" w:color="auto"/>
            <w:right w:val="none" w:sz="0" w:space="0" w:color="auto"/>
          </w:divBdr>
        </w:div>
        <w:div w:id="2017884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cse.iitkgp.ac.in/~rkumar/pds-vlab/"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B8760EC2246D845A8A2CB4BDC6ECFD4" ma:contentTypeVersion="9" ma:contentTypeDescription="Create a new document." ma:contentTypeScope="" ma:versionID="732bac0f946bb00545a81e081c7a9773">
  <xsd:schema xmlns:xsd="http://www.w3.org/2001/XMLSchema" xmlns:xs="http://www.w3.org/2001/XMLSchema" xmlns:p="http://schemas.microsoft.com/office/2006/metadata/properties" xmlns:ns2="ca0e2eac-e5bf-4840-877a-bfef1cf9a0ed" xmlns:ns3="00231276-1bb0-4295-86cf-f73e591c4815" targetNamespace="http://schemas.microsoft.com/office/2006/metadata/properties" ma:root="true" ma:fieldsID="b4f6dd3191276af302bc5f1e2fa192ed" ns2:_="" ns3:_="">
    <xsd:import namespace="ca0e2eac-e5bf-4840-877a-bfef1cf9a0ed"/>
    <xsd:import namespace="00231276-1bb0-4295-86cf-f73e591c48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e2eac-e5bf-4840-877a-bfef1cf9a0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231276-1bb0-4295-86cf-f73e591c48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E1F2AA-950C-4FE6-BC16-B60E7922ECC9}">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516831FD-FB57-4722-90BE-77E0F787814D}">
  <ds:schemaRefs>
    <ds:schemaRef ds:uri="http://schemas.microsoft.com/office/2006/metadata/contentType"/>
    <ds:schemaRef ds:uri="http://schemas.microsoft.com/office/2006/metadata/properties/metaAttributes"/>
    <ds:schemaRef ds:uri="http://www.w3.org/2000/xmlns/"/>
    <ds:schemaRef ds:uri="http://www.w3.org/2001/XMLSchema"/>
    <ds:schemaRef ds:uri="ca0e2eac-e5bf-4840-877a-bfef1cf9a0ed"/>
    <ds:schemaRef ds:uri="00231276-1bb0-4295-86cf-f73e591c4815"/>
  </ds:schemaRefs>
</ds:datastoreItem>
</file>

<file path=customXml/itemProps3.xml><?xml version="1.0" encoding="utf-8"?>
<ds:datastoreItem xmlns:ds="http://schemas.openxmlformats.org/officeDocument/2006/customXml" ds:itemID="{B7479B49-4A15-4252-9732-A9C8F3F1D4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5084</CharactersWithSpaces>
  <SharedDoc>false</SharedDoc>
  <HLinks>
    <vt:vector size="6" baseType="variant">
      <vt:variant>
        <vt:i4>5373977</vt:i4>
      </vt:variant>
      <vt:variant>
        <vt:i4>0</vt:i4>
      </vt:variant>
      <vt:variant>
        <vt:i4>0</vt:i4>
      </vt:variant>
      <vt:variant>
        <vt:i4>5</vt:i4>
      </vt:variant>
      <vt:variant>
        <vt:lpwstr>http://cse.iitkgp.ac.in/~rkumar/pds-vlab/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Sushant Nair</cp:lastModifiedBy>
  <cp:revision>12</cp:revision>
  <cp:lastPrinted>2017-02-01T07:06:00Z</cp:lastPrinted>
  <dcterms:created xsi:type="dcterms:W3CDTF">2021-12-12T14:02:00Z</dcterms:created>
  <dcterms:modified xsi:type="dcterms:W3CDTF">2021-12-12T14:15:00Z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